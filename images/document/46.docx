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C2CE86" w14:textId="77777777" w:rsidR="008A1704" w:rsidRPr="00A15AF2" w:rsidRDefault="00516BCC" w:rsidP="00CB2A13">
      <w:pPr>
        <w:pStyle w:val="af2"/>
        <w:spacing w:before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15AF2">
        <w:rPr>
          <w:rFonts w:ascii="Times New Roman" w:hAnsi="Times New Roman" w:cs="Times New Roman"/>
          <w:sz w:val="28"/>
          <w:szCs w:val="28"/>
        </w:rPr>
        <w:t>ГОСУДАРСТВЕННАЯ ИНСПЕКЦИЯ ПО ЭКОЛОГИЧЕСКОЙ И ТЕХНИЧЕСКОЙ БЕЗОПАСНОСТИ ПРИ ПРАВИТЕЛЬСТВЕ</w:t>
      </w:r>
    </w:p>
    <w:p w14:paraId="1279F813" w14:textId="77777777" w:rsidR="00F57F47" w:rsidRPr="00A15AF2" w:rsidRDefault="008A1704" w:rsidP="00CB2A13">
      <w:pPr>
        <w:jc w:val="center"/>
        <w:rPr>
          <w:rFonts w:ascii="Times New Roman" w:eastAsiaTheme="minorHAnsi" w:hAnsi="Times New Roman" w:cs="Times New Roman"/>
          <w:b/>
          <w:noProof/>
          <w:kern w:val="0"/>
          <w:sz w:val="28"/>
          <w:szCs w:val="28"/>
          <w:lang w:eastAsia="en-US" w:bidi="ar-SA"/>
        </w:rPr>
      </w:pPr>
      <w:r w:rsidRPr="00A15AF2">
        <w:rPr>
          <w:rFonts w:ascii="Times New Roman" w:hAnsi="Times New Roman" w:cs="Times New Roman"/>
          <w:sz w:val="28"/>
          <w:szCs w:val="28"/>
        </w:rPr>
        <w:t>КЫРГЫЗСКОЙ РЕСПУБЛИКИ</w:t>
      </w:r>
      <w:r w:rsidR="00F57F47" w:rsidRPr="00A15AF2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</w:p>
    <w:p w14:paraId="6C2E9B16" w14:textId="77777777" w:rsidR="00F57F47" w:rsidRPr="00A15AF2" w:rsidRDefault="00F57F47" w:rsidP="00CB2A13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53007EF2" w14:textId="77777777" w:rsidR="00F57F47" w:rsidRPr="00A15AF2" w:rsidRDefault="00F57F47" w:rsidP="00CB2A13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5512EFBE" w14:textId="77777777" w:rsidR="00F57F47" w:rsidRPr="00A15AF2" w:rsidRDefault="00F57F47" w:rsidP="00CB2A13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52842018" w14:textId="77777777" w:rsidR="008A1704" w:rsidRPr="00A15AF2" w:rsidRDefault="008A1704" w:rsidP="00CB2A1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D00AEB" w14:textId="77777777" w:rsidR="008A1704" w:rsidRPr="00A15AF2" w:rsidRDefault="008A1704" w:rsidP="00CB2A1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3F96D1" w14:textId="77777777" w:rsidR="008A1704" w:rsidRPr="00A15AF2" w:rsidRDefault="008A1704" w:rsidP="00CB2A1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89814E" w14:textId="77777777" w:rsidR="008A1704" w:rsidRPr="00A15AF2" w:rsidRDefault="008A1704" w:rsidP="00CB2A1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325BB7" w14:textId="77777777" w:rsidR="00C33118" w:rsidRPr="00A15AF2" w:rsidRDefault="00C33118" w:rsidP="00CB2A1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F52ECE" w14:textId="77777777" w:rsidR="00654F55" w:rsidRPr="00A15AF2" w:rsidRDefault="00654F55" w:rsidP="00CB2A1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117EEF" w14:textId="77777777" w:rsidR="00654F55" w:rsidRPr="00A15AF2" w:rsidRDefault="00654F55" w:rsidP="00CB2A1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3F7875" w14:textId="77777777" w:rsidR="00654F55" w:rsidRPr="00A15AF2" w:rsidRDefault="00654F55" w:rsidP="00CB2A1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FCEDFA" w14:textId="77777777" w:rsidR="00654F55" w:rsidRPr="00A15AF2" w:rsidRDefault="00654F55" w:rsidP="00CB2A1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4288FA" w14:textId="77777777" w:rsidR="00C33118" w:rsidRPr="00A15AF2" w:rsidRDefault="00C33118" w:rsidP="00CB2A1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8DD415" w14:textId="77777777" w:rsidR="00C33118" w:rsidRPr="00A15AF2" w:rsidRDefault="00C33118" w:rsidP="00CB2A1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0E0DBB" w14:textId="77777777" w:rsidR="008A1704" w:rsidRPr="00A15AF2" w:rsidRDefault="008A1704" w:rsidP="004C49C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15AF2">
        <w:rPr>
          <w:rFonts w:ascii="Times New Roman" w:hAnsi="Times New Roman" w:cs="Times New Roman"/>
          <w:b/>
          <w:sz w:val="32"/>
          <w:szCs w:val="32"/>
        </w:rPr>
        <w:t>ТЕХНИЧЕСКОЕ ЗАДАНИЕ</w:t>
      </w:r>
    </w:p>
    <w:p w14:paraId="7231B28C" w14:textId="77777777" w:rsidR="008A1704" w:rsidRPr="00A15AF2" w:rsidRDefault="008A1704" w:rsidP="0076078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15AF2">
        <w:rPr>
          <w:rFonts w:ascii="Times New Roman" w:hAnsi="Times New Roman" w:cs="Times New Roman"/>
          <w:b/>
          <w:sz w:val="32"/>
          <w:szCs w:val="32"/>
        </w:rPr>
        <w:t>на разработку веб-сайт</w:t>
      </w:r>
      <w:r w:rsidR="00516BCC" w:rsidRPr="00A15AF2">
        <w:rPr>
          <w:rFonts w:ascii="Times New Roman" w:hAnsi="Times New Roman" w:cs="Times New Roman"/>
          <w:b/>
          <w:sz w:val="32"/>
          <w:szCs w:val="32"/>
        </w:rPr>
        <w:t>а</w:t>
      </w:r>
    </w:p>
    <w:p w14:paraId="779B892F" w14:textId="77777777" w:rsidR="008A1704" w:rsidRPr="00A15AF2" w:rsidRDefault="00516BCC" w:rsidP="0076078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15AF2">
        <w:rPr>
          <w:rFonts w:ascii="Times New Roman" w:hAnsi="Times New Roman" w:cs="Times New Roman"/>
          <w:b/>
          <w:sz w:val="32"/>
          <w:szCs w:val="32"/>
        </w:rPr>
        <w:t xml:space="preserve">Государственной инспекции по экологической и технической безопасности при </w:t>
      </w:r>
      <w:r w:rsidR="008A1704" w:rsidRPr="00A15AF2">
        <w:rPr>
          <w:rFonts w:ascii="Times New Roman" w:hAnsi="Times New Roman" w:cs="Times New Roman"/>
          <w:b/>
          <w:sz w:val="32"/>
          <w:szCs w:val="32"/>
        </w:rPr>
        <w:t>Правительств</w:t>
      </w:r>
      <w:r w:rsidRPr="00A15AF2">
        <w:rPr>
          <w:rFonts w:ascii="Times New Roman" w:hAnsi="Times New Roman" w:cs="Times New Roman"/>
          <w:b/>
          <w:sz w:val="32"/>
          <w:szCs w:val="32"/>
        </w:rPr>
        <w:t>е</w:t>
      </w:r>
    </w:p>
    <w:p w14:paraId="24EAD8AC" w14:textId="77777777" w:rsidR="00F57F47" w:rsidRPr="00A15AF2" w:rsidRDefault="008A1704" w:rsidP="0076078C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A15AF2">
        <w:rPr>
          <w:rFonts w:ascii="Times New Roman" w:hAnsi="Times New Roman" w:cs="Times New Roman"/>
          <w:b/>
          <w:sz w:val="32"/>
          <w:szCs w:val="32"/>
        </w:rPr>
        <w:t>Кыргызской</w:t>
      </w:r>
      <w:proofErr w:type="spellEnd"/>
      <w:r w:rsidRPr="00A15AF2">
        <w:rPr>
          <w:rFonts w:ascii="Times New Roman" w:hAnsi="Times New Roman" w:cs="Times New Roman"/>
          <w:b/>
          <w:sz w:val="32"/>
          <w:szCs w:val="32"/>
        </w:rPr>
        <w:t xml:space="preserve"> Республики</w:t>
      </w:r>
      <w:r w:rsidR="007302C5" w:rsidRPr="00A15AF2">
        <w:rPr>
          <w:rFonts w:ascii="Times New Roman" w:hAnsi="Times New Roman" w:cs="Times New Roman"/>
          <w:b/>
          <w:sz w:val="32"/>
          <w:szCs w:val="32"/>
        </w:rPr>
        <w:t xml:space="preserve"> (</w:t>
      </w:r>
      <w:proofErr w:type="spellStart"/>
      <w:r w:rsidR="007302C5" w:rsidRPr="00A15AF2">
        <w:rPr>
          <w:rFonts w:ascii="Times New Roman" w:hAnsi="Times New Roman" w:cs="Times New Roman"/>
          <w:b/>
          <w:sz w:val="32"/>
          <w:szCs w:val="32"/>
        </w:rPr>
        <w:t>Госэкотехинспекция</w:t>
      </w:r>
      <w:proofErr w:type="spellEnd"/>
      <w:r w:rsidR="007302C5" w:rsidRPr="00A15AF2">
        <w:rPr>
          <w:rFonts w:ascii="Times New Roman" w:hAnsi="Times New Roman" w:cs="Times New Roman"/>
          <w:b/>
          <w:sz w:val="32"/>
          <w:szCs w:val="32"/>
        </w:rPr>
        <w:t>)</w:t>
      </w:r>
    </w:p>
    <w:p w14:paraId="6086F70E" w14:textId="77777777" w:rsidR="00F57F47" w:rsidRPr="00A15AF2" w:rsidRDefault="00F57F47" w:rsidP="00CB2A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C0B33F" w14:textId="77777777" w:rsidR="00F57F47" w:rsidRPr="00A15AF2" w:rsidRDefault="00F57F47" w:rsidP="00CB2A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A94596" w14:textId="77777777" w:rsidR="00F57F47" w:rsidRPr="00A15AF2" w:rsidRDefault="00F57F47" w:rsidP="00CB2A1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BDF7331" w14:textId="77777777" w:rsidR="00F57F47" w:rsidRPr="00A15AF2" w:rsidRDefault="00F57F47" w:rsidP="00CB2A13">
      <w:pPr>
        <w:rPr>
          <w:rFonts w:ascii="Times New Roman" w:hAnsi="Times New Roman" w:cs="Times New Roman"/>
          <w:sz w:val="28"/>
          <w:szCs w:val="28"/>
        </w:rPr>
      </w:pPr>
    </w:p>
    <w:p w14:paraId="465307A0" w14:textId="77777777" w:rsidR="00F57F47" w:rsidRPr="00A15AF2" w:rsidRDefault="00F57F47" w:rsidP="00CB2A13">
      <w:pPr>
        <w:rPr>
          <w:rFonts w:ascii="Times New Roman" w:hAnsi="Times New Roman" w:cs="Times New Roman"/>
          <w:sz w:val="28"/>
          <w:szCs w:val="28"/>
        </w:rPr>
      </w:pPr>
    </w:p>
    <w:p w14:paraId="7A586375" w14:textId="77777777" w:rsidR="00F57F47" w:rsidRPr="00A15AF2" w:rsidRDefault="00F57F47" w:rsidP="00CB2A13">
      <w:pPr>
        <w:rPr>
          <w:rFonts w:ascii="Times New Roman" w:hAnsi="Times New Roman" w:cs="Times New Roman"/>
          <w:sz w:val="28"/>
          <w:szCs w:val="28"/>
        </w:rPr>
      </w:pPr>
    </w:p>
    <w:p w14:paraId="2BEC73A5" w14:textId="77777777" w:rsidR="00F57F47" w:rsidRPr="00A15AF2" w:rsidRDefault="00F57F47" w:rsidP="00CB2A13">
      <w:pPr>
        <w:rPr>
          <w:rFonts w:ascii="Times New Roman" w:hAnsi="Times New Roman" w:cs="Times New Roman"/>
          <w:sz w:val="28"/>
          <w:szCs w:val="28"/>
        </w:rPr>
      </w:pPr>
    </w:p>
    <w:p w14:paraId="291D4966" w14:textId="77777777" w:rsidR="00F57F47" w:rsidRPr="00A15AF2" w:rsidRDefault="00F57F47" w:rsidP="00CB2A13">
      <w:pPr>
        <w:rPr>
          <w:rFonts w:ascii="Times New Roman" w:hAnsi="Times New Roman" w:cs="Times New Roman"/>
          <w:sz w:val="28"/>
          <w:szCs w:val="28"/>
        </w:rPr>
      </w:pPr>
    </w:p>
    <w:p w14:paraId="63959A54" w14:textId="77777777" w:rsidR="00F57F47" w:rsidRPr="00A15AF2" w:rsidRDefault="00F57F47" w:rsidP="00CB2A13">
      <w:pPr>
        <w:rPr>
          <w:rFonts w:ascii="Times New Roman" w:hAnsi="Times New Roman" w:cs="Times New Roman"/>
          <w:sz w:val="28"/>
          <w:szCs w:val="28"/>
        </w:rPr>
      </w:pPr>
    </w:p>
    <w:p w14:paraId="7D4E8545" w14:textId="77777777" w:rsidR="00F57F47" w:rsidRPr="00A15AF2" w:rsidRDefault="00F57F47" w:rsidP="00CB2A13">
      <w:pPr>
        <w:rPr>
          <w:rFonts w:ascii="Times New Roman" w:hAnsi="Times New Roman" w:cs="Times New Roman"/>
          <w:sz w:val="28"/>
          <w:szCs w:val="28"/>
        </w:rPr>
      </w:pPr>
    </w:p>
    <w:p w14:paraId="485B9277" w14:textId="77777777" w:rsidR="0094142C" w:rsidRPr="00A15AF2" w:rsidRDefault="0094142C" w:rsidP="00CB2A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0EB65E" w14:textId="77777777" w:rsidR="0094142C" w:rsidRPr="00A15AF2" w:rsidRDefault="0094142C" w:rsidP="00CB2A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773DDE" w14:textId="77777777" w:rsidR="0094142C" w:rsidRPr="00A15AF2" w:rsidRDefault="0094142C" w:rsidP="00CB2A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8D4219" w14:textId="77777777" w:rsidR="0094142C" w:rsidRPr="00A15AF2" w:rsidRDefault="0094142C" w:rsidP="00CB2A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2D6165" w14:textId="77777777" w:rsidR="0094142C" w:rsidRPr="00A15AF2" w:rsidRDefault="0094142C" w:rsidP="00CB2A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FE2EE5" w14:textId="77777777" w:rsidR="0094142C" w:rsidRPr="00A15AF2" w:rsidRDefault="0094142C" w:rsidP="00CB2A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59BA71" w14:textId="77777777" w:rsidR="0094142C" w:rsidRPr="00A15AF2" w:rsidRDefault="0094142C" w:rsidP="00CB2A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52642D" w14:textId="77777777" w:rsidR="0076078C" w:rsidRPr="00A15AF2" w:rsidRDefault="0076078C" w:rsidP="00CB2A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DA1E76" w14:textId="77777777" w:rsidR="0076078C" w:rsidRPr="00A15AF2" w:rsidRDefault="0076078C" w:rsidP="00CB2A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CF887B" w14:textId="77777777" w:rsidR="0094142C" w:rsidRPr="00A15AF2" w:rsidRDefault="0094142C" w:rsidP="00CB2A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B3BB03" w14:textId="77777777" w:rsidR="00F57F47" w:rsidRPr="00A15AF2" w:rsidRDefault="00477F71" w:rsidP="00D5248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15AF2">
        <w:rPr>
          <w:rFonts w:ascii="Times New Roman" w:hAnsi="Times New Roman" w:cs="Times New Roman"/>
          <w:sz w:val="28"/>
          <w:szCs w:val="28"/>
        </w:rPr>
        <w:t>г.Бишкек</w:t>
      </w:r>
      <w:proofErr w:type="spellEnd"/>
      <w:r w:rsidRPr="00A15AF2">
        <w:rPr>
          <w:rFonts w:ascii="Times New Roman" w:hAnsi="Times New Roman" w:cs="Times New Roman"/>
          <w:sz w:val="28"/>
          <w:szCs w:val="28"/>
        </w:rPr>
        <w:t xml:space="preserve"> 2020 г.</w:t>
      </w:r>
    </w:p>
    <w:p w14:paraId="031A4453" w14:textId="77777777" w:rsidR="00CC16DB" w:rsidRPr="00A15AF2" w:rsidRDefault="00CC16DB" w:rsidP="00CC16DB">
      <w:pPr>
        <w:rPr>
          <w:b/>
          <w:noProof/>
          <w:sz w:val="28"/>
          <w:szCs w:val="28"/>
        </w:rPr>
        <w:sectPr w:rsidR="00CC16DB" w:rsidRPr="00A15AF2" w:rsidSect="00A15AF2">
          <w:pgSz w:w="11906" w:h="16838"/>
          <w:pgMar w:top="1134" w:right="1134" w:bottom="1134" w:left="1701" w:header="708" w:footer="708" w:gutter="0"/>
          <w:cols w:space="720"/>
          <w:titlePg/>
          <w:docGrid w:linePitch="326"/>
        </w:sectPr>
      </w:pPr>
    </w:p>
    <w:p w14:paraId="21BBDCA7" w14:textId="77777777" w:rsidR="00CC16DB" w:rsidRPr="00A15AF2" w:rsidRDefault="00CC16DB" w:rsidP="00756D7D">
      <w:pPr>
        <w:pStyle w:val="aa"/>
        <w:tabs>
          <w:tab w:val="left" w:pos="284"/>
        </w:tabs>
        <w:ind w:left="0"/>
        <w:rPr>
          <w:rFonts w:ascii="Times New Roman" w:hAnsi="Times New Roman"/>
          <w:b/>
          <w:bCs/>
          <w:sz w:val="28"/>
          <w:szCs w:val="28"/>
        </w:rPr>
      </w:pPr>
    </w:p>
    <w:p w14:paraId="3F0CA47F" w14:textId="77777777" w:rsidR="00591075" w:rsidRPr="00A15AF2" w:rsidRDefault="00B13AC9" w:rsidP="00CC16DB">
      <w:pPr>
        <w:pStyle w:val="aa"/>
        <w:numPr>
          <w:ilvl w:val="0"/>
          <w:numId w:val="20"/>
        </w:numPr>
        <w:tabs>
          <w:tab w:val="left" w:pos="284"/>
        </w:tabs>
        <w:ind w:left="0" w:firstLine="0"/>
        <w:rPr>
          <w:rFonts w:ascii="Times New Roman" w:hAnsi="Times New Roman"/>
          <w:b/>
          <w:bCs/>
          <w:sz w:val="28"/>
          <w:szCs w:val="28"/>
        </w:rPr>
      </w:pPr>
      <w:r w:rsidRPr="00A15AF2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591075" w:rsidRPr="00A15AF2">
        <w:rPr>
          <w:rFonts w:ascii="Times New Roman" w:hAnsi="Times New Roman"/>
          <w:b/>
          <w:bCs/>
          <w:sz w:val="28"/>
          <w:szCs w:val="28"/>
        </w:rPr>
        <w:t>ТЕРМИНЫ, ИСПОЛЬЗУЕМЫЕ В ТЕХНИЧЕСКОМ</w:t>
      </w:r>
      <w:r w:rsidR="00FF3658" w:rsidRPr="00A15AF2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591075" w:rsidRPr="00A15AF2">
        <w:rPr>
          <w:rFonts w:ascii="Times New Roman" w:hAnsi="Times New Roman"/>
          <w:b/>
          <w:bCs/>
          <w:sz w:val="28"/>
          <w:szCs w:val="28"/>
        </w:rPr>
        <w:t>ЗАДАНИИ</w:t>
      </w:r>
    </w:p>
    <w:p w14:paraId="630F84F6" w14:textId="77777777" w:rsidR="001D098F" w:rsidRPr="00A15AF2" w:rsidRDefault="001D098F" w:rsidP="0094142C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tbl>
      <w:tblPr>
        <w:tblStyle w:val="a7"/>
        <w:tblW w:w="9464" w:type="dxa"/>
        <w:tblLook w:val="04A0" w:firstRow="1" w:lastRow="0" w:firstColumn="1" w:lastColumn="0" w:noHBand="0" w:noVBand="1"/>
      </w:tblPr>
      <w:tblGrid>
        <w:gridCol w:w="2106"/>
        <w:gridCol w:w="7358"/>
      </w:tblGrid>
      <w:tr w:rsidR="001D098F" w:rsidRPr="00A15AF2" w14:paraId="62528209" w14:textId="77777777" w:rsidTr="00F04740">
        <w:trPr>
          <w:trHeight w:val="434"/>
        </w:trPr>
        <w:tc>
          <w:tcPr>
            <w:tcW w:w="2106" w:type="dxa"/>
            <w:shd w:val="clear" w:color="auto" w:fill="D9D9D9" w:themeFill="background1" w:themeFillShade="D9"/>
            <w:vAlign w:val="center"/>
            <w:hideMark/>
          </w:tcPr>
          <w:p w14:paraId="656CAFA0" w14:textId="77777777" w:rsidR="001D098F" w:rsidRPr="00A15AF2" w:rsidRDefault="001D098F" w:rsidP="00FF3658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15AF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  <w:t>Термин</w:t>
            </w:r>
          </w:p>
        </w:tc>
        <w:tc>
          <w:tcPr>
            <w:tcW w:w="7358" w:type="dxa"/>
            <w:shd w:val="clear" w:color="auto" w:fill="D9D9D9" w:themeFill="background1" w:themeFillShade="D9"/>
            <w:vAlign w:val="center"/>
            <w:hideMark/>
          </w:tcPr>
          <w:p w14:paraId="159A7A4C" w14:textId="77777777" w:rsidR="001D098F" w:rsidRPr="00A15AF2" w:rsidRDefault="001D098F" w:rsidP="00FF3658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15AF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  <w:t>Описание</w:t>
            </w:r>
          </w:p>
        </w:tc>
      </w:tr>
      <w:tr w:rsidR="001D098F" w:rsidRPr="00A15AF2" w14:paraId="1348CC8E" w14:textId="77777777" w:rsidTr="00F04740">
        <w:trPr>
          <w:trHeight w:val="988"/>
        </w:trPr>
        <w:tc>
          <w:tcPr>
            <w:tcW w:w="2106" w:type="dxa"/>
            <w:vAlign w:val="center"/>
            <w:hideMark/>
          </w:tcPr>
          <w:p w14:paraId="1253779A" w14:textId="77777777" w:rsidR="001D098F" w:rsidRPr="00A15AF2" w:rsidRDefault="001D098F" w:rsidP="00FF3658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15AF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 xml:space="preserve">Сайт </w:t>
            </w:r>
          </w:p>
        </w:tc>
        <w:tc>
          <w:tcPr>
            <w:tcW w:w="7358" w:type="dxa"/>
            <w:vAlign w:val="center"/>
            <w:hideMark/>
          </w:tcPr>
          <w:p w14:paraId="27200ABD" w14:textId="77777777" w:rsidR="008A63DC" w:rsidRPr="00A15AF2" w:rsidRDefault="001D098F" w:rsidP="00FF3658">
            <w:pPr>
              <w:widowControl/>
              <w:suppressAutoHyphens w:val="0"/>
              <w:jc w:val="both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15AF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Информационная система, предоставляющая пользователям сети Интернет доступ к своему содержимому и функционалу в виде упорядоченного набо</w:t>
            </w:r>
            <w:r w:rsidR="008A63DC" w:rsidRPr="00A15AF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ра взаимосвязанных HTML-страниц.</w:t>
            </w:r>
          </w:p>
        </w:tc>
      </w:tr>
      <w:tr w:rsidR="001D098F" w:rsidRPr="00A15AF2" w14:paraId="75AD1EE6" w14:textId="77777777" w:rsidTr="00F04740">
        <w:trPr>
          <w:trHeight w:val="1017"/>
        </w:trPr>
        <w:tc>
          <w:tcPr>
            <w:tcW w:w="2106" w:type="dxa"/>
            <w:vAlign w:val="center"/>
            <w:hideMark/>
          </w:tcPr>
          <w:p w14:paraId="6ADC1988" w14:textId="77777777" w:rsidR="001D098F" w:rsidRPr="00A15AF2" w:rsidRDefault="001D098F" w:rsidP="00FF3658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15AF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 xml:space="preserve">HTML-страница (веб-страница, страница) </w:t>
            </w:r>
          </w:p>
        </w:tc>
        <w:tc>
          <w:tcPr>
            <w:tcW w:w="7358" w:type="dxa"/>
            <w:vAlign w:val="center"/>
            <w:hideMark/>
          </w:tcPr>
          <w:p w14:paraId="18CC6E38" w14:textId="77777777" w:rsidR="001D098F" w:rsidRPr="00A15AF2" w:rsidRDefault="001D098F" w:rsidP="00FF3658">
            <w:pPr>
              <w:widowControl/>
              <w:suppressAutoHyphens w:val="0"/>
              <w:jc w:val="both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15AF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 xml:space="preserve">Основной носитель информации в </w:t>
            </w:r>
            <w:proofErr w:type="spellStart"/>
            <w:r w:rsidRPr="00A15AF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World</w:t>
            </w:r>
            <w:proofErr w:type="spellEnd"/>
            <w:r w:rsidRPr="00A15AF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 xml:space="preserve"> </w:t>
            </w:r>
            <w:proofErr w:type="spellStart"/>
            <w:r w:rsidR="008A63DC" w:rsidRPr="00A15AF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W</w:t>
            </w:r>
            <w:r w:rsidRPr="00A15AF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ide</w:t>
            </w:r>
            <w:proofErr w:type="spellEnd"/>
            <w:r w:rsidRPr="00A15AF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 xml:space="preserve"> </w:t>
            </w:r>
            <w:proofErr w:type="spellStart"/>
            <w:r w:rsidRPr="00A15AF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Web</w:t>
            </w:r>
            <w:proofErr w:type="spellEnd"/>
            <w:r w:rsidRPr="00A15AF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 xml:space="preserve">. Особым образом сформатированный файл (набор файлов), просматриваемый с помощью </w:t>
            </w:r>
            <w:proofErr w:type="spellStart"/>
            <w:r w:rsidRPr="00A15AF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www</w:t>
            </w:r>
            <w:proofErr w:type="spellEnd"/>
            <w:r w:rsidRPr="00A15AF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-браузера как единое целое</w:t>
            </w:r>
            <w:r w:rsidR="00654F55" w:rsidRPr="00A15AF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 xml:space="preserve"> (без перехода по гиперссылкам).</w:t>
            </w:r>
          </w:p>
        </w:tc>
      </w:tr>
      <w:tr w:rsidR="001D098F" w:rsidRPr="00A15AF2" w14:paraId="016DBEAE" w14:textId="77777777" w:rsidTr="00F04740">
        <w:trPr>
          <w:trHeight w:val="990"/>
        </w:trPr>
        <w:tc>
          <w:tcPr>
            <w:tcW w:w="2106" w:type="dxa"/>
            <w:vAlign w:val="center"/>
            <w:hideMark/>
          </w:tcPr>
          <w:p w14:paraId="0D87657A" w14:textId="77777777" w:rsidR="001D098F" w:rsidRPr="00A15AF2" w:rsidRDefault="001D098F" w:rsidP="00FF3658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15AF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 xml:space="preserve">Гиперссылка (ссылка, </w:t>
            </w:r>
            <w:proofErr w:type="spellStart"/>
            <w:r w:rsidRPr="00A15AF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линк</w:t>
            </w:r>
            <w:proofErr w:type="spellEnd"/>
            <w:r w:rsidRPr="00A15AF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 xml:space="preserve">) </w:t>
            </w:r>
          </w:p>
        </w:tc>
        <w:tc>
          <w:tcPr>
            <w:tcW w:w="7358" w:type="dxa"/>
            <w:vAlign w:val="center"/>
            <w:hideMark/>
          </w:tcPr>
          <w:p w14:paraId="1E4CBFFB" w14:textId="77777777" w:rsidR="001D098F" w:rsidRPr="00A15AF2" w:rsidRDefault="001D098F" w:rsidP="00FF3658">
            <w:pPr>
              <w:widowControl/>
              <w:suppressAutoHyphens w:val="0"/>
              <w:jc w:val="both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15AF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 xml:space="preserve">Активный элемент HTML-страницы, задаваемый специальным тегом. Выделенный фрагмент текста или изображения, позволяющий загрузить другую страницу или выполнить определенное </w:t>
            </w:r>
            <w:r w:rsidR="00654F55" w:rsidRPr="00A15AF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действие.</w:t>
            </w:r>
          </w:p>
        </w:tc>
      </w:tr>
      <w:tr w:rsidR="001D098F" w:rsidRPr="00A15AF2" w14:paraId="76CADF2B" w14:textId="77777777" w:rsidTr="00F04740">
        <w:trPr>
          <w:trHeight w:val="692"/>
        </w:trPr>
        <w:tc>
          <w:tcPr>
            <w:tcW w:w="2106" w:type="dxa"/>
            <w:vAlign w:val="center"/>
          </w:tcPr>
          <w:p w14:paraId="6A38B90E" w14:textId="77777777" w:rsidR="001D098F" w:rsidRPr="00A15AF2" w:rsidRDefault="008A63DC" w:rsidP="00FF3658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15AF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Веб-браузер</w:t>
            </w:r>
          </w:p>
        </w:tc>
        <w:tc>
          <w:tcPr>
            <w:tcW w:w="7358" w:type="dxa"/>
            <w:vAlign w:val="center"/>
          </w:tcPr>
          <w:p w14:paraId="1D202F7F" w14:textId="77777777" w:rsidR="001D098F" w:rsidRPr="00A15AF2" w:rsidRDefault="001D098F" w:rsidP="00FF3658">
            <w:pPr>
              <w:widowControl/>
              <w:suppressAutoHyphens w:val="0"/>
              <w:jc w:val="both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15AF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Клиентская программа</w:t>
            </w:r>
            <w:r w:rsidR="00654F55" w:rsidRPr="00A15AF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 xml:space="preserve"> </w:t>
            </w:r>
            <w:r w:rsidR="008A63DC" w:rsidRPr="00A15AF2">
              <w:rPr>
                <w:rFonts w:ascii="Times New Roman" w:hAnsi="Times New Roman"/>
              </w:rPr>
              <w:t>(</w:t>
            </w:r>
            <w:proofErr w:type="spellStart"/>
            <w:r w:rsidR="008A63DC" w:rsidRPr="00A15AF2">
              <w:rPr>
                <w:rFonts w:ascii="Times New Roman" w:hAnsi="Times New Roman"/>
              </w:rPr>
              <w:t>Internet</w:t>
            </w:r>
            <w:proofErr w:type="spellEnd"/>
            <w:r w:rsidR="008A63DC" w:rsidRPr="00A15AF2">
              <w:rPr>
                <w:rFonts w:ascii="Times New Roman" w:hAnsi="Times New Roman"/>
              </w:rPr>
              <w:t xml:space="preserve"> </w:t>
            </w:r>
            <w:proofErr w:type="spellStart"/>
            <w:r w:rsidR="008A63DC" w:rsidRPr="00A15AF2">
              <w:rPr>
                <w:rFonts w:ascii="Times New Roman" w:hAnsi="Times New Roman"/>
              </w:rPr>
              <w:t>Explorer</w:t>
            </w:r>
            <w:proofErr w:type="spellEnd"/>
            <w:r w:rsidR="008A63DC" w:rsidRPr="00A15AF2">
              <w:rPr>
                <w:rFonts w:ascii="Times New Roman" w:hAnsi="Times New Roman"/>
              </w:rPr>
              <w:t xml:space="preserve">, </w:t>
            </w:r>
            <w:proofErr w:type="spellStart"/>
            <w:r w:rsidR="008A63DC" w:rsidRPr="00A15AF2">
              <w:rPr>
                <w:rFonts w:ascii="Times New Roman" w:hAnsi="Times New Roman"/>
              </w:rPr>
              <w:t>FireFox</w:t>
            </w:r>
            <w:proofErr w:type="spellEnd"/>
            <w:r w:rsidR="008A63DC" w:rsidRPr="00A15AF2">
              <w:rPr>
                <w:rFonts w:ascii="Times New Roman" w:hAnsi="Times New Roman"/>
              </w:rPr>
              <w:t xml:space="preserve">, </w:t>
            </w:r>
            <w:proofErr w:type="spellStart"/>
            <w:r w:rsidR="008A63DC" w:rsidRPr="00A15AF2">
              <w:rPr>
                <w:rFonts w:ascii="Times New Roman" w:hAnsi="Times New Roman"/>
              </w:rPr>
              <w:t>Opera</w:t>
            </w:r>
            <w:proofErr w:type="spellEnd"/>
            <w:r w:rsidR="008A63DC" w:rsidRPr="00A15AF2">
              <w:rPr>
                <w:rFonts w:ascii="Times New Roman" w:hAnsi="Times New Roman"/>
              </w:rPr>
              <w:t xml:space="preserve">, </w:t>
            </w:r>
            <w:proofErr w:type="spellStart"/>
            <w:r w:rsidR="008A63DC" w:rsidRPr="00A15AF2">
              <w:rPr>
                <w:rFonts w:ascii="Times New Roman" w:hAnsi="Times New Roman"/>
              </w:rPr>
              <w:t>Safari</w:t>
            </w:r>
            <w:proofErr w:type="spellEnd"/>
            <w:r w:rsidR="008A63DC" w:rsidRPr="00A15AF2">
              <w:rPr>
                <w:rFonts w:ascii="Times New Roman" w:hAnsi="Times New Roman"/>
              </w:rPr>
              <w:t xml:space="preserve">, </w:t>
            </w:r>
            <w:proofErr w:type="spellStart"/>
            <w:r w:rsidR="008A63DC" w:rsidRPr="00A15AF2">
              <w:rPr>
                <w:rFonts w:ascii="Times New Roman" w:hAnsi="Times New Roman"/>
              </w:rPr>
              <w:t>Google</w:t>
            </w:r>
            <w:proofErr w:type="spellEnd"/>
            <w:r w:rsidR="00654F55" w:rsidRPr="00A15AF2">
              <w:rPr>
                <w:rFonts w:ascii="Times New Roman" w:hAnsi="Times New Roman"/>
              </w:rPr>
              <w:t xml:space="preserve"> </w:t>
            </w:r>
            <w:proofErr w:type="spellStart"/>
            <w:r w:rsidR="008A63DC" w:rsidRPr="00A15AF2">
              <w:rPr>
                <w:rFonts w:ascii="Times New Roman" w:hAnsi="Times New Roman"/>
              </w:rPr>
              <w:t>Chrome</w:t>
            </w:r>
            <w:proofErr w:type="spellEnd"/>
            <w:r w:rsidR="008A63DC" w:rsidRPr="00A15AF2">
              <w:rPr>
                <w:rFonts w:ascii="Times New Roman" w:hAnsi="Times New Roman"/>
              </w:rPr>
              <w:t xml:space="preserve"> и</w:t>
            </w:r>
            <w:r w:rsidR="00654F55" w:rsidRPr="00A15AF2">
              <w:rPr>
                <w:rFonts w:ascii="Times New Roman" w:hAnsi="Times New Roman"/>
              </w:rPr>
              <w:t xml:space="preserve"> т.д</w:t>
            </w:r>
            <w:r w:rsidR="008A63DC" w:rsidRPr="00A15AF2">
              <w:rPr>
                <w:rFonts w:ascii="Times New Roman" w:hAnsi="Times New Roman"/>
              </w:rPr>
              <w:t>.)</w:t>
            </w:r>
            <w:r w:rsidRPr="00A15AF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, позволяющая просматривать содержимое HTML-страниц</w:t>
            </w:r>
            <w:r w:rsidR="00654F55" w:rsidRPr="00A15AF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.</w:t>
            </w:r>
            <w:r w:rsidRPr="00A15AF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 xml:space="preserve"> </w:t>
            </w:r>
          </w:p>
        </w:tc>
      </w:tr>
      <w:tr w:rsidR="008A63DC" w:rsidRPr="00A15AF2" w14:paraId="19D9095A" w14:textId="77777777" w:rsidTr="00F04740">
        <w:trPr>
          <w:trHeight w:val="699"/>
        </w:trPr>
        <w:tc>
          <w:tcPr>
            <w:tcW w:w="2106" w:type="dxa"/>
            <w:vAlign w:val="center"/>
          </w:tcPr>
          <w:p w14:paraId="5FE07220" w14:textId="77777777" w:rsidR="008A63DC" w:rsidRPr="00A15AF2" w:rsidRDefault="008A63DC" w:rsidP="00FF3658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15AF2">
              <w:rPr>
                <w:rFonts w:ascii="Times New Roman" w:hAnsi="Times New Roman"/>
              </w:rPr>
              <w:t>Хостинг</w:t>
            </w:r>
          </w:p>
        </w:tc>
        <w:tc>
          <w:tcPr>
            <w:tcW w:w="7358" w:type="dxa"/>
            <w:vAlign w:val="center"/>
          </w:tcPr>
          <w:p w14:paraId="4087190E" w14:textId="77777777" w:rsidR="008A63DC" w:rsidRPr="00A15AF2" w:rsidRDefault="008A63DC" w:rsidP="00FF3658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15AF2">
              <w:rPr>
                <w:rFonts w:ascii="Times New Roman" w:hAnsi="Times New Roman"/>
              </w:rPr>
              <w:t>Услуга по предоставлению ресурсов для размещения информации на сервере, постоянно находящемуся в сети.</w:t>
            </w:r>
          </w:p>
        </w:tc>
      </w:tr>
      <w:tr w:rsidR="008A63DC" w:rsidRPr="00A15AF2" w14:paraId="489C7F15" w14:textId="77777777" w:rsidTr="00F04740">
        <w:trPr>
          <w:trHeight w:val="411"/>
        </w:trPr>
        <w:tc>
          <w:tcPr>
            <w:tcW w:w="2106" w:type="dxa"/>
            <w:vAlign w:val="center"/>
          </w:tcPr>
          <w:p w14:paraId="36487E50" w14:textId="77777777" w:rsidR="008A63DC" w:rsidRPr="00A15AF2" w:rsidRDefault="008A63DC" w:rsidP="00FF3658">
            <w:pPr>
              <w:widowControl/>
              <w:suppressAutoHyphens w:val="0"/>
              <w:rPr>
                <w:rFonts w:ascii="Times New Roman" w:hAnsi="Times New Roman"/>
              </w:rPr>
            </w:pPr>
            <w:r w:rsidRPr="00A15AF2">
              <w:rPr>
                <w:rFonts w:ascii="Times New Roman" w:hAnsi="Times New Roman"/>
              </w:rPr>
              <w:t>Домен</w:t>
            </w:r>
          </w:p>
        </w:tc>
        <w:tc>
          <w:tcPr>
            <w:tcW w:w="7358" w:type="dxa"/>
            <w:vAlign w:val="center"/>
          </w:tcPr>
          <w:p w14:paraId="16229AE2" w14:textId="77777777" w:rsidR="008A63DC" w:rsidRPr="00A15AF2" w:rsidRDefault="00654F55" w:rsidP="00FF3658">
            <w:pPr>
              <w:jc w:val="both"/>
              <w:rPr>
                <w:rFonts w:ascii="Times New Roman" w:hAnsi="Times New Roman"/>
              </w:rPr>
            </w:pPr>
            <w:r w:rsidRPr="00A15AF2">
              <w:rPr>
                <w:rFonts w:ascii="Times New Roman" w:hAnsi="Times New Roman"/>
              </w:rPr>
              <w:t>Адрес сайта в сети Интернет.</w:t>
            </w:r>
          </w:p>
        </w:tc>
      </w:tr>
      <w:tr w:rsidR="003E2E6F" w:rsidRPr="00A15AF2" w14:paraId="2520A154" w14:textId="77777777" w:rsidTr="00F04740">
        <w:trPr>
          <w:trHeight w:val="700"/>
        </w:trPr>
        <w:tc>
          <w:tcPr>
            <w:tcW w:w="2106" w:type="dxa"/>
            <w:vAlign w:val="center"/>
          </w:tcPr>
          <w:p w14:paraId="36C41E33" w14:textId="77777777" w:rsidR="003E2E6F" w:rsidRPr="00A15AF2" w:rsidRDefault="003E2E6F" w:rsidP="00FF3658">
            <w:pPr>
              <w:widowControl/>
              <w:suppressAutoHyphens w:val="0"/>
              <w:rPr>
                <w:rFonts w:ascii="Times New Roman" w:hAnsi="Times New Roman"/>
              </w:rPr>
            </w:pPr>
            <w:r w:rsidRPr="00A15AF2">
              <w:rPr>
                <w:rFonts w:ascii="Times New Roman" w:hAnsi="Times New Roman"/>
              </w:rPr>
              <w:t>Главная страница</w:t>
            </w:r>
          </w:p>
        </w:tc>
        <w:tc>
          <w:tcPr>
            <w:tcW w:w="7358" w:type="dxa"/>
            <w:vAlign w:val="center"/>
          </w:tcPr>
          <w:p w14:paraId="1CC74EA4" w14:textId="77777777" w:rsidR="003E2E6F" w:rsidRPr="00A15AF2" w:rsidRDefault="003E2E6F" w:rsidP="00FF3658">
            <w:pPr>
              <w:jc w:val="both"/>
              <w:rPr>
                <w:rFonts w:ascii="Times New Roman" w:hAnsi="Times New Roman"/>
              </w:rPr>
            </w:pPr>
            <w:r w:rsidRPr="00A15AF2">
              <w:rPr>
                <w:rFonts w:ascii="Times New Roman" w:hAnsi="Times New Roman"/>
              </w:rPr>
              <w:t>Первая страница, которую видит пользователь при входе на сайт (при вводе доменного имени сайта в адресную строку браузера).</w:t>
            </w:r>
          </w:p>
        </w:tc>
      </w:tr>
      <w:tr w:rsidR="003E2E6F" w:rsidRPr="00A15AF2" w14:paraId="610B1894" w14:textId="77777777" w:rsidTr="00F04740">
        <w:trPr>
          <w:trHeight w:val="697"/>
        </w:trPr>
        <w:tc>
          <w:tcPr>
            <w:tcW w:w="2106" w:type="dxa"/>
            <w:vAlign w:val="center"/>
          </w:tcPr>
          <w:p w14:paraId="6FD9CC62" w14:textId="77777777" w:rsidR="003E2E6F" w:rsidRPr="00A15AF2" w:rsidRDefault="003E2E6F" w:rsidP="00FF3658">
            <w:pPr>
              <w:widowControl/>
              <w:suppressAutoHyphens w:val="0"/>
              <w:rPr>
                <w:rFonts w:ascii="Times New Roman" w:hAnsi="Times New Roman"/>
              </w:rPr>
            </w:pPr>
            <w:r w:rsidRPr="00A15AF2">
              <w:rPr>
                <w:rFonts w:ascii="Times New Roman" w:hAnsi="Times New Roman"/>
              </w:rPr>
              <w:t>Внутренняя страница сайта</w:t>
            </w:r>
          </w:p>
        </w:tc>
        <w:tc>
          <w:tcPr>
            <w:tcW w:w="7358" w:type="dxa"/>
            <w:vAlign w:val="center"/>
          </w:tcPr>
          <w:p w14:paraId="1182C6A3" w14:textId="77777777" w:rsidR="003E2E6F" w:rsidRPr="00A15AF2" w:rsidRDefault="003E2E6F" w:rsidP="00FF3658">
            <w:pPr>
              <w:jc w:val="both"/>
              <w:rPr>
                <w:rFonts w:ascii="Times New Roman" w:hAnsi="Times New Roman"/>
              </w:rPr>
            </w:pPr>
            <w:r w:rsidRPr="00A15AF2">
              <w:rPr>
                <w:rFonts w:ascii="Times New Roman" w:hAnsi="Times New Roman"/>
              </w:rPr>
              <w:t>Любая другая страница, кроме главной страницы сайта.</w:t>
            </w:r>
          </w:p>
        </w:tc>
      </w:tr>
      <w:tr w:rsidR="001D098F" w:rsidRPr="00A15AF2" w14:paraId="7A1B27D2" w14:textId="77777777" w:rsidTr="00F04740">
        <w:trPr>
          <w:trHeight w:val="1543"/>
        </w:trPr>
        <w:tc>
          <w:tcPr>
            <w:tcW w:w="2106" w:type="dxa"/>
            <w:vAlign w:val="center"/>
          </w:tcPr>
          <w:p w14:paraId="01BADCE8" w14:textId="77777777" w:rsidR="001D098F" w:rsidRPr="00A15AF2" w:rsidRDefault="001D098F" w:rsidP="00FF3658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15AF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 xml:space="preserve">HTML-форма (форма) </w:t>
            </w:r>
          </w:p>
        </w:tc>
        <w:tc>
          <w:tcPr>
            <w:tcW w:w="7358" w:type="dxa"/>
            <w:vAlign w:val="center"/>
          </w:tcPr>
          <w:p w14:paraId="78B95C69" w14:textId="77777777" w:rsidR="001D098F" w:rsidRPr="00A15AF2" w:rsidRDefault="001D098F" w:rsidP="00FF3658">
            <w:pPr>
              <w:widowControl/>
              <w:suppressAutoHyphens w:val="0"/>
              <w:jc w:val="both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15AF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 xml:space="preserve">Часть HTML-страницы, предназначенная для взаимодействия с посетителем сайта. Представляет собой набор элементов (текстовых полей, селекторов, выпадающих списков), посредством которых пользователь может ввести какую-либо информацию и отправить ее для обработки на сервере </w:t>
            </w:r>
          </w:p>
        </w:tc>
      </w:tr>
      <w:tr w:rsidR="003E2E6F" w:rsidRPr="00A15AF2" w14:paraId="7339A230" w14:textId="77777777" w:rsidTr="00F04740">
        <w:trPr>
          <w:trHeight w:val="1271"/>
        </w:trPr>
        <w:tc>
          <w:tcPr>
            <w:tcW w:w="2106" w:type="dxa"/>
            <w:vAlign w:val="center"/>
          </w:tcPr>
          <w:p w14:paraId="7ED3A7FC" w14:textId="77777777" w:rsidR="003E2E6F" w:rsidRPr="00A15AF2" w:rsidRDefault="003E2E6F" w:rsidP="00FF3658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15AF2">
              <w:rPr>
                <w:rFonts w:ascii="Times New Roman" w:hAnsi="Times New Roman"/>
              </w:rPr>
              <w:t>Слайдер</w:t>
            </w:r>
          </w:p>
        </w:tc>
        <w:tc>
          <w:tcPr>
            <w:tcW w:w="7358" w:type="dxa"/>
            <w:vAlign w:val="center"/>
          </w:tcPr>
          <w:p w14:paraId="18E062C3" w14:textId="77777777" w:rsidR="003E2E6F" w:rsidRPr="00A15AF2" w:rsidRDefault="003E2E6F" w:rsidP="00FF3658">
            <w:pPr>
              <w:jc w:val="both"/>
              <w:rPr>
                <w:rFonts w:ascii="Times New Roman" w:hAnsi="Times New Roman"/>
              </w:rPr>
            </w:pPr>
            <w:r w:rsidRPr="00A15AF2">
              <w:rPr>
                <w:rFonts w:ascii="Times New Roman" w:hAnsi="Times New Roman"/>
              </w:rPr>
              <w:t>Инструмент ротации графических изображений и динамических записей на сайте. Представляет графический блок на главной странице, где посредством меняющихся картинок или объектов анимации для пользователя представлены графические баннеры со ссылкой.</w:t>
            </w:r>
          </w:p>
        </w:tc>
      </w:tr>
      <w:tr w:rsidR="001D098F" w:rsidRPr="00A15AF2" w14:paraId="52E96E5A" w14:textId="77777777" w:rsidTr="001D34D0">
        <w:trPr>
          <w:trHeight w:val="3035"/>
        </w:trPr>
        <w:tc>
          <w:tcPr>
            <w:tcW w:w="2106" w:type="dxa"/>
            <w:vAlign w:val="center"/>
          </w:tcPr>
          <w:p w14:paraId="050FF2FE" w14:textId="77777777" w:rsidR="001D098F" w:rsidRPr="00A15AF2" w:rsidRDefault="001D098F" w:rsidP="00FF3658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15AF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Система управления сайтом (CMS)</w:t>
            </w:r>
          </w:p>
        </w:tc>
        <w:tc>
          <w:tcPr>
            <w:tcW w:w="7358" w:type="dxa"/>
            <w:vAlign w:val="center"/>
          </w:tcPr>
          <w:p w14:paraId="4FE9AEF3" w14:textId="77777777" w:rsidR="001D098F" w:rsidRPr="00A15AF2" w:rsidRDefault="001D098F" w:rsidP="00FF3658">
            <w:pPr>
              <w:widowControl/>
              <w:suppressAutoHyphens w:val="0"/>
              <w:jc w:val="both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15AF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«</w:t>
            </w:r>
            <w:proofErr w:type="spellStart"/>
            <w:r w:rsidRPr="00A15AF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Content</w:t>
            </w:r>
            <w:proofErr w:type="spellEnd"/>
            <w:r w:rsidR="00654F55" w:rsidRPr="00A15AF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 xml:space="preserve"> </w:t>
            </w:r>
            <w:proofErr w:type="spellStart"/>
            <w:r w:rsidRPr="00A15AF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management</w:t>
            </w:r>
            <w:proofErr w:type="spellEnd"/>
            <w:r w:rsidR="00654F55" w:rsidRPr="00A15AF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 xml:space="preserve"> </w:t>
            </w:r>
            <w:proofErr w:type="spellStart"/>
            <w:r w:rsidRPr="00A15AF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system</w:t>
            </w:r>
            <w:proofErr w:type="spellEnd"/>
            <w:r w:rsidRPr="00A15AF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» (CMS) в переводе с английского «система управления контентом» и</w:t>
            </w:r>
            <w:r w:rsidR="00654F55" w:rsidRPr="00A15AF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ли «система управления сайтом». Эт</w:t>
            </w:r>
            <w:r w:rsidRPr="00A15AF2">
              <w:rPr>
                <w:rFonts w:ascii="Times New Roman" w:eastAsia="Calibri" w:hAnsi="Times New Roman" w:cs="Arial"/>
                <w:kern w:val="0"/>
                <w:lang w:eastAsia="en-US" w:bidi="ar-SA"/>
              </w:rPr>
              <w:t>о специализированный комплекс программного обеспечения, который может быть установлен на выделенном сервере, позволяющий на профессиональном уровне в удобной для пользователя форме осуществлять управление информационным содержанием</w:t>
            </w:r>
            <w:r w:rsidR="00654F55" w:rsidRPr="00A15AF2">
              <w:rPr>
                <w:rFonts w:ascii="Times New Roman" w:eastAsia="Calibri" w:hAnsi="Times New Roman" w:cs="Arial"/>
                <w:kern w:val="0"/>
                <w:lang w:eastAsia="en-US" w:bidi="ar-SA"/>
              </w:rPr>
              <w:t xml:space="preserve"> веб-сайта</w:t>
            </w:r>
            <w:r w:rsidRPr="00A15AF2">
              <w:rPr>
                <w:rFonts w:ascii="Times New Roman" w:eastAsia="Calibri" w:hAnsi="Times New Roman" w:cs="Arial"/>
                <w:kern w:val="0"/>
                <w:lang w:eastAsia="en-US" w:bidi="ar-SA"/>
              </w:rPr>
              <w:t>. Система позволяет создавать, удалять и изменять разделы и содержимое ресурса, публиковать новости,</w:t>
            </w:r>
            <w:r w:rsidR="00654F55" w:rsidRPr="00A15AF2">
              <w:rPr>
                <w:rFonts w:ascii="Times New Roman" w:eastAsia="Calibri" w:hAnsi="Times New Roman" w:cs="Arial"/>
                <w:kern w:val="0"/>
                <w:lang w:eastAsia="en-US" w:bidi="ar-SA"/>
              </w:rPr>
              <w:t xml:space="preserve"> </w:t>
            </w:r>
            <w:r w:rsidRPr="00A15AF2">
              <w:rPr>
                <w:rFonts w:ascii="Times New Roman" w:eastAsia="Calibri" w:hAnsi="Times New Roman" w:cs="Arial"/>
                <w:kern w:val="0"/>
                <w:lang w:eastAsia="en-US" w:bidi="ar-SA"/>
              </w:rPr>
              <w:t>работать с баннерами, назначать права доступа и т.д. без привлечения профессионалов (верстальщиков и программистов).</w:t>
            </w:r>
          </w:p>
        </w:tc>
      </w:tr>
      <w:tr w:rsidR="001D098F" w:rsidRPr="00A15AF2" w14:paraId="6510DE5A" w14:textId="77777777" w:rsidTr="00F04740">
        <w:trPr>
          <w:trHeight w:val="984"/>
        </w:trPr>
        <w:tc>
          <w:tcPr>
            <w:tcW w:w="2106" w:type="dxa"/>
            <w:vAlign w:val="center"/>
          </w:tcPr>
          <w:p w14:paraId="603B56DF" w14:textId="77777777" w:rsidR="001D098F" w:rsidRPr="00A15AF2" w:rsidRDefault="001D098F" w:rsidP="001D34D0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15AF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lastRenderedPageBreak/>
              <w:t xml:space="preserve">Администратор </w:t>
            </w:r>
            <w:r w:rsidR="001D34D0" w:rsidRPr="00A15AF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 xml:space="preserve">сайта </w:t>
            </w:r>
            <w:r w:rsidRPr="00A15AF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 xml:space="preserve">(менеджер, редактор) </w:t>
            </w:r>
          </w:p>
        </w:tc>
        <w:tc>
          <w:tcPr>
            <w:tcW w:w="7358" w:type="dxa"/>
            <w:vAlign w:val="center"/>
          </w:tcPr>
          <w:p w14:paraId="5F80A398" w14:textId="77777777" w:rsidR="001D098F" w:rsidRPr="00A15AF2" w:rsidRDefault="003E2E6F" w:rsidP="00FF3658">
            <w:pPr>
              <w:widowControl/>
              <w:suppressAutoHyphens w:val="0"/>
              <w:jc w:val="both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15AF2">
              <w:rPr>
                <w:rFonts w:ascii="Times New Roman" w:hAnsi="Times New Roman"/>
              </w:rPr>
              <w:t>Специалист владеющий навыками администрирования системы управления контентом.</w:t>
            </w:r>
          </w:p>
        </w:tc>
      </w:tr>
      <w:tr w:rsidR="003E2E6F" w:rsidRPr="00A15AF2" w14:paraId="55B47CED" w14:textId="77777777" w:rsidTr="00F04740">
        <w:trPr>
          <w:trHeight w:val="695"/>
        </w:trPr>
        <w:tc>
          <w:tcPr>
            <w:tcW w:w="2106" w:type="dxa"/>
            <w:vAlign w:val="center"/>
          </w:tcPr>
          <w:p w14:paraId="532EFE42" w14:textId="77777777" w:rsidR="003E2E6F" w:rsidRPr="00A15AF2" w:rsidRDefault="00043233" w:rsidP="00FF3658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15AF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Бенефициар</w:t>
            </w:r>
          </w:p>
        </w:tc>
        <w:tc>
          <w:tcPr>
            <w:tcW w:w="7358" w:type="dxa"/>
            <w:vAlign w:val="center"/>
          </w:tcPr>
          <w:p w14:paraId="4CDD0277" w14:textId="77777777" w:rsidR="003E2E6F" w:rsidRPr="00A15AF2" w:rsidRDefault="00043233" w:rsidP="00FF3658">
            <w:pPr>
              <w:jc w:val="both"/>
              <w:rPr>
                <w:rFonts w:ascii="Times New Roman" w:hAnsi="Times New Roman"/>
              </w:rPr>
            </w:pPr>
            <w:r w:rsidRPr="00A15AF2">
              <w:rPr>
                <w:rFonts w:ascii="Times New Roman" w:hAnsi="Times New Roman"/>
              </w:rPr>
              <w:t>Лицо, принявшее в свое пользование веб-сайт и обеспечивающее его наполнение информационным материалом о своей деятельности.</w:t>
            </w:r>
          </w:p>
        </w:tc>
      </w:tr>
      <w:tr w:rsidR="00FF3658" w:rsidRPr="00A15AF2" w14:paraId="509E5EAF" w14:textId="77777777" w:rsidTr="00F04740">
        <w:trPr>
          <w:trHeight w:val="695"/>
        </w:trPr>
        <w:tc>
          <w:tcPr>
            <w:tcW w:w="2106" w:type="dxa"/>
            <w:vAlign w:val="center"/>
          </w:tcPr>
          <w:p w14:paraId="082966F1" w14:textId="77777777" w:rsidR="00FF3658" w:rsidRPr="00A15AF2" w:rsidRDefault="00FF3658" w:rsidP="00FF3658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15AF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 xml:space="preserve">Информационные материалы </w:t>
            </w:r>
          </w:p>
        </w:tc>
        <w:tc>
          <w:tcPr>
            <w:tcW w:w="7358" w:type="dxa"/>
            <w:vAlign w:val="center"/>
          </w:tcPr>
          <w:p w14:paraId="375EF309" w14:textId="77777777" w:rsidR="00FF3658" w:rsidRPr="00A15AF2" w:rsidRDefault="00FF3658" w:rsidP="00FF3658">
            <w:pPr>
              <w:widowControl/>
              <w:suppressAutoHyphens w:val="0"/>
              <w:jc w:val="both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15AF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Информация, включающая в себя графические, текстовые, аудио или видео материалы. Предоставляется Бенефициаром.</w:t>
            </w:r>
          </w:p>
        </w:tc>
      </w:tr>
      <w:tr w:rsidR="00FF3658" w:rsidRPr="00A15AF2" w14:paraId="76A4D3EE" w14:textId="77777777" w:rsidTr="00F04740">
        <w:trPr>
          <w:trHeight w:val="984"/>
        </w:trPr>
        <w:tc>
          <w:tcPr>
            <w:tcW w:w="2106" w:type="dxa"/>
            <w:vAlign w:val="center"/>
          </w:tcPr>
          <w:p w14:paraId="66A3452D" w14:textId="77777777" w:rsidR="00FF3658" w:rsidRPr="00A15AF2" w:rsidRDefault="00FF3658" w:rsidP="00FF3658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15AF2">
              <w:rPr>
                <w:rFonts w:ascii="Times New Roman" w:hAnsi="Times New Roman"/>
              </w:rPr>
              <w:t>Контент-менеджер</w:t>
            </w:r>
          </w:p>
        </w:tc>
        <w:tc>
          <w:tcPr>
            <w:tcW w:w="7358" w:type="dxa"/>
            <w:vAlign w:val="center"/>
          </w:tcPr>
          <w:p w14:paraId="20A1B4E1" w14:textId="77777777" w:rsidR="00FF3658" w:rsidRPr="00A15AF2" w:rsidRDefault="00FF3658" w:rsidP="00FF3658">
            <w:pPr>
              <w:jc w:val="both"/>
              <w:rPr>
                <w:rFonts w:ascii="Times New Roman" w:hAnsi="Times New Roman"/>
              </w:rPr>
            </w:pPr>
            <w:r w:rsidRPr="00A15AF2">
              <w:rPr>
                <w:rFonts w:ascii="Times New Roman" w:hAnsi="Times New Roman"/>
              </w:rPr>
              <w:t>Лицо, редактирующее веб-сайт, в обязанности которого входит их полноценное наполнение текстовой, графической и другими видами информации.</w:t>
            </w:r>
          </w:p>
        </w:tc>
      </w:tr>
      <w:tr w:rsidR="00FF3658" w:rsidRPr="00A15AF2" w14:paraId="1767DC52" w14:textId="77777777" w:rsidTr="00F04740">
        <w:trPr>
          <w:trHeight w:val="1268"/>
        </w:trPr>
        <w:tc>
          <w:tcPr>
            <w:tcW w:w="2106" w:type="dxa"/>
            <w:vAlign w:val="center"/>
          </w:tcPr>
          <w:p w14:paraId="2C635A82" w14:textId="77777777" w:rsidR="00FF3658" w:rsidRPr="00A15AF2" w:rsidRDefault="00FF3658" w:rsidP="00FF3658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15AF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 xml:space="preserve">Дизайн-шаблон страниц </w:t>
            </w:r>
          </w:p>
        </w:tc>
        <w:tc>
          <w:tcPr>
            <w:tcW w:w="7358" w:type="dxa"/>
            <w:vAlign w:val="center"/>
          </w:tcPr>
          <w:p w14:paraId="7A93E93E" w14:textId="77777777" w:rsidR="00FF3658" w:rsidRPr="00A15AF2" w:rsidRDefault="00FF3658" w:rsidP="00FF3658">
            <w:pPr>
              <w:widowControl/>
              <w:suppressAutoHyphens w:val="0"/>
              <w:jc w:val="both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15AF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Файл, содержащий элементы внешнего оформления HTML страниц сайта, а также набор специальных тегов, используемых системой публикации сайта для вывода информации при создании окончательных HTML страниц.</w:t>
            </w:r>
          </w:p>
        </w:tc>
      </w:tr>
      <w:tr w:rsidR="00FF3658" w:rsidRPr="00A15AF2" w14:paraId="769715B7" w14:textId="77777777" w:rsidTr="00F04740">
        <w:trPr>
          <w:trHeight w:val="826"/>
        </w:trPr>
        <w:tc>
          <w:tcPr>
            <w:tcW w:w="2106" w:type="dxa"/>
            <w:vAlign w:val="center"/>
          </w:tcPr>
          <w:p w14:paraId="067C05BE" w14:textId="77777777" w:rsidR="00FF3658" w:rsidRPr="00A15AF2" w:rsidRDefault="00FF3658" w:rsidP="00FF3658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15AF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 xml:space="preserve">Дизайн веб-сайта </w:t>
            </w:r>
          </w:p>
        </w:tc>
        <w:tc>
          <w:tcPr>
            <w:tcW w:w="7358" w:type="dxa"/>
            <w:vAlign w:val="center"/>
          </w:tcPr>
          <w:p w14:paraId="5EF4F63B" w14:textId="77777777" w:rsidR="00FF3658" w:rsidRPr="00A15AF2" w:rsidRDefault="00FF3658" w:rsidP="00FF3658">
            <w:pPr>
              <w:widowControl/>
              <w:suppressAutoHyphens w:val="0"/>
              <w:jc w:val="both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15AF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Уникальные для конкретного веб-сайта структура, графическое оформление и способы представления информации.</w:t>
            </w:r>
          </w:p>
        </w:tc>
      </w:tr>
      <w:tr w:rsidR="00FF3658" w:rsidRPr="00A15AF2" w14:paraId="25642968" w14:textId="77777777" w:rsidTr="00F04740">
        <w:trPr>
          <w:trHeight w:val="1120"/>
        </w:trPr>
        <w:tc>
          <w:tcPr>
            <w:tcW w:w="2106" w:type="dxa"/>
            <w:vAlign w:val="center"/>
          </w:tcPr>
          <w:p w14:paraId="1D28F6FB" w14:textId="77777777" w:rsidR="00FF3658" w:rsidRPr="00A15AF2" w:rsidRDefault="00FF3658" w:rsidP="00FF3658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15AF2">
              <w:rPr>
                <w:rFonts w:ascii="Times New Roman" w:hAnsi="Times New Roman"/>
              </w:rPr>
              <w:t>Структура сайта</w:t>
            </w:r>
          </w:p>
        </w:tc>
        <w:tc>
          <w:tcPr>
            <w:tcW w:w="7358" w:type="dxa"/>
            <w:vAlign w:val="center"/>
          </w:tcPr>
          <w:p w14:paraId="4797CB6F" w14:textId="77777777" w:rsidR="00FF3658" w:rsidRPr="00A15AF2" w:rsidRDefault="00FF3658" w:rsidP="00FF3658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15AF2">
              <w:rPr>
                <w:rFonts w:ascii="Times New Roman" w:hAnsi="Times New Roman"/>
              </w:rPr>
              <w:t>Иерархическое дерево страниц сайта. Страницы сайта привязаны к разделам и подразделам. Вся совокупность разделов, подразделов и связанных с ними страниц и образует структуру сайта.</w:t>
            </w:r>
          </w:p>
        </w:tc>
      </w:tr>
      <w:tr w:rsidR="00FF3658" w:rsidRPr="00A15AF2" w14:paraId="0D52F35E" w14:textId="77777777" w:rsidTr="00F04740">
        <w:trPr>
          <w:trHeight w:val="960"/>
        </w:trPr>
        <w:tc>
          <w:tcPr>
            <w:tcW w:w="2106" w:type="dxa"/>
            <w:vAlign w:val="center"/>
          </w:tcPr>
          <w:p w14:paraId="0E954A95" w14:textId="77777777" w:rsidR="00FF3658" w:rsidRPr="00A15AF2" w:rsidRDefault="00FF3658" w:rsidP="00FF3658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15AF2">
              <w:rPr>
                <w:rFonts w:ascii="Times New Roman" w:eastAsia="Calibri" w:hAnsi="Times New Roman" w:cs="Times New Roman"/>
                <w:kern w:val="0"/>
                <w:lang w:eastAsia="en-US" w:bidi="ar-SA"/>
              </w:rPr>
              <w:t xml:space="preserve">Верстка </w:t>
            </w:r>
            <w:r w:rsidRPr="00A15AF2">
              <w:rPr>
                <w:rFonts w:ascii="Times New Roman" w:hAnsi="Times New Roman"/>
              </w:rPr>
              <w:t>страницы макета</w:t>
            </w:r>
          </w:p>
        </w:tc>
        <w:tc>
          <w:tcPr>
            <w:tcW w:w="7358" w:type="dxa"/>
            <w:vAlign w:val="center"/>
          </w:tcPr>
          <w:p w14:paraId="105AFAC4" w14:textId="77777777" w:rsidR="00FF3658" w:rsidRPr="00A15AF2" w:rsidRDefault="00FF3658" w:rsidP="00FF3658">
            <w:pPr>
              <w:jc w:val="both"/>
              <w:rPr>
                <w:rFonts w:ascii="Times New Roman" w:hAnsi="Times New Roman"/>
              </w:rPr>
            </w:pPr>
            <w:r w:rsidRPr="00A15AF2">
              <w:rPr>
                <w:rFonts w:ascii="Times New Roman" w:eastAsia="Calibri" w:hAnsi="Times New Roman" w:cs="Times New Roman"/>
                <w:kern w:val="0"/>
                <w:lang w:eastAsia="en-US" w:bidi="ar-SA"/>
              </w:rPr>
              <w:t>Процесс компоновки текстового и графического материала, в соответствии с созданным ранее макетом, в печатной или электронной форме.</w:t>
            </w:r>
          </w:p>
        </w:tc>
      </w:tr>
      <w:tr w:rsidR="00FF3658" w:rsidRPr="00A15AF2" w14:paraId="054B0ABF" w14:textId="77777777" w:rsidTr="00F04740">
        <w:trPr>
          <w:trHeight w:val="724"/>
        </w:trPr>
        <w:tc>
          <w:tcPr>
            <w:tcW w:w="2106" w:type="dxa"/>
            <w:vAlign w:val="center"/>
          </w:tcPr>
          <w:p w14:paraId="424F1F89" w14:textId="77777777" w:rsidR="00FF3658" w:rsidRPr="00A15AF2" w:rsidRDefault="00FF3658" w:rsidP="00FF3658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15AF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 xml:space="preserve">Наполнение (контент) </w:t>
            </w:r>
          </w:p>
        </w:tc>
        <w:tc>
          <w:tcPr>
            <w:tcW w:w="7358" w:type="dxa"/>
            <w:vAlign w:val="center"/>
          </w:tcPr>
          <w:p w14:paraId="7079A20F" w14:textId="77777777" w:rsidR="00FF3658" w:rsidRPr="00A15AF2" w:rsidRDefault="00FF3658" w:rsidP="00FF3658">
            <w:pPr>
              <w:widowControl/>
              <w:suppressAutoHyphens w:val="0"/>
              <w:jc w:val="both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15AF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 xml:space="preserve">Совокупность информационного наполнения веб-сайта. Включает тексты, изображения, файлы и т.д., предназначенные для пользователей системы. </w:t>
            </w:r>
          </w:p>
        </w:tc>
      </w:tr>
      <w:tr w:rsidR="00FF3658" w:rsidRPr="00A15AF2" w14:paraId="0501DB84" w14:textId="77777777" w:rsidTr="00F04740">
        <w:trPr>
          <w:trHeight w:val="694"/>
        </w:trPr>
        <w:tc>
          <w:tcPr>
            <w:tcW w:w="2106" w:type="dxa"/>
            <w:vAlign w:val="center"/>
          </w:tcPr>
          <w:p w14:paraId="2AE7E714" w14:textId="77777777" w:rsidR="00FF3658" w:rsidRPr="00A15AF2" w:rsidRDefault="00FF3658" w:rsidP="00FF3658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15AF2">
              <w:rPr>
                <w:rFonts w:ascii="Times New Roman" w:hAnsi="Times New Roman"/>
              </w:rPr>
              <w:t>Дамп сайта</w:t>
            </w:r>
          </w:p>
        </w:tc>
        <w:tc>
          <w:tcPr>
            <w:tcW w:w="7358" w:type="dxa"/>
            <w:vAlign w:val="center"/>
          </w:tcPr>
          <w:p w14:paraId="1D98ABC1" w14:textId="77777777" w:rsidR="00FF3658" w:rsidRPr="00A15AF2" w:rsidRDefault="00FF3658" w:rsidP="00FF3658">
            <w:pPr>
              <w:jc w:val="both"/>
              <w:rPr>
                <w:rFonts w:ascii="Times New Roman" w:hAnsi="Times New Roman"/>
              </w:rPr>
            </w:pPr>
            <w:r w:rsidRPr="00A15AF2">
              <w:rPr>
                <w:rFonts w:ascii="Times New Roman" w:hAnsi="Times New Roman"/>
              </w:rPr>
              <w:t>Полная копия структуры и всей информации БД, необходимой для функционирования веб-системы.</w:t>
            </w:r>
          </w:p>
        </w:tc>
      </w:tr>
      <w:tr w:rsidR="00FF3658" w:rsidRPr="00A15AF2" w14:paraId="6FA1DAD1" w14:textId="77777777" w:rsidTr="00F04740">
        <w:trPr>
          <w:trHeight w:val="1000"/>
        </w:trPr>
        <w:tc>
          <w:tcPr>
            <w:tcW w:w="2106" w:type="dxa"/>
            <w:vAlign w:val="center"/>
          </w:tcPr>
          <w:p w14:paraId="334F069C" w14:textId="77777777" w:rsidR="00FF3658" w:rsidRPr="00A15AF2" w:rsidRDefault="00FF3658" w:rsidP="00FF3658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15AF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 xml:space="preserve">Веб-интерфейс </w:t>
            </w:r>
          </w:p>
        </w:tc>
        <w:tc>
          <w:tcPr>
            <w:tcW w:w="7358" w:type="dxa"/>
            <w:vAlign w:val="center"/>
          </w:tcPr>
          <w:p w14:paraId="79BD563A" w14:textId="77777777" w:rsidR="00FF3658" w:rsidRPr="00A15AF2" w:rsidRDefault="00FF3658" w:rsidP="00FF3658">
            <w:pPr>
              <w:widowControl/>
              <w:suppressAutoHyphens w:val="0"/>
              <w:jc w:val="both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15AF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 xml:space="preserve">Совокупность экранов и элементов управления системы, позволяющих пользователю, осуществляющему доступ к системе через веб-браузер, осуществлять поддержку и управление системой. </w:t>
            </w:r>
          </w:p>
        </w:tc>
      </w:tr>
      <w:tr w:rsidR="00FF3658" w:rsidRPr="00A15AF2" w14:paraId="5E25C443" w14:textId="77777777" w:rsidTr="00F04740">
        <w:trPr>
          <w:trHeight w:val="1255"/>
        </w:trPr>
        <w:tc>
          <w:tcPr>
            <w:tcW w:w="2106" w:type="dxa"/>
            <w:vAlign w:val="center"/>
          </w:tcPr>
          <w:p w14:paraId="2F54658F" w14:textId="77777777" w:rsidR="00FF3658" w:rsidRPr="00A15AF2" w:rsidRDefault="00FF3658" w:rsidP="00FF3658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15AF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 xml:space="preserve">WYSIWYG редактор </w:t>
            </w:r>
          </w:p>
        </w:tc>
        <w:tc>
          <w:tcPr>
            <w:tcW w:w="7358" w:type="dxa"/>
            <w:vAlign w:val="center"/>
          </w:tcPr>
          <w:p w14:paraId="53C8EC80" w14:textId="77777777" w:rsidR="00FF3658" w:rsidRPr="00A15AF2" w:rsidRDefault="00FF3658" w:rsidP="00FF3658">
            <w:pPr>
              <w:widowControl/>
              <w:suppressAutoHyphens w:val="0"/>
              <w:jc w:val="both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15AF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Редактор языка HTML, имеющий возможности по работе в текстовом режиме и в режиме WYSIWYG (</w:t>
            </w:r>
            <w:proofErr w:type="spellStart"/>
            <w:r w:rsidRPr="00A15AF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What</w:t>
            </w:r>
            <w:proofErr w:type="spellEnd"/>
            <w:r w:rsidRPr="00A15AF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 xml:space="preserve"> </w:t>
            </w:r>
            <w:proofErr w:type="spellStart"/>
            <w:r w:rsidRPr="00A15AF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You</w:t>
            </w:r>
            <w:proofErr w:type="spellEnd"/>
            <w:r w:rsidRPr="00A15AF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 xml:space="preserve"> </w:t>
            </w:r>
            <w:proofErr w:type="spellStart"/>
            <w:r w:rsidRPr="00A15AF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See</w:t>
            </w:r>
            <w:proofErr w:type="spellEnd"/>
            <w:r w:rsidRPr="00A15AF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 xml:space="preserve"> </w:t>
            </w:r>
            <w:proofErr w:type="spellStart"/>
            <w:r w:rsidRPr="00A15AF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Is</w:t>
            </w:r>
            <w:proofErr w:type="spellEnd"/>
            <w:r w:rsidRPr="00A15AF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 xml:space="preserve"> </w:t>
            </w:r>
            <w:proofErr w:type="spellStart"/>
            <w:r w:rsidRPr="00A15AF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What</w:t>
            </w:r>
            <w:proofErr w:type="spellEnd"/>
            <w:r w:rsidRPr="00A15AF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 xml:space="preserve"> </w:t>
            </w:r>
            <w:proofErr w:type="spellStart"/>
            <w:r w:rsidRPr="00A15AF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You</w:t>
            </w:r>
            <w:proofErr w:type="spellEnd"/>
            <w:r w:rsidRPr="00A15AF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 xml:space="preserve"> </w:t>
            </w:r>
            <w:proofErr w:type="spellStart"/>
            <w:r w:rsidRPr="00A15AF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Get</w:t>
            </w:r>
            <w:proofErr w:type="spellEnd"/>
            <w:r w:rsidRPr="00A15AF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 xml:space="preserve">). В режиме WYSIWYG элементы HTML страницы при редактировании представляются в том же виде, что и при просмотре. </w:t>
            </w:r>
          </w:p>
        </w:tc>
      </w:tr>
      <w:tr w:rsidR="00FF3658" w:rsidRPr="00A15AF2" w14:paraId="12B6B91A" w14:textId="77777777" w:rsidTr="00F04740">
        <w:trPr>
          <w:trHeight w:val="696"/>
        </w:trPr>
        <w:tc>
          <w:tcPr>
            <w:tcW w:w="2106" w:type="dxa"/>
            <w:vAlign w:val="center"/>
          </w:tcPr>
          <w:p w14:paraId="69E72F68" w14:textId="77777777" w:rsidR="00FF3658" w:rsidRPr="00A15AF2" w:rsidRDefault="00FF3658" w:rsidP="00FF3658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15AF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 xml:space="preserve">Роль </w:t>
            </w:r>
          </w:p>
        </w:tc>
        <w:tc>
          <w:tcPr>
            <w:tcW w:w="7358" w:type="dxa"/>
            <w:vAlign w:val="center"/>
          </w:tcPr>
          <w:p w14:paraId="6512864A" w14:textId="77777777" w:rsidR="00FF3658" w:rsidRPr="00A15AF2" w:rsidRDefault="00FF3658" w:rsidP="00FF3658">
            <w:pPr>
              <w:widowControl/>
              <w:suppressAutoHyphens w:val="0"/>
              <w:jc w:val="both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15AF2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Класс пользователей системы, обладающих определенным набором прав доступа.</w:t>
            </w:r>
          </w:p>
        </w:tc>
      </w:tr>
      <w:tr w:rsidR="00FF3658" w:rsidRPr="00A15AF2" w14:paraId="67282496" w14:textId="77777777" w:rsidTr="00F04740">
        <w:trPr>
          <w:trHeight w:val="845"/>
        </w:trPr>
        <w:tc>
          <w:tcPr>
            <w:tcW w:w="2106" w:type="dxa"/>
            <w:vAlign w:val="center"/>
          </w:tcPr>
          <w:p w14:paraId="06E7C35C" w14:textId="77777777" w:rsidR="00FF3658" w:rsidRPr="00A15AF2" w:rsidRDefault="00FF3658" w:rsidP="00FF3658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A15AF2">
              <w:rPr>
                <w:rFonts w:ascii="Times New Roman" w:hAnsi="Times New Roman"/>
              </w:rPr>
              <w:t>Виджет</w:t>
            </w:r>
            <w:proofErr w:type="spellEnd"/>
          </w:p>
        </w:tc>
        <w:tc>
          <w:tcPr>
            <w:tcW w:w="7358" w:type="dxa"/>
            <w:vAlign w:val="center"/>
          </w:tcPr>
          <w:p w14:paraId="043E5AA5" w14:textId="77777777" w:rsidR="00FF3658" w:rsidRPr="00A15AF2" w:rsidRDefault="00FF3658" w:rsidP="00FF3658">
            <w:pPr>
              <w:jc w:val="both"/>
              <w:rPr>
                <w:rFonts w:ascii="Times New Roman" w:hAnsi="Times New Roman"/>
              </w:rPr>
            </w:pPr>
            <w:r w:rsidRPr="00A15AF2">
              <w:rPr>
                <w:rFonts w:ascii="Times New Roman" w:hAnsi="Times New Roman"/>
              </w:rPr>
              <w:t>Элемент интерфейса на сайте или программный модуль в виде блока на главной странице сайта, отображающий определенный сервис на сайте.</w:t>
            </w:r>
          </w:p>
        </w:tc>
      </w:tr>
      <w:tr w:rsidR="00FF3658" w:rsidRPr="00A15AF2" w14:paraId="7F440EAD" w14:textId="77777777" w:rsidTr="00F04740">
        <w:trPr>
          <w:trHeight w:val="984"/>
        </w:trPr>
        <w:tc>
          <w:tcPr>
            <w:tcW w:w="2106" w:type="dxa"/>
            <w:vAlign w:val="center"/>
          </w:tcPr>
          <w:p w14:paraId="0A1074A0" w14:textId="77777777" w:rsidR="00FF3658" w:rsidRPr="00A15AF2" w:rsidRDefault="00FF3658" w:rsidP="00FF3658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15AF2">
              <w:rPr>
                <w:rFonts w:ascii="Times New Roman" w:hAnsi="Times New Roman"/>
              </w:rPr>
              <w:t>Плагин</w:t>
            </w:r>
          </w:p>
        </w:tc>
        <w:tc>
          <w:tcPr>
            <w:tcW w:w="7358" w:type="dxa"/>
            <w:vAlign w:val="center"/>
          </w:tcPr>
          <w:p w14:paraId="3456C158" w14:textId="77777777" w:rsidR="00FF3658" w:rsidRPr="00A15AF2" w:rsidRDefault="00FF3658" w:rsidP="00FF3658">
            <w:pPr>
              <w:jc w:val="both"/>
              <w:rPr>
                <w:rFonts w:ascii="Times New Roman" w:hAnsi="Times New Roman"/>
              </w:rPr>
            </w:pPr>
            <w:r w:rsidRPr="00A15AF2">
              <w:rPr>
                <w:rFonts w:ascii="Times New Roman" w:hAnsi="Times New Roman"/>
              </w:rPr>
              <w:t xml:space="preserve">Независимо компилируемый программный модуль, динамически подключаемый к основной программе или CMS сайта и предназначенный для расширения или использования дополнительных возможностей. </w:t>
            </w:r>
          </w:p>
        </w:tc>
      </w:tr>
    </w:tbl>
    <w:p w14:paraId="70F40E83" w14:textId="77777777" w:rsidR="000457C2" w:rsidRPr="00A15AF2" w:rsidRDefault="000457C2" w:rsidP="00CC16DB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DEA9383" w14:textId="77777777" w:rsidR="003E2E6F" w:rsidRPr="00A15AF2" w:rsidRDefault="003E2E6F" w:rsidP="006323D5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A15AF2">
        <w:rPr>
          <w:rFonts w:ascii="Times New Roman" w:hAnsi="Times New Roman"/>
          <w:b/>
          <w:bCs/>
          <w:sz w:val="28"/>
          <w:szCs w:val="28"/>
        </w:rPr>
        <w:lastRenderedPageBreak/>
        <w:t>2. ОБЩИЕ ПОЛОЖЕНИЯ</w:t>
      </w:r>
    </w:p>
    <w:p w14:paraId="2B2A0C9D" w14:textId="77777777" w:rsidR="00E44CB2" w:rsidRPr="00A15AF2" w:rsidRDefault="00E44CB2" w:rsidP="0094142C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732BEFA" w14:textId="18E59C23" w:rsidR="00FD2AB6" w:rsidRPr="00A15AF2" w:rsidRDefault="00FD2AB6" w:rsidP="0094142C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A15AF2">
        <w:rPr>
          <w:rFonts w:ascii="Times New Roman" w:hAnsi="Times New Roman"/>
          <w:sz w:val="28"/>
          <w:szCs w:val="28"/>
        </w:rPr>
        <w:t xml:space="preserve">Настоящее </w:t>
      </w:r>
      <w:r w:rsidR="001D34D0" w:rsidRPr="00A15AF2">
        <w:rPr>
          <w:rFonts w:ascii="Times New Roman" w:hAnsi="Times New Roman"/>
          <w:sz w:val="28"/>
          <w:szCs w:val="28"/>
        </w:rPr>
        <w:t>Т</w:t>
      </w:r>
      <w:r w:rsidRPr="00A15AF2">
        <w:rPr>
          <w:rFonts w:ascii="Times New Roman" w:hAnsi="Times New Roman"/>
          <w:sz w:val="28"/>
          <w:szCs w:val="28"/>
        </w:rPr>
        <w:t xml:space="preserve">ехническое </w:t>
      </w:r>
      <w:r w:rsidR="001D34D0" w:rsidRPr="00A15AF2">
        <w:rPr>
          <w:rFonts w:ascii="Times New Roman" w:hAnsi="Times New Roman"/>
          <w:sz w:val="28"/>
          <w:szCs w:val="28"/>
        </w:rPr>
        <w:t>з</w:t>
      </w:r>
      <w:r w:rsidRPr="00A15AF2">
        <w:rPr>
          <w:rFonts w:ascii="Times New Roman" w:hAnsi="Times New Roman"/>
          <w:sz w:val="28"/>
          <w:szCs w:val="28"/>
        </w:rPr>
        <w:t>адание определяет требования к созданию</w:t>
      </w:r>
      <w:r w:rsidR="008A1704" w:rsidRPr="00A15AF2">
        <w:rPr>
          <w:rFonts w:ascii="Times New Roman" w:hAnsi="Times New Roman"/>
          <w:sz w:val="28"/>
          <w:szCs w:val="28"/>
        </w:rPr>
        <w:t xml:space="preserve"> веб-сайт</w:t>
      </w:r>
      <w:r w:rsidR="007302C5" w:rsidRPr="00A15AF2">
        <w:rPr>
          <w:rFonts w:ascii="Times New Roman" w:hAnsi="Times New Roman"/>
          <w:sz w:val="28"/>
          <w:szCs w:val="28"/>
        </w:rPr>
        <w:t>а</w:t>
      </w:r>
      <w:r w:rsidR="008A1704" w:rsidRPr="00A15AF2">
        <w:rPr>
          <w:rFonts w:ascii="Times New Roman" w:hAnsi="Times New Roman"/>
          <w:sz w:val="28"/>
          <w:szCs w:val="28"/>
        </w:rPr>
        <w:t xml:space="preserve"> </w:t>
      </w:r>
      <w:r w:rsidR="007302C5" w:rsidRPr="00A15AF2">
        <w:rPr>
          <w:rFonts w:ascii="Times New Roman" w:hAnsi="Times New Roman"/>
          <w:sz w:val="28"/>
          <w:szCs w:val="28"/>
        </w:rPr>
        <w:t>Гос</w:t>
      </w:r>
      <w:r w:rsidR="00A15AF2">
        <w:rPr>
          <w:rFonts w:ascii="Times New Roman" w:hAnsi="Times New Roman"/>
          <w:sz w:val="28"/>
          <w:szCs w:val="28"/>
        </w:rPr>
        <w:t xml:space="preserve">ударственной инспекции по экологической и технической безопасности при Правительстве </w:t>
      </w:r>
      <w:proofErr w:type="spellStart"/>
      <w:r w:rsidR="00A15AF2">
        <w:rPr>
          <w:rFonts w:ascii="Times New Roman" w:hAnsi="Times New Roman"/>
          <w:sz w:val="28"/>
          <w:szCs w:val="28"/>
        </w:rPr>
        <w:t>Кыргызской</w:t>
      </w:r>
      <w:proofErr w:type="spellEnd"/>
      <w:r w:rsidR="00A15AF2">
        <w:rPr>
          <w:rFonts w:ascii="Times New Roman" w:hAnsi="Times New Roman"/>
          <w:sz w:val="28"/>
          <w:szCs w:val="28"/>
        </w:rPr>
        <w:t xml:space="preserve"> Республики</w:t>
      </w:r>
      <w:r w:rsidR="007302C5" w:rsidRPr="00A15AF2">
        <w:rPr>
          <w:rFonts w:ascii="Times New Roman" w:hAnsi="Times New Roman"/>
          <w:sz w:val="28"/>
          <w:szCs w:val="28"/>
        </w:rPr>
        <w:t xml:space="preserve">. </w:t>
      </w:r>
    </w:p>
    <w:p w14:paraId="333A0D2E" w14:textId="77777777" w:rsidR="00A15AF2" w:rsidRDefault="00A15AF2" w:rsidP="0094142C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0D52B6D" w14:textId="1BC6C32B" w:rsidR="00FD2AB6" w:rsidRPr="00A15AF2" w:rsidRDefault="003E2E6F" w:rsidP="0094142C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A15AF2">
        <w:rPr>
          <w:rFonts w:ascii="Times New Roman" w:hAnsi="Times New Roman"/>
          <w:b/>
          <w:bCs/>
          <w:sz w:val="28"/>
          <w:szCs w:val="28"/>
        </w:rPr>
        <w:t>2.1 Название сайт</w:t>
      </w:r>
      <w:r w:rsidR="007302C5" w:rsidRPr="00A15AF2">
        <w:rPr>
          <w:rFonts w:ascii="Times New Roman" w:hAnsi="Times New Roman"/>
          <w:b/>
          <w:bCs/>
          <w:sz w:val="28"/>
          <w:szCs w:val="28"/>
        </w:rPr>
        <w:t>а</w:t>
      </w:r>
    </w:p>
    <w:p w14:paraId="4CEFCDB0" w14:textId="77777777" w:rsidR="00FD2AB6" w:rsidRPr="00A15AF2" w:rsidRDefault="007474A5" w:rsidP="0094142C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A15AF2">
        <w:rPr>
          <w:rFonts w:ascii="Times New Roman" w:hAnsi="Times New Roman"/>
          <w:sz w:val="28"/>
          <w:szCs w:val="28"/>
        </w:rPr>
        <w:t>В</w:t>
      </w:r>
      <w:r w:rsidR="00CB2A13" w:rsidRPr="00A15AF2">
        <w:rPr>
          <w:rFonts w:ascii="Times New Roman" w:hAnsi="Times New Roman"/>
          <w:sz w:val="28"/>
          <w:szCs w:val="28"/>
        </w:rPr>
        <w:t>еб-сайт буд</w:t>
      </w:r>
      <w:r w:rsidR="007302C5" w:rsidRPr="00A15AF2">
        <w:rPr>
          <w:rFonts w:ascii="Times New Roman" w:hAnsi="Times New Roman"/>
          <w:sz w:val="28"/>
          <w:szCs w:val="28"/>
        </w:rPr>
        <w:t>ет</w:t>
      </w:r>
      <w:r w:rsidR="00CB2A13" w:rsidRPr="00A15AF2">
        <w:rPr>
          <w:rFonts w:ascii="Times New Roman" w:hAnsi="Times New Roman"/>
          <w:sz w:val="28"/>
          <w:szCs w:val="28"/>
        </w:rPr>
        <w:t xml:space="preserve"> называться именем сам</w:t>
      </w:r>
      <w:r w:rsidR="007302C5" w:rsidRPr="00A15AF2">
        <w:rPr>
          <w:rFonts w:ascii="Times New Roman" w:hAnsi="Times New Roman"/>
          <w:sz w:val="28"/>
          <w:szCs w:val="28"/>
        </w:rPr>
        <w:t>ой</w:t>
      </w:r>
      <w:r w:rsidR="00CB2A13" w:rsidRPr="00A15AF2">
        <w:rPr>
          <w:rFonts w:ascii="Times New Roman" w:hAnsi="Times New Roman"/>
          <w:sz w:val="28"/>
          <w:szCs w:val="28"/>
        </w:rPr>
        <w:t xml:space="preserve"> организаци</w:t>
      </w:r>
      <w:r w:rsidR="007302C5" w:rsidRPr="00A15AF2">
        <w:rPr>
          <w:rFonts w:ascii="Times New Roman" w:hAnsi="Times New Roman"/>
          <w:sz w:val="28"/>
          <w:szCs w:val="28"/>
        </w:rPr>
        <w:t>и</w:t>
      </w:r>
      <w:r w:rsidR="00FD2AB6" w:rsidRPr="00A15AF2">
        <w:rPr>
          <w:rFonts w:ascii="Times New Roman" w:hAnsi="Times New Roman"/>
          <w:sz w:val="28"/>
          <w:szCs w:val="28"/>
        </w:rPr>
        <w:t>.</w:t>
      </w:r>
    </w:p>
    <w:p w14:paraId="26B2B1A8" w14:textId="77777777" w:rsidR="003E2E6F" w:rsidRPr="00A15AF2" w:rsidRDefault="003E2E6F" w:rsidP="0094142C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0562FE8" w14:textId="77777777" w:rsidR="00FD2AB6" w:rsidRPr="00A15AF2" w:rsidRDefault="003E2E6F" w:rsidP="0094142C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A15AF2">
        <w:rPr>
          <w:rFonts w:ascii="Times New Roman" w:hAnsi="Times New Roman"/>
          <w:b/>
          <w:bCs/>
          <w:sz w:val="28"/>
          <w:szCs w:val="28"/>
        </w:rPr>
        <w:t>2.2 Заказчик сайт</w:t>
      </w:r>
      <w:r w:rsidR="007302C5" w:rsidRPr="00A15AF2">
        <w:rPr>
          <w:rFonts w:ascii="Times New Roman" w:hAnsi="Times New Roman"/>
          <w:b/>
          <w:bCs/>
          <w:sz w:val="28"/>
          <w:szCs w:val="28"/>
        </w:rPr>
        <w:t>а</w:t>
      </w:r>
    </w:p>
    <w:p w14:paraId="7578A1C2" w14:textId="3F7A37DF" w:rsidR="00FD2AB6" w:rsidRPr="00A15AF2" w:rsidRDefault="00A15AF2" w:rsidP="0094142C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A15AF2">
        <w:rPr>
          <w:rFonts w:ascii="Times New Roman" w:hAnsi="Times New Roman"/>
          <w:sz w:val="28"/>
          <w:szCs w:val="28"/>
        </w:rPr>
        <w:t>Гос</w:t>
      </w:r>
      <w:r>
        <w:rPr>
          <w:rFonts w:ascii="Times New Roman" w:hAnsi="Times New Roman"/>
          <w:sz w:val="28"/>
          <w:szCs w:val="28"/>
        </w:rPr>
        <w:t xml:space="preserve">ударственная инспекция по экологической и технической безопасности при Правительстве </w:t>
      </w:r>
      <w:proofErr w:type="spellStart"/>
      <w:r>
        <w:rPr>
          <w:rFonts w:ascii="Times New Roman" w:hAnsi="Times New Roman"/>
          <w:sz w:val="28"/>
          <w:szCs w:val="28"/>
        </w:rPr>
        <w:t>Кыргызской</w:t>
      </w:r>
      <w:proofErr w:type="spellEnd"/>
      <w:r>
        <w:rPr>
          <w:rFonts w:ascii="Times New Roman" w:hAnsi="Times New Roman"/>
          <w:sz w:val="28"/>
          <w:szCs w:val="28"/>
        </w:rPr>
        <w:t xml:space="preserve"> Республики</w:t>
      </w:r>
      <w:r w:rsidRPr="00A15AF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(далее –</w:t>
      </w:r>
      <w:proofErr w:type="spellStart"/>
      <w:r w:rsidR="007302C5" w:rsidRPr="00A15AF2">
        <w:rPr>
          <w:rFonts w:ascii="Times New Roman" w:hAnsi="Times New Roman"/>
          <w:sz w:val="28"/>
          <w:szCs w:val="28"/>
        </w:rPr>
        <w:t>Госэкотехинспекция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="007302C5" w:rsidRPr="00A15AF2">
        <w:rPr>
          <w:rFonts w:ascii="Times New Roman" w:hAnsi="Times New Roman"/>
          <w:sz w:val="28"/>
          <w:szCs w:val="28"/>
        </w:rPr>
        <w:t>.</w:t>
      </w:r>
    </w:p>
    <w:p w14:paraId="2FE27E72" w14:textId="77777777" w:rsidR="003E2E6F" w:rsidRPr="00A15AF2" w:rsidRDefault="003E2E6F" w:rsidP="0094142C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F19B5B4" w14:textId="77777777" w:rsidR="00FD2AB6" w:rsidRPr="00A15AF2" w:rsidRDefault="00707391" w:rsidP="0094142C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A15AF2">
        <w:rPr>
          <w:rFonts w:ascii="Times New Roman" w:hAnsi="Times New Roman"/>
          <w:b/>
          <w:bCs/>
          <w:sz w:val="28"/>
          <w:szCs w:val="28"/>
        </w:rPr>
        <w:t>2.</w:t>
      </w:r>
      <w:r w:rsidR="003B7B66" w:rsidRPr="00A15AF2">
        <w:rPr>
          <w:rFonts w:ascii="Times New Roman" w:hAnsi="Times New Roman"/>
          <w:b/>
          <w:bCs/>
          <w:sz w:val="28"/>
          <w:szCs w:val="28"/>
        </w:rPr>
        <w:t>3</w:t>
      </w:r>
      <w:r w:rsidR="001A6127" w:rsidRPr="00A15AF2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3E2E6F" w:rsidRPr="00A15AF2">
        <w:rPr>
          <w:rFonts w:ascii="Times New Roman" w:hAnsi="Times New Roman"/>
          <w:b/>
          <w:bCs/>
          <w:sz w:val="28"/>
          <w:szCs w:val="28"/>
        </w:rPr>
        <w:t>Исполнитель сайт</w:t>
      </w:r>
      <w:r w:rsidR="003440A1" w:rsidRPr="00A15AF2">
        <w:rPr>
          <w:rFonts w:ascii="Times New Roman" w:hAnsi="Times New Roman"/>
          <w:b/>
          <w:bCs/>
          <w:sz w:val="28"/>
          <w:szCs w:val="28"/>
        </w:rPr>
        <w:t>ов</w:t>
      </w:r>
    </w:p>
    <w:p w14:paraId="385C8F83" w14:textId="77777777" w:rsidR="00FD2AB6" w:rsidRPr="00A15AF2" w:rsidRDefault="00FD2AB6" w:rsidP="0094142C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A15AF2">
        <w:rPr>
          <w:rFonts w:ascii="Times New Roman" w:hAnsi="Times New Roman"/>
          <w:sz w:val="28"/>
          <w:szCs w:val="28"/>
        </w:rPr>
        <w:t>Юридическое лицо или группа физическ</w:t>
      </w:r>
      <w:r w:rsidR="004D3A7E" w:rsidRPr="00A15AF2">
        <w:rPr>
          <w:rFonts w:ascii="Times New Roman" w:hAnsi="Times New Roman"/>
          <w:sz w:val="28"/>
          <w:szCs w:val="28"/>
        </w:rPr>
        <w:t xml:space="preserve">их лиц, специализирующихся </w:t>
      </w:r>
      <w:r w:rsidR="00B6794F" w:rsidRPr="00A15AF2">
        <w:rPr>
          <w:rFonts w:ascii="Times New Roman" w:hAnsi="Times New Roman"/>
          <w:sz w:val="28"/>
          <w:szCs w:val="28"/>
        </w:rPr>
        <w:t>в сфере разработки веб-продуктов и услуг веб-программирования и дизайна.</w:t>
      </w:r>
    </w:p>
    <w:p w14:paraId="51FA5541" w14:textId="77777777" w:rsidR="00FD2AB6" w:rsidRPr="00A15AF2" w:rsidRDefault="00FD2AB6" w:rsidP="0094142C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BA56F17" w14:textId="77777777" w:rsidR="00FD2AB6" w:rsidRPr="00A15AF2" w:rsidRDefault="00707391" w:rsidP="0094142C">
      <w:pPr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A15AF2">
        <w:rPr>
          <w:rFonts w:ascii="Times New Roman" w:hAnsi="Times New Roman"/>
          <w:b/>
          <w:sz w:val="28"/>
          <w:szCs w:val="28"/>
        </w:rPr>
        <w:t>2.</w:t>
      </w:r>
      <w:r w:rsidR="003B7B66" w:rsidRPr="00A15AF2">
        <w:rPr>
          <w:rFonts w:ascii="Times New Roman" w:hAnsi="Times New Roman"/>
          <w:b/>
          <w:sz w:val="28"/>
          <w:szCs w:val="28"/>
        </w:rPr>
        <w:t>4</w:t>
      </w:r>
      <w:r w:rsidR="001A6127" w:rsidRPr="00A15AF2">
        <w:rPr>
          <w:rFonts w:ascii="Times New Roman" w:hAnsi="Times New Roman"/>
          <w:b/>
          <w:sz w:val="28"/>
          <w:szCs w:val="28"/>
        </w:rPr>
        <w:t xml:space="preserve"> </w:t>
      </w:r>
      <w:r w:rsidR="00FD2AB6" w:rsidRPr="00A15AF2">
        <w:rPr>
          <w:rFonts w:ascii="Times New Roman" w:hAnsi="Times New Roman"/>
          <w:b/>
          <w:sz w:val="28"/>
          <w:szCs w:val="28"/>
        </w:rPr>
        <w:t>Нормативно-правовые ак</w:t>
      </w:r>
      <w:r w:rsidR="003E2E6F" w:rsidRPr="00A15AF2">
        <w:rPr>
          <w:rFonts w:ascii="Times New Roman" w:hAnsi="Times New Roman"/>
          <w:b/>
          <w:sz w:val="28"/>
          <w:szCs w:val="28"/>
        </w:rPr>
        <w:t>ты, используемые для разработки</w:t>
      </w:r>
    </w:p>
    <w:p w14:paraId="64A37BFA" w14:textId="77777777" w:rsidR="00FD2AB6" w:rsidRPr="00A15AF2" w:rsidRDefault="00F975ED" w:rsidP="0094142C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A15AF2">
        <w:rPr>
          <w:rFonts w:ascii="Times New Roman" w:hAnsi="Times New Roman"/>
          <w:sz w:val="28"/>
          <w:szCs w:val="28"/>
        </w:rPr>
        <w:t>При разработке веб-сайтов</w:t>
      </w:r>
      <w:r w:rsidR="00FD2AB6" w:rsidRPr="00A15AF2">
        <w:rPr>
          <w:rFonts w:ascii="Times New Roman" w:hAnsi="Times New Roman"/>
          <w:sz w:val="28"/>
          <w:szCs w:val="28"/>
        </w:rPr>
        <w:t xml:space="preserve"> </w:t>
      </w:r>
      <w:r w:rsidR="001D34D0" w:rsidRPr="00A15AF2">
        <w:rPr>
          <w:rFonts w:ascii="Times New Roman" w:hAnsi="Times New Roman"/>
          <w:sz w:val="28"/>
          <w:szCs w:val="28"/>
        </w:rPr>
        <w:t xml:space="preserve">Заказчик и </w:t>
      </w:r>
      <w:r w:rsidR="00FD2AB6" w:rsidRPr="00A15AF2">
        <w:rPr>
          <w:rFonts w:ascii="Times New Roman" w:hAnsi="Times New Roman"/>
          <w:sz w:val="28"/>
          <w:szCs w:val="28"/>
        </w:rPr>
        <w:t>Исполнитель долж</w:t>
      </w:r>
      <w:r w:rsidR="001D34D0" w:rsidRPr="00A15AF2">
        <w:rPr>
          <w:rFonts w:ascii="Times New Roman" w:hAnsi="Times New Roman"/>
          <w:sz w:val="28"/>
          <w:szCs w:val="28"/>
        </w:rPr>
        <w:t>ны</w:t>
      </w:r>
      <w:r w:rsidR="00FD2AB6" w:rsidRPr="00A15AF2">
        <w:rPr>
          <w:rFonts w:ascii="Times New Roman" w:hAnsi="Times New Roman"/>
          <w:sz w:val="28"/>
          <w:szCs w:val="28"/>
        </w:rPr>
        <w:t xml:space="preserve"> руководствоваться требованиями следующих нормативно-правовых документов:</w:t>
      </w:r>
    </w:p>
    <w:p w14:paraId="6ED80F9E" w14:textId="77777777" w:rsidR="00FD2AB6" w:rsidRPr="00A15AF2" w:rsidRDefault="00FD2AB6" w:rsidP="00503AC5">
      <w:pPr>
        <w:numPr>
          <w:ilvl w:val="0"/>
          <w:numId w:val="2"/>
        </w:numPr>
        <w:tabs>
          <w:tab w:val="clear" w:pos="720"/>
          <w:tab w:val="num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15AF2">
        <w:rPr>
          <w:rFonts w:ascii="Times New Roman" w:hAnsi="Times New Roman"/>
          <w:sz w:val="28"/>
          <w:szCs w:val="28"/>
        </w:rPr>
        <w:t xml:space="preserve">Конституция </w:t>
      </w:r>
      <w:proofErr w:type="spellStart"/>
      <w:r w:rsidRPr="00A15AF2">
        <w:rPr>
          <w:rFonts w:ascii="Times New Roman" w:hAnsi="Times New Roman"/>
          <w:sz w:val="28"/>
          <w:szCs w:val="28"/>
        </w:rPr>
        <w:t>Кыргызской</w:t>
      </w:r>
      <w:proofErr w:type="spellEnd"/>
      <w:r w:rsidRPr="00A15AF2">
        <w:rPr>
          <w:rFonts w:ascii="Times New Roman" w:hAnsi="Times New Roman"/>
          <w:sz w:val="28"/>
          <w:szCs w:val="28"/>
        </w:rPr>
        <w:t xml:space="preserve"> Республики</w:t>
      </w:r>
      <w:r w:rsidR="002A7F81" w:rsidRPr="00A15AF2">
        <w:rPr>
          <w:rFonts w:ascii="Times New Roman" w:hAnsi="Times New Roman"/>
          <w:sz w:val="28"/>
          <w:szCs w:val="28"/>
        </w:rPr>
        <w:t>;</w:t>
      </w:r>
    </w:p>
    <w:p w14:paraId="71DC0C84" w14:textId="77777777" w:rsidR="00FD2AB6" w:rsidRPr="00A15AF2" w:rsidRDefault="00FD2AB6" w:rsidP="00503AC5">
      <w:pPr>
        <w:numPr>
          <w:ilvl w:val="0"/>
          <w:numId w:val="2"/>
        </w:numPr>
        <w:tabs>
          <w:tab w:val="clear" w:pos="720"/>
          <w:tab w:val="num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15AF2">
        <w:rPr>
          <w:rFonts w:ascii="Times New Roman" w:hAnsi="Times New Roman"/>
          <w:sz w:val="28"/>
          <w:szCs w:val="28"/>
        </w:rPr>
        <w:t>Закон КР «О гарантиях и свободе доступа к информации»</w:t>
      </w:r>
      <w:r w:rsidR="002A7F81" w:rsidRPr="00A15AF2">
        <w:rPr>
          <w:rFonts w:ascii="Times New Roman" w:hAnsi="Times New Roman"/>
          <w:sz w:val="28"/>
          <w:szCs w:val="28"/>
        </w:rPr>
        <w:t>;</w:t>
      </w:r>
    </w:p>
    <w:p w14:paraId="21D9285B" w14:textId="77777777" w:rsidR="00FD2AB6" w:rsidRPr="00A15AF2" w:rsidRDefault="00FD2AB6" w:rsidP="00503AC5">
      <w:pPr>
        <w:numPr>
          <w:ilvl w:val="0"/>
          <w:numId w:val="2"/>
        </w:numPr>
        <w:tabs>
          <w:tab w:val="clear" w:pos="720"/>
          <w:tab w:val="num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15AF2">
        <w:rPr>
          <w:rFonts w:ascii="Times New Roman" w:hAnsi="Times New Roman"/>
          <w:sz w:val="28"/>
          <w:szCs w:val="28"/>
        </w:rPr>
        <w:t>Закон КР «Об информации, находящейся в ведении государственных органов и органов местного самоуправления»</w:t>
      </w:r>
      <w:r w:rsidR="002A7F81" w:rsidRPr="00A15AF2">
        <w:rPr>
          <w:rFonts w:ascii="Times New Roman" w:hAnsi="Times New Roman"/>
          <w:sz w:val="28"/>
          <w:szCs w:val="28"/>
        </w:rPr>
        <w:t>;</w:t>
      </w:r>
    </w:p>
    <w:p w14:paraId="22EDDD0A" w14:textId="77777777" w:rsidR="00FD2AB6" w:rsidRPr="00A15AF2" w:rsidRDefault="00F975ED" w:rsidP="00503AC5">
      <w:pPr>
        <w:numPr>
          <w:ilvl w:val="0"/>
          <w:numId w:val="2"/>
        </w:numPr>
        <w:tabs>
          <w:tab w:val="clear" w:pos="720"/>
          <w:tab w:val="num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15AF2">
        <w:rPr>
          <w:rFonts w:ascii="Times New Roman" w:hAnsi="Times New Roman"/>
          <w:sz w:val="28"/>
          <w:szCs w:val="28"/>
        </w:rPr>
        <w:t>Закон КР «Об электронном управлении»</w:t>
      </w:r>
      <w:r w:rsidR="007474A5" w:rsidRPr="00A15AF2">
        <w:rPr>
          <w:rFonts w:ascii="Times New Roman" w:hAnsi="Times New Roman"/>
          <w:sz w:val="28"/>
          <w:szCs w:val="28"/>
        </w:rPr>
        <w:t>;</w:t>
      </w:r>
    </w:p>
    <w:p w14:paraId="1A458208" w14:textId="77777777" w:rsidR="00CA10A9" w:rsidRPr="00A15AF2" w:rsidRDefault="00FD2AB6" w:rsidP="00CA10A9">
      <w:pPr>
        <w:numPr>
          <w:ilvl w:val="0"/>
          <w:numId w:val="2"/>
        </w:numPr>
        <w:tabs>
          <w:tab w:val="clear" w:pos="720"/>
          <w:tab w:val="num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15AF2">
        <w:rPr>
          <w:rFonts w:ascii="Times New Roman" w:hAnsi="Times New Roman"/>
          <w:sz w:val="28"/>
          <w:szCs w:val="28"/>
        </w:rPr>
        <w:t>Единые требования по созданию и поддержке веб-сайтов государственных органов и органов местного самоуправления КР — Поста</w:t>
      </w:r>
      <w:r w:rsidR="00CB2A13" w:rsidRPr="00A15AF2">
        <w:rPr>
          <w:rFonts w:ascii="Times New Roman" w:hAnsi="Times New Roman"/>
          <w:sz w:val="28"/>
          <w:szCs w:val="28"/>
        </w:rPr>
        <w:t xml:space="preserve">новление Правительства КР от </w:t>
      </w:r>
      <w:r w:rsidRPr="00A15AF2">
        <w:rPr>
          <w:rFonts w:ascii="Times New Roman" w:hAnsi="Times New Roman"/>
          <w:sz w:val="28"/>
          <w:szCs w:val="28"/>
        </w:rPr>
        <w:t>14 декабря 2007 года N 594</w:t>
      </w:r>
      <w:r w:rsidRPr="00A15AF2">
        <w:rPr>
          <w:rFonts w:ascii="Times New Roman" w:hAnsi="Times New Roman"/>
          <w:sz w:val="28"/>
          <w:szCs w:val="28"/>
        </w:rPr>
        <w:softHyphen/>
        <w:t>.</w:t>
      </w:r>
    </w:p>
    <w:p w14:paraId="779A25A0" w14:textId="77777777" w:rsidR="00FD2AB6" w:rsidRPr="00A15AF2" w:rsidRDefault="00FD2AB6" w:rsidP="0094142C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FA25838" w14:textId="77777777" w:rsidR="00FD2AB6" w:rsidRPr="00A15AF2" w:rsidRDefault="00B6794F" w:rsidP="0094142C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A15AF2">
        <w:rPr>
          <w:rFonts w:ascii="Times New Roman" w:hAnsi="Times New Roman"/>
          <w:b/>
          <w:bCs/>
          <w:sz w:val="28"/>
          <w:szCs w:val="28"/>
        </w:rPr>
        <w:t>2.</w:t>
      </w:r>
      <w:r w:rsidR="003B7B66" w:rsidRPr="00A15AF2">
        <w:rPr>
          <w:rFonts w:ascii="Times New Roman" w:hAnsi="Times New Roman"/>
          <w:b/>
          <w:bCs/>
          <w:sz w:val="28"/>
          <w:szCs w:val="28"/>
        </w:rPr>
        <w:t>5</w:t>
      </w:r>
      <w:r w:rsidR="008A1704" w:rsidRPr="00A15AF2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1B60DF" w:rsidRPr="00A15AF2">
        <w:rPr>
          <w:rFonts w:ascii="Times New Roman" w:hAnsi="Times New Roman"/>
          <w:b/>
          <w:bCs/>
          <w:sz w:val="28"/>
          <w:szCs w:val="28"/>
        </w:rPr>
        <w:t>Ц</w:t>
      </w:r>
      <w:r w:rsidR="00FD2AB6" w:rsidRPr="00A15AF2">
        <w:rPr>
          <w:rFonts w:ascii="Times New Roman" w:hAnsi="Times New Roman"/>
          <w:b/>
          <w:bCs/>
          <w:sz w:val="28"/>
          <w:szCs w:val="28"/>
        </w:rPr>
        <w:t>ел</w:t>
      </w:r>
      <w:r w:rsidR="007474A5" w:rsidRPr="00A15AF2">
        <w:rPr>
          <w:rFonts w:ascii="Times New Roman" w:hAnsi="Times New Roman"/>
          <w:b/>
          <w:bCs/>
          <w:sz w:val="28"/>
          <w:szCs w:val="28"/>
        </w:rPr>
        <w:t>ь</w:t>
      </w:r>
      <w:r w:rsidR="00FD2AB6" w:rsidRPr="00A15AF2">
        <w:rPr>
          <w:rFonts w:ascii="Times New Roman" w:hAnsi="Times New Roman"/>
          <w:b/>
          <w:bCs/>
          <w:sz w:val="28"/>
          <w:szCs w:val="28"/>
        </w:rPr>
        <w:t xml:space="preserve"> создания сайт</w:t>
      </w:r>
      <w:r w:rsidR="001B60DF" w:rsidRPr="00A15AF2">
        <w:rPr>
          <w:rFonts w:ascii="Times New Roman" w:hAnsi="Times New Roman"/>
          <w:b/>
          <w:bCs/>
          <w:sz w:val="28"/>
          <w:szCs w:val="28"/>
        </w:rPr>
        <w:t>ов</w:t>
      </w:r>
    </w:p>
    <w:p w14:paraId="421F482A" w14:textId="77777777" w:rsidR="00790A30" w:rsidRPr="00A15AF2" w:rsidRDefault="00790A30" w:rsidP="007474A5">
      <w:pPr>
        <w:pStyle w:val="af2"/>
        <w:tabs>
          <w:tab w:val="left" w:pos="1579"/>
          <w:tab w:val="left" w:pos="2860"/>
          <w:tab w:val="left" w:pos="3746"/>
          <w:tab w:val="left" w:pos="5116"/>
          <w:tab w:val="left" w:pos="6508"/>
          <w:tab w:val="left" w:pos="8262"/>
        </w:tabs>
        <w:spacing w:before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5AF2">
        <w:rPr>
          <w:rFonts w:ascii="Times New Roman" w:hAnsi="Times New Roman" w:cs="Times New Roman"/>
          <w:sz w:val="28"/>
          <w:szCs w:val="28"/>
        </w:rPr>
        <w:t>Целью создания сайтов является</w:t>
      </w:r>
      <w:r w:rsidR="007474A5" w:rsidRPr="00A15AF2">
        <w:rPr>
          <w:rFonts w:ascii="Times New Roman" w:hAnsi="Times New Roman" w:cs="Times New Roman"/>
          <w:sz w:val="28"/>
          <w:szCs w:val="28"/>
        </w:rPr>
        <w:t xml:space="preserve"> о</w:t>
      </w:r>
      <w:r w:rsidRPr="00A15AF2">
        <w:rPr>
          <w:rFonts w:ascii="Times New Roman" w:hAnsi="Times New Roman" w:cs="Times New Roman"/>
          <w:sz w:val="28"/>
          <w:szCs w:val="28"/>
        </w:rPr>
        <w:t>бъективное освещение</w:t>
      </w:r>
      <w:r w:rsidR="007474A5" w:rsidRPr="00A15AF2">
        <w:rPr>
          <w:rFonts w:ascii="Times New Roman" w:hAnsi="Times New Roman" w:cs="Times New Roman"/>
          <w:sz w:val="28"/>
          <w:szCs w:val="28"/>
        </w:rPr>
        <w:t xml:space="preserve"> </w:t>
      </w:r>
      <w:r w:rsidRPr="00A15AF2">
        <w:rPr>
          <w:rFonts w:ascii="Times New Roman" w:hAnsi="Times New Roman" w:cs="Times New Roman"/>
          <w:sz w:val="28"/>
          <w:szCs w:val="28"/>
        </w:rPr>
        <w:t>деятельности</w:t>
      </w:r>
      <w:r w:rsidR="001C2F0D" w:rsidRPr="00A15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2F0D" w:rsidRPr="00A15AF2">
        <w:rPr>
          <w:rFonts w:ascii="Times New Roman" w:hAnsi="Times New Roman" w:cs="Times New Roman"/>
          <w:sz w:val="28"/>
          <w:szCs w:val="28"/>
        </w:rPr>
        <w:t>Госэкотехинспекции</w:t>
      </w:r>
      <w:proofErr w:type="spellEnd"/>
      <w:r w:rsidRPr="00A15AF2">
        <w:rPr>
          <w:rFonts w:ascii="Times New Roman" w:hAnsi="Times New Roman" w:cs="Times New Roman"/>
          <w:sz w:val="28"/>
          <w:szCs w:val="28"/>
        </w:rPr>
        <w:t>, обеспечение права доступа к инфор</w:t>
      </w:r>
      <w:r w:rsidR="007474A5" w:rsidRPr="00A15AF2">
        <w:rPr>
          <w:rFonts w:ascii="Times New Roman" w:hAnsi="Times New Roman" w:cs="Times New Roman"/>
          <w:sz w:val="28"/>
          <w:szCs w:val="28"/>
        </w:rPr>
        <w:t>мации, находящейся в ведении. При этом необходимо о</w:t>
      </w:r>
      <w:r w:rsidRPr="00A15AF2">
        <w:rPr>
          <w:rFonts w:ascii="Times New Roman" w:hAnsi="Times New Roman" w:cs="Times New Roman"/>
          <w:sz w:val="28"/>
          <w:szCs w:val="28"/>
        </w:rPr>
        <w:t>беспеч</w:t>
      </w:r>
      <w:r w:rsidR="007474A5" w:rsidRPr="00A15AF2">
        <w:rPr>
          <w:rFonts w:ascii="Times New Roman" w:hAnsi="Times New Roman" w:cs="Times New Roman"/>
          <w:sz w:val="28"/>
          <w:szCs w:val="28"/>
        </w:rPr>
        <w:t>ить</w:t>
      </w:r>
      <w:r w:rsidRPr="00A15AF2">
        <w:rPr>
          <w:rFonts w:ascii="Times New Roman" w:hAnsi="Times New Roman" w:cs="Times New Roman"/>
          <w:sz w:val="28"/>
          <w:szCs w:val="28"/>
        </w:rPr>
        <w:t xml:space="preserve"> общедоступност</w:t>
      </w:r>
      <w:r w:rsidR="007474A5" w:rsidRPr="00A15AF2">
        <w:rPr>
          <w:rFonts w:ascii="Times New Roman" w:hAnsi="Times New Roman" w:cs="Times New Roman"/>
          <w:sz w:val="28"/>
          <w:szCs w:val="28"/>
        </w:rPr>
        <w:t>ь</w:t>
      </w:r>
      <w:r w:rsidRPr="00A15AF2">
        <w:rPr>
          <w:rFonts w:ascii="Times New Roman" w:hAnsi="Times New Roman" w:cs="Times New Roman"/>
          <w:sz w:val="28"/>
          <w:szCs w:val="28"/>
        </w:rPr>
        <w:t>, своевременност</w:t>
      </w:r>
      <w:r w:rsidR="007474A5" w:rsidRPr="00A15AF2">
        <w:rPr>
          <w:rFonts w:ascii="Times New Roman" w:hAnsi="Times New Roman" w:cs="Times New Roman"/>
          <w:sz w:val="28"/>
          <w:szCs w:val="28"/>
        </w:rPr>
        <w:t>ь</w:t>
      </w:r>
      <w:r w:rsidRPr="00A15AF2">
        <w:rPr>
          <w:rFonts w:ascii="Times New Roman" w:hAnsi="Times New Roman" w:cs="Times New Roman"/>
          <w:sz w:val="28"/>
          <w:szCs w:val="28"/>
        </w:rPr>
        <w:t>, открытост</w:t>
      </w:r>
      <w:r w:rsidR="007474A5" w:rsidRPr="00A15AF2">
        <w:rPr>
          <w:rFonts w:ascii="Times New Roman" w:hAnsi="Times New Roman" w:cs="Times New Roman"/>
          <w:sz w:val="28"/>
          <w:szCs w:val="28"/>
        </w:rPr>
        <w:t>ь</w:t>
      </w:r>
      <w:r w:rsidRPr="00A15AF2">
        <w:rPr>
          <w:rFonts w:ascii="Times New Roman" w:hAnsi="Times New Roman" w:cs="Times New Roman"/>
          <w:sz w:val="28"/>
          <w:szCs w:val="28"/>
        </w:rPr>
        <w:t xml:space="preserve"> и досто</w:t>
      </w:r>
      <w:r w:rsidR="001D34D0" w:rsidRPr="00A15AF2">
        <w:rPr>
          <w:rFonts w:ascii="Times New Roman" w:hAnsi="Times New Roman" w:cs="Times New Roman"/>
          <w:sz w:val="28"/>
          <w:szCs w:val="28"/>
        </w:rPr>
        <w:t>верност</w:t>
      </w:r>
      <w:r w:rsidR="007474A5" w:rsidRPr="00A15AF2">
        <w:rPr>
          <w:rFonts w:ascii="Times New Roman" w:hAnsi="Times New Roman" w:cs="Times New Roman"/>
          <w:sz w:val="28"/>
          <w:szCs w:val="28"/>
        </w:rPr>
        <w:t>ь</w:t>
      </w:r>
      <w:r w:rsidR="001D34D0" w:rsidRPr="00A15AF2">
        <w:rPr>
          <w:rFonts w:ascii="Times New Roman" w:hAnsi="Times New Roman" w:cs="Times New Roman"/>
          <w:sz w:val="28"/>
          <w:szCs w:val="28"/>
        </w:rPr>
        <w:t xml:space="preserve"> в получении информации.</w:t>
      </w:r>
    </w:p>
    <w:p w14:paraId="45205BC8" w14:textId="77777777" w:rsidR="00FD2AB6" w:rsidRPr="00A15AF2" w:rsidRDefault="00FD2AB6" w:rsidP="0094142C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56DF069" w14:textId="77777777" w:rsidR="00FD2AB6" w:rsidRPr="00A15AF2" w:rsidRDefault="00707391" w:rsidP="0094142C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A15AF2">
        <w:rPr>
          <w:rFonts w:ascii="Times New Roman" w:hAnsi="Times New Roman"/>
          <w:b/>
          <w:bCs/>
          <w:sz w:val="28"/>
          <w:szCs w:val="28"/>
        </w:rPr>
        <w:t>2.</w:t>
      </w:r>
      <w:r w:rsidR="003B7B66" w:rsidRPr="00A15AF2">
        <w:rPr>
          <w:rFonts w:ascii="Times New Roman" w:hAnsi="Times New Roman"/>
          <w:b/>
          <w:bCs/>
          <w:sz w:val="28"/>
          <w:szCs w:val="28"/>
        </w:rPr>
        <w:t>6</w:t>
      </w:r>
      <w:r w:rsidR="00790A30" w:rsidRPr="00A15AF2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FD2AB6" w:rsidRPr="00A15AF2">
        <w:rPr>
          <w:rFonts w:ascii="Times New Roman" w:hAnsi="Times New Roman"/>
          <w:b/>
          <w:bCs/>
          <w:sz w:val="28"/>
          <w:szCs w:val="28"/>
        </w:rPr>
        <w:t xml:space="preserve">Назначение Технического </w:t>
      </w:r>
      <w:r w:rsidR="001B60DF" w:rsidRPr="00A15AF2">
        <w:rPr>
          <w:rFonts w:ascii="Times New Roman" w:hAnsi="Times New Roman"/>
          <w:b/>
          <w:bCs/>
          <w:sz w:val="28"/>
          <w:szCs w:val="28"/>
        </w:rPr>
        <w:t>з</w:t>
      </w:r>
      <w:r w:rsidR="00FD2AB6" w:rsidRPr="00A15AF2">
        <w:rPr>
          <w:rFonts w:ascii="Times New Roman" w:hAnsi="Times New Roman"/>
          <w:b/>
          <w:bCs/>
          <w:sz w:val="28"/>
          <w:szCs w:val="28"/>
        </w:rPr>
        <w:t>адания</w:t>
      </w:r>
    </w:p>
    <w:p w14:paraId="65AC9D12" w14:textId="77777777" w:rsidR="00FD2AB6" w:rsidRPr="00A15AF2" w:rsidRDefault="00FD2AB6" w:rsidP="0094142C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A15AF2">
        <w:rPr>
          <w:rFonts w:ascii="Times New Roman" w:hAnsi="Times New Roman"/>
          <w:sz w:val="28"/>
          <w:szCs w:val="28"/>
        </w:rPr>
        <w:t xml:space="preserve">Основной целью данного </w:t>
      </w:r>
      <w:r w:rsidR="001B60DF" w:rsidRPr="00A15AF2">
        <w:rPr>
          <w:rFonts w:ascii="Times New Roman" w:hAnsi="Times New Roman"/>
          <w:sz w:val="28"/>
          <w:szCs w:val="28"/>
        </w:rPr>
        <w:t>Т</w:t>
      </w:r>
      <w:r w:rsidRPr="00A15AF2">
        <w:rPr>
          <w:rFonts w:ascii="Times New Roman" w:hAnsi="Times New Roman"/>
          <w:sz w:val="28"/>
          <w:szCs w:val="28"/>
        </w:rPr>
        <w:t>ехнического задания является обеспечение взаимопонимания между сторонами (Заказчик</w:t>
      </w:r>
      <w:r w:rsidR="00790A30" w:rsidRPr="00A15AF2">
        <w:rPr>
          <w:rFonts w:ascii="Times New Roman" w:hAnsi="Times New Roman"/>
          <w:sz w:val="28"/>
          <w:szCs w:val="28"/>
        </w:rPr>
        <w:t xml:space="preserve"> и </w:t>
      </w:r>
      <w:r w:rsidRPr="00A15AF2">
        <w:rPr>
          <w:rFonts w:ascii="Times New Roman" w:hAnsi="Times New Roman"/>
          <w:sz w:val="28"/>
          <w:szCs w:val="28"/>
        </w:rPr>
        <w:t>Исполнитель) требований функциональных особенностей сайт</w:t>
      </w:r>
      <w:r w:rsidR="00790A30" w:rsidRPr="00A15AF2">
        <w:rPr>
          <w:rFonts w:ascii="Times New Roman" w:hAnsi="Times New Roman"/>
          <w:sz w:val="28"/>
          <w:szCs w:val="28"/>
        </w:rPr>
        <w:t>ов</w:t>
      </w:r>
      <w:r w:rsidRPr="00A15AF2">
        <w:rPr>
          <w:rFonts w:ascii="Times New Roman" w:hAnsi="Times New Roman"/>
          <w:sz w:val="28"/>
          <w:szCs w:val="28"/>
        </w:rPr>
        <w:t>, задач и условий</w:t>
      </w:r>
      <w:r w:rsidR="00790A30" w:rsidRPr="00A15AF2">
        <w:rPr>
          <w:rFonts w:ascii="Times New Roman" w:hAnsi="Times New Roman"/>
          <w:sz w:val="28"/>
          <w:szCs w:val="28"/>
        </w:rPr>
        <w:t xml:space="preserve"> их</w:t>
      </w:r>
      <w:r w:rsidRPr="00A15AF2">
        <w:rPr>
          <w:rFonts w:ascii="Times New Roman" w:hAnsi="Times New Roman"/>
          <w:sz w:val="28"/>
          <w:szCs w:val="28"/>
        </w:rPr>
        <w:t xml:space="preserve"> выполнения, согласно которым работа по изготовлению сайт</w:t>
      </w:r>
      <w:r w:rsidR="001C2F0D" w:rsidRPr="00A15AF2">
        <w:rPr>
          <w:rFonts w:ascii="Times New Roman" w:hAnsi="Times New Roman"/>
          <w:sz w:val="28"/>
          <w:szCs w:val="28"/>
        </w:rPr>
        <w:t>а</w:t>
      </w:r>
      <w:r w:rsidRPr="00A15AF2">
        <w:rPr>
          <w:rFonts w:ascii="Times New Roman" w:hAnsi="Times New Roman"/>
          <w:sz w:val="28"/>
          <w:szCs w:val="28"/>
        </w:rPr>
        <w:t xml:space="preserve"> является выполненной.</w:t>
      </w:r>
    </w:p>
    <w:p w14:paraId="2A12ACD5" w14:textId="77777777" w:rsidR="0022256C" w:rsidRPr="00A15AF2" w:rsidRDefault="0022256C" w:rsidP="0094142C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A15AF2">
        <w:rPr>
          <w:rFonts w:ascii="Times New Roman" w:hAnsi="Times New Roman"/>
          <w:sz w:val="28"/>
          <w:szCs w:val="28"/>
        </w:rPr>
        <w:t>Подпись Заказчика</w:t>
      </w:r>
      <w:r w:rsidR="00B6794F" w:rsidRPr="00A15AF2">
        <w:rPr>
          <w:rFonts w:ascii="Times New Roman" w:hAnsi="Times New Roman"/>
          <w:sz w:val="28"/>
          <w:szCs w:val="28"/>
        </w:rPr>
        <w:t xml:space="preserve"> и Исполнителя</w:t>
      </w:r>
      <w:r w:rsidRPr="00A15AF2">
        <w:rPr>
          <w:rFonts w:ascii="Times New Roman" w:hAnsi="Times New Roman"/>
          <w:sz w:val="28"/>
          <w:szCs w:val="28"/>
        </w:rPr>
        <w:t xml:space="preserve"> на настоящем документе </w:t>
      </w:r>
      <w:r w:rsidRPr="00A15AF2">
        <w:rPr>
          <w:rFonts w:ascii="Times New Roman" w:hAnsi="Times New Roman"/>
          <w:sz w:val="28"/>
          <w:szCs w:val="28"/>
        </w:rPr>
        <w:lastRenderedPageBreak/>
        <w:t>подтверждает их согласие с нижеследующими фактами и условиями:</w:t>
      </w:r>
    </w:p>
    <w:p w14:paraId="297D336F" w14:textId="77777777" w:rsidR="0022256C" w:rsidRPr="00A15AF2" w:rsidRDefault="00C03A11" w:rsidP="00503AC5">
      <w:pPr>
        <w:pStyle w:val="aa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15AF2">
        <w:rPr>
          <w:rFonts w:ascii="Times New Roman" w:hAnsi="Times New Roman"/>
          <w:sz w:val="28"/>
          <w:szCs w:val="28"/>
        </w:rPr>
        <w:t>Все стороны согласны</w:t>
      </w:r>
      <w:r w:rsidR="0022256C" w:rsidRPr="00A15AF2">
        <w:rPr>
          <w:rFonts w:ascii="Times New Roman" w:hAnsi="Times New Roman"/>
          <w:sz w:val="28"/>
          <w:szCs w:val="28"/>
        </w:rPr>
        <w:t xml:space="preserve"> со всеми положениями настоящего Технического Задания.</w:t>
      </w:r>
    </w:p>
    <w:p w14:paraId="432AEAD0" w14:textId="77777777" w:rsidR="0022256C" w:rsidRPr="00A15AF2" w:rsidRDefault="0022256C" w:rsidP="00503AC5">
      <w:pPr>
        <w:pStyle w:val="aa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15AF2">
        <w:rPr>
          <w:rFonts w:ascii="Times New Roman" w:hAnsi="Times New Roman"/>
          <w:sz w:val="28"/>
          <w:szCs w:val="28"/>
        </w:rPr>
        <w:t xml:space="preserve">Исполнитель обязуется выполнить работы в </w:t>
      </w:r>
      <w:r w:rsidR="00B6794F" w:rsidRPr="00A15AF2">
        <w:rPr>
          <w:rFonts w:ascii="Times New Roman" w:hAnsi="Times New Roman"/>
          <w:sz w:val="28"/>
          <w:szCs w:val="28"/>
        </w:rPr>
        <w:t xml:space="preserve">полном </w:t>
      </w:r>
      <w:r w:rsidRPr="00A15AF2">
        <w:rPr>
          <w:rFonts w:ascii="Times New Roman" w:hAnsi="Times New Roman"/>
          <w:sz w:val="28"/>
          <w:szCs w:val="28"/>
        </w:rPr>
        <w:t>объёме, указанном в</w:t>
      </w:r>
      <w:r w:rsidR="00B6794F" w:rsidRPr="00A15AF2">
        <w:rPr>
          <w:rFonts w:ascii="Times New Roman" w:hAnsi="Times New Roman"/>
          <w:sz w:val="28"/>
          <w:szCs w:val="28"/>
        </w:rPr>
        <w:t xml:space="preserve"> настоящем Техническом </w:t>
      </w:r>
      <w:r w:rsidR="001B60DF" w:rsidRPr="00A15AF2">
        <w:rPr>
          <w:rFonts w:ascii="Times New Roman" w:hAnsi="Times New Roman"/>
          <w:sz w:val="28"/>
          <w:szCs w:val="28"/>
        </w:rPr>
        <w:t>з</w:t>
      </w:r>
      <w:r w:rsidR="00B6794F" w:rsidRPr="00A15AF2">
        <w:rPr>
          <w:rFonts w:ascii="Times New Roman" w:hAnsi="Times New Roman"/>
          <w:sz w:val="28"/>
          <w:szCs w:val="28"/>
        </w:rPr>
        <w:t>адании.</w:t>
      </w:r>
    </w:p>
    <w:p w14:paraId="607EFDF5" w14:textId="77777777" w:rsidR="00B6794F" w:rsidRPr="00A15AF2" w:rsidRDefault="00B6794F" w:rsidP="0094142C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2E19C64" w14:textId="77777777" w:rsidR="00FD2AB6" w:rsidRPr="00A15AF2" w:rsidRDefault="00707391" w:rsidP="0094142C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A15AF2">
        <w:rPr>
          <w:rFonts w:ascii="Times New Roman" w:hAnsi="Times New Roman"/>
          <w:b/>
          <w:bCs/>
          <w:sz w:val="28"/>
          <w:szCs w:val="28"/>
        </w:rPr>
        <w:t>2.</w:t>
      </w:r>
      <w:r w:rsidR="003B7B66" w:rsidRPr="00A15AF2">
        <w:rPr>
          <w:rFonts w:ascii="Times New Roman" w:hAnsi="Times New Roman"/>
          <w:b/>
          <w:bCs/>
          <w:sz w:val="28"/>
          <w:szCs w:val="28"/>
        </w:rPr>
        <w:t>7</w:t>
      </w:r>
      <w:r w:rsidR="00F975ED" w:rsidRPr="00A15AF2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FD2AB6" w:rsidRPr="00A15AF2">
        <w:rPr>
          <w:rFonts w:ascii="Times New Roman" w:hAnsi="Times New Roman"/>
          <w:b/>
          <w:bCs/>
          <w:sz w:val="28"/>
          <w:szCs w:val="28"/>
        </w:rPr>
        <w:t>Содержание Технического задания</w:t>
      </w:r>
    </w:p>
    <w:p w14:paraId="24394986" w14:textId="77777777" w:rsidR="00FD2AB6" w:rsidRPr="00A15AF2" w:rsidRDefault="00FD2AB6" w:rsidP="006269FA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A15AF2">
        <w:rPr>
          <w:rFonts w:ascii="Times New Roman" w:hAnsi="Times New Roman"/>
          <w:sz w:val="28"/>
          <w:szCs w:val="28"/>
        </w:rPr>
        <w:t xml:space="preserve">Техническое </w:t>
      </w:r>
      <w:r w:rsidR="00C03A11" w:rsidRPr="00A15AF2">
        <w:rPr>
          <w:rFonts w:ascii="Times New Roman" w:hAnsi="Times New Roman"/>
          <w:sz w:val="28"/>
          <w:szCs w:val="28"/>
        </w:rPr>
        <w:t>З</w:t>
      </w:r>
      <w:r w:rsidRPr="00A15AF2">
        <w:rPr>
          <w:rFonts w:ascii="Times New Roman" w:hAnsi="Times New Roman"/>
          <w:sz w:val="28"/>
          <w:szCs w:val="28"/>
        </w:rPr>
        <w:t>адание состоит из н</w:t>
      </w:r>
      <w:r w:rsidR="00C03A11" w:rsidRPr="00A15AF2">
        <w:rPr>
          <w:rFonts w:ascii="Times New Roman" w:hAnsi="Times New Roman"/>
          <w:sz w:val="28"/>
          <w:szCs w:val="28"/>
        </w:rPr>
        <w:t xml:space="preserve">ескольких разделов и содержит </w:t>
      </w:r>
      <w:r w:rsidRPr="00A15AF2">
        <w:rPr>
          <w:rFonts w:ascii="Times New Roman" w:hAnsi="Times New Roman"/>
          <w:sz w:val="28"/>
          <w:szCs w:val="28"/>
        </w:rPr>
        <w:t xml:space="preserve">описательную информацию о назначении </w:t>
      </w:r>
      <w:r w:rsidR="000B1846" w:rsidRPr="00A15AF2">
        <w:rPr>
          <w:rFonts w:ascii="Times New Roman" w:hAnsi="Times New Roman"/>
          <w:sz w:val="28"/>
          <w:szCs w:val="28"/>
        </w:rPr>
        <w:t xml:space="preserve">и </w:t>
      </w:r>
      <w:r w:rsidRPr="00A15AF2">
        <w:rPr>
          <w:rFonts w:ascii="Times New Roman" w:hAnsi="Times New Roman"/>
          <w:sz w:val="28"/>
          <w:szCs w:val="28"/>
        </w:rPr>
        <w:t>целей его функционирования. В</w:t>
      </w:r>
      <w:r w:rsidR="006269FA" w:rsidRPr="00A15AF2">
        <w:rPr>
          <w:rFonts w:ascii="Times New Roman" w:hAnsi="Times New Roman"/>
          <w:sz w:val="28"/>
          <w:szCs w:val="28"/>
        </w:rPr>
        <w:t xml:space="preserve"> его разделах </w:t>
      </w:r>
      <w:r w:rsidRPr="00A15AF2">
        <w:rPr>
          <w:rFonts w:ascii="Times New Roman" w:hAnsi="Times New Roman"/>
          <w:sz w:val="28"/>
          <w:szCs w:val="28"/>
        </w:rPr>
        <w:t>описывается список требований, предъявляемых к разработке сайт</w:t>
      </w:r>
      <w:r w:rsidR="00461288" w:rsidRPr="00A15AF2">
        <w:rPr>
          <w:rFonts w:ascii="Times New Roman" w:hAnsi="Times New Roman"/>
          <w:sz w:val="28"/>
          <w:szCs w:val="28"/>
        </w:rPr>
        <w:t>у</w:t>
      </w:r>
      <w:r w:rsidRPr="00A15AF2">
        <w:rPr>
          <w:rFonts w:ascii="Times New Roman" w:hAnsi="Times New Roman"/>
          <w:sz w:val="28"/>
          <w:szCs w:val="28"/>
        </w:rPr>
        <w:t xml:space="preserve">, сервисам и приложениям, </w:t>
      </w:r>
      <w:r w:rsidR="006269FA" w:rsidRPr="00A15AF2">
        <w:rPr>
          <w:rFonts w:ascii="Times New Roman" w:hAnsi="Times New Roman"/>
          <w:sz w:val="28"/>
          <w:szCs w:val="28"/>
        </w:rPr>
        <w:t xml:space="preserve">а также </w:t>
      </w:r>
      <w:r w:rsidRPr="00A15AF2">
        <w:rPr>
          <w:rFonts w:ascii="Times New Roman" w:hAnsi="Times New Roman"/>
          <w:sz w:val="28"/>
          <w:szCs w:val="28"/>
        </w:rPr>
        <w:t>список рекомендаций для Исполнител</w:t>
      </w:r>
      <w:r w:rsidR="00CD1773" w:rsidRPr="00A15AF2">
        <w:rPr>
          <w:rFonts w:ascii="Times New Roman" w:hAnsi="Times New Roman"/>
          <w:sz w:val="28"/>
          <w:szCs w:val="28"/>
        </w:rPr>
        <w:t>ей</w:t>
      </w:r>
      <w:r w:rsidRPr="00A15AF2">
        <w:rPr>
          <w:rFonts w:ascii="Times New Roman" w:hAnsi="Times New Roman"/>
          <w:sz w:val="28"/>
          <w:szCs w:val="28"/>
        </w:rPr>
        <w:t xml:space="preserve"> </w:t>
      </w:r>
      <w:r w:rsidR="006269FA" w:rsidRPr="00A15AF2">
        <w:rPr>
          <w:rFonts w:ascii="Times New Roman" w:hAnsi="Times New Roman"/>
          <w:sz w:val="28"/>
          <w:szCs w:val="28"/>
        </w:rPr>
        <w:t>в части</w:t>
      </w:r>
      <w:r w:rsidRPr="00A15AF2">
        <w:rPr>
          <w:rFonts w:ascii="Times New Roman" w:hAnsi="Times New Roman"/>
          <w:sz w:val="28"/>
          <w:szCs w:val="28"/>
        </w:rPr>
        <w:t xml:space="preserve"> особенностей функционирования систем на сайт</w:t>
      </w:r>
      <w:r w:rsidR="00461288" w:rsidRPr="00A15AF2">
        <w:rPr>
          <w:rFonts w:ascii="Times New Roman" w:hAnsi="Times New Roman"/>
          <w:sz w:val="28"/>
          <w:szCs w:val="28"/>
        </w:rPr>
        <w:t>е</w:t>
      </w:r>
      <w:r w:rsidRPr="00A15AF2">
        <w:rPr>
          <w:rFonts w:ascii="Times New Roman" w:hAnsi="Times New Roman"/>
          <w:sz w:val="28"/>
          <w:szCs w:val="28"/>
        </w:rPr>
        <w:t>.</w:t>
      </w:r>
    </w:p>
    <w:p w14:paraId="44C65F11" w14:textId="77777777" w:rsidR="00FD2AB6" w:rsidRPr="00A15AF2" w:rsidRDefault="00FD2AB6" w:rsidP="0094142C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A15AF2">
        <w:rPr>
          <w:rFonts w:ascii="Times New Roman" w:hAnsi="Times New Roman"/>
          <w:sz w:val="28"/>
          <w:szCs w:val="28"/>
        </w:rPr>
        <w:t>В разделе «Обучение</w:t>
      </w:r>
      <w:r w:rsidR="006269FA" w:rsidRPr="00A15AF2">
        <w:rPr>
          <w:rFonts w:ascii="Times New Roman" w:hAnsi="Times New Roman"/>
          <w:sz w:val="28"/>
          <w:szCs w:val="28"/>
        </w:rPr>
        <w:t xml:space="preserve"> персонала и учебное пособие</w:t>
      </w:r>
      <w:r w:rsidRPr="00A15AF2">
        <w:rPr>
          <w:rFonts w:ascii="Times New Roman" w:hAnsi="Times New Roman"/>
          <w:sz w:val="28"/>
          <w:szCs w:val="28"/>
        </w:rPr>
        <w:t xml:space="preserve">» описывается </w:t>
      </w:r>
      <w:r w:rsidR="00FD529D" w:rsidRPr="00A15AF2">
        <w:rPr>
          <w:rFonts w:ascii="Times New Roman" w:hAnsi="Times New Roman"/>
          <w:sz w:val="28"/>
          <w:szCs w:val="28"/>
        </w:rPr>
        <w:t>список мероприятий и разработка материалов</w:t>
      </w:r>
      <w:r w:rsidR="00C91E00" w:rsidRPr="00A15AF2">
        <w:rPr>
          <w:rFonts w:ascii="Times New Roman" w:hAnsi="Times New Roman"/>
          <w:sz w:val="28"/>
          <w:szCs w:val="28"/>
        </w:rPr>
        <w:t>, направленных на обучение представителей</w:t>
      </w:r>
      <w:r w:rsidR="00461288" w:rsidRPr="00A15A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61288" w:rsidRPr="00A15AF2">
        <w:rPr>
          <w:rFonts w:ascii="Times New Roman" w:hAnsi="Times New Roman"/>
          <w:sz w:val="28"/>
          <w:szCs w:val="28"/>
        </w:rPr>
        <w:t>Госэкотехинспекции</w:t>
      </w:r>
      <w:proofErr w:type="spellEnd"/>
      <w:r w:rsidR="00C91E00" w:rsidRPr="00A15AF2">
        <w:rPr>
          <w:rFonts w:ascii="Times New Roman" w:hAnsi="Times New Roman"/>
          <w:sz w:val="28"/>
          <w:szCs w:val="28"/>
        </w:rPr>
        <w:t xml:space="preserve">, </w:t>
      </w:r>
      <w:r w:rsidRPr="00A15AF2">
        <w:rPr>
          <w:rFonts w:ascii="Times New Roman" w:hAnsi="Times New Roman"/>
          <w:sz w:val="28"/>
          <w:szCs w:val="28"/>
        </w:rPr>
        <w:t>ответственных за адми</w:t>
      </w:r>
      <w:r w:rsidR="00C91E00" w:rsidRPr="00A15AF2">
        <w:rPr>
          <w:rFonts w:ascii="Times New Roman" w:hAnsi="Times New Roman"/>
          <w:sz w:val="28"/>
          <w:szCs w:val="28"/>
        </w:rPr>
        <w:t xml:space="preserve">нистрирование и </w:t>
      </w:r>
      <w:r w:rsidR="006269FA" w:rsidRPr="00A15AF2">
        <w:rPr>
          <w:rFonts w:ascii="Times New Roman" w:hAnsi="Times New Roman"/>
          <w:sz w:val="28"/>
          <w:szCs w:val="28"/>
        </w:rPr>
        <w:t>контент–</w:t>
      </w:r>
      <w:r w:rsidR="00C91E00" w:rsidRPr="00A15AF2">
        <w:rPr>
          <w:rFonts w:ascii="Times New Roman" w:hAnsi="Times New Roman"/>
          <w:sz w:val="28"/>
          <w:szCs w:val="28"/>
        </w:rPr>
        <w:t>наполнение сайтов</w:t>
      </w:r>
      <w:r w:rsidRPr="00A15AF2">
        <w:rPr>
          <w:rFonts w:ascii="Times New Roman" w:hAnsi="Times New Roman"/>
          <w:sz w:val="28"/>
          <w:szCs w:val="28"/>
        </w:rPr>
        <w:t>.</w:t>
      </w:r>
    </w:p>
    <w:p w14:paraId="0939E14D" w14:textId="77777777" w:rsidR="0022256C" w:rsidRPr="00A15AF2" w:rsidRDefault="0022256C" w:rsidP="0094142C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C84FD73" w14:textId="77777777" w:rsidR="000B1846" w:rsidRPr="00A15AF2" w:rsidRDefault="005554A8" w:rsidP="000B1846">
      <w:pPr>
        <w:pStyle w:val="aa"/>
        <w:numPr>
          <w:ilvl w:val="1"/>
          <w:numId w:val="21"/>
        </w:numPr>
        <w:tabs>
          <w:tab w:val="left" w:pos="1276"/>
        </w:tabs>
        <w:ind w:left="0" w:firstLine="709"/>
        <w:jc w:val="both"/>
        <w:rPr>
          <w:rFonts w:ascii="Times New Roman" w:hAnsi="Times New Roman" w:cs="DejaVu Sans"/>
          <w:bCs/>
          <w:i/>
          <w:sz w:val="28"/>
          <w:szCs w:val="28"/>
        </w:rPr>
      </w:pPr>
      <w:r w:rsidRPr="00A15AF2">
        <w:rPr>
          <w:rFonts w:ascii="Times New Roman" w:hAnsi="Times New Roman"/>
          <w:b/>
          <w:bCs/>
          <w:sz w:val="28"/>
          <w:szCs w:val="28"/>
        </w:rPr>
        <w:t>Перечень ключевых требований для исполнителя</w:t>
      </w:r>
      <w:r w:rsidR="00C91E00" w:rsidRPr="00A15AF2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64FBDA46" w14:textId="77777777" w:rsidR="000B1846" w:rsidRPr="00A15AF2" w:rsidRDefault="00514116" w:rsidP="000B1846">
      <w:pPr>
        <w:numPr>
          <w:ilvl w:val="0"/>
          <w:numId w:val="1"/>
        </w:numPr>
        <w:tabs>
          <w:tab w:val="clear" w:pos="720"/>
          <w:tab w:val="num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15AF2">
        <w:rPr>
          <w:rFonts w:ascii="Times New Roman" w:hAnsi="Times New Roman" w:cs="Times New Roman"/>
          <w:sz w:val="28"/>
          <w:szCs w:val="28"/>
        </w:rPr>
        <w:t xml:space="preserve">Дизайн страниц должен быть выполнен в строгом соответствии с законодательством </w:t>
      </w:r>
      <w:proofErr w:type="spellStart"/>
      <w:r w:rsidRPr="00A15AF2">
        <w:rPr>
          <w:rFonts w:ascii="Times New Roman" w:hAnsi="Times New Roman" w:cs="Times New Roman"/>
          <w:sz w:val="28"/>
          <w:szCs w:val="28"/>
        </w:rPr>
        <w:t>Кыргызской</w:t>
      </w:r>
      <w:proofErr w:type="spellEnd"/>
      <w:r w:rsidRPr="00A15AF2">
        <w:rPr>
          <w:rFonts w:ascii="Times New Roman" w:hAnsi="Times New Roman" w:cs="Times New Roman"/>
          <w:sz w:val="28"/>
          <w:szCs w:val="28"/>
        </w:rPr>
        <w:t xml:space="preserve"> Республики;</w:t>
      </w:r>
    </w:p>
    <w:p w14:paraId="2CF1A3CB" w14:textId="77777777" w:rsidR="00CD25BA" w:rsidRPr="00A15AF2" w:rsidRDefault="000B1846" w:rsidP="00CD25BA">
      <w:pPr>
        <w:numPr>
          <w:ilvl w:val="0"/>
          <w:numId w:val="1"/>
        </w:numPr>
        <w:tabs>
          <w:tab w:val="clear" w:pos="720"/>
          <w:tab w:val="num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15AF2">
        <w:rPr>
          <w:rFonts w:ascii="Times New Roman" w:hAnsi="Times New Roman"/>
          <w:sz w:val="28"/>
          <w:szCs w:val="28"/>
        </w:rPr>
        <w:t xml:space="preserve">Исполнителю необходимо предложить </w:t>
      </w:r>
      <w:r w:rsidR="00FD2AB6" w:rsidRPr="00A15AF2">
        <w:rPr>
          <w:rFonts w:ascii="Times New Roman" w:hAnsi="Times New Roman"/>
          <w:b/>
          <w:i/>
          <w:sz w:val="28"/>
          <w:szCs w:val="28"/>
        </w:rPr>
        <w:t>не менее</w:t>
      </w:r>
      <w:r w:rsidR="00CA10A9" w:rsidRPr="00A15AF2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CA10A9" w:rsidRPr="00A15AF2">
        <w:rPr>
          <w:rFonts w:ascii="Times New Roman" w:hAnsi="Times New Roman"/>
          <w:b/>
          <w:i/>
          <w:color w:val="C00000"/>
          <w:sz w:val="28"/>
          <w:szCs w:val="28"/>
        </w:rPr>
        <w:t>2</w:t>
      </w:r>
      <w:r w:rsidR="00414AD9" w:rsidRPr="00A15AF2">
        <w:rPr>
          <w:rFonts w:ascii="Times New Roman" w:hAnsi="Times New Roman"/>
          <w:b/>
          <w:i/>
          <w:color w:val="C00000"/>
          <w:sz w:val="28"/>
          <w:szCs w:val="28"/>
        </w:rPr>
        <w:t>-</w:t>
      </w:r>
      <w:r w:rsidR="00414AD9" w:rsidRPr="00A15AF2">
        <w:rPr>
          <w:rFonts w:ascii="Times New Roman" w:hAnsi="Times New Roman"/>
          <w:b/>
          <w:i/>
          <w:sz w:val="28"/>
          <w:szCs w:val="28"/>
        </w:rPr>
        <w:t>х</w:t>
      </w:r>
      <w:r w:rsidR="00FD2AB6" w:rsidRPr="00A15AF2">
        <w:rPr>
          <w:rFonts w:ascii="Times New Roman" w:hAnsi="Times New Roman"/>
          <w:b/>
          <w:i/>
          <w:sz w:val="28"/>
          <w:szCs w:val="28"/>
        </w:rPr>
        <w:t xml:space="preserve"> вариантов </w:t>
      </w:r>
      <w:r w:rsidR="00022502" w:rsidRPr="00A15AF2">
        <w:rPr>
          <w:rFonts w:ascii="Times New Roman" w:hAnsi="Times New Roman"/>
          <w:b/>
          <w:i/>
          <w:sz w:val="28"/>
          <w:szCs w:val="28"/>
        </w:rPr>
        <w:t xml:space="preserve">концепции </w:t>
      </w:r>
      <w:r w:rsidR="00FD2AB6" w:rsidRPr="00A15AF2">
        <w:rPr>
          <w:rFonts w:ascii="Times New Roman" w:hAnsi="Times New Roman"/>
          <w:b/>
          <w:i/>
          <w:sz w:val="28"/>
          <w:szCs w:val="28"/>
        </w:rPr>
        <w:t>дизайна</w:t>
      </w:r>
      <w:r w:rsidR="00FD2AB6" w:rsidRPr="00A15AF2">
        <w:rPr>
          <w:rFonts w:ascii="Times New Roman" w:hAnsi="Times New Roman"/>
          <w:sz w:val="28"/>
          <w:szCs w:val="28"/>
        </w:rPr>
        <w:t xml:space="preserve"> главной страницы</w:t>
      </w:r>
      <w:r w:rsidR="00ED7BC1" w:rsidRPr="00A15AF2">
        <w:rPr>
          <w:rFonts w:ascii="Times New Roman" w:hAnsi="Times New Roman"/>
          <w:sz w:val="28"/>
          <w:szCs w:val="28"/>
        </w:rPr>
        <w:t xml:space="preserve"> ресурса</w:t>
      </w:r>
      <w:r w:rsidR="0058319A" w:rsidRPr="00A15AF2">
        <w:rPr>
          <w:rFonts w:ascii="Times New Roman" w:hAnsi="Times New Roman"/>
          <w:sz w:val="28"/>
          <w:szCs w:val="28"/>
        </w:rPr>
        <w:t xml:space="preserve"> и </w:t>
      </w:r>
      <w:r w:rsidR="00C91E00" w:rsidRPr="00A15AF2">
        <w:rPr>
          <w:rFonts w:ascii="Times New Roman" w:hAnsi="Times New Roman"/>
          <w:sz w:val="28"/>
          <w:szCs w:val="28"/>
        </w:rPr>
        <w:t xml:space="preserve">их </w:t>
      </w:r>
      <w:r w:rsidR="0058319A" w:rsidRPr="00A15AF2">
        <w:rPr>
          <w:rFonts w:ascii="Times New Roman" w:hAnsi="Times New Roman"/>
          <w:sz w:val="28"/>
          <w:szCs w:val="28"/>
        </w:rPr>
        <w:t>ключевых страниц</w:t>
      </w:r>
      <w:r w:rsidR="001B60DF" w:rsidRPr="00A15AF2">
        <w:rPr>
          <w:rFonts w:ascii="Times New Roman" w:hAnsi="Times New Roman"/>
          <w:sz w:val="28"/>
          <w:szCs w:val="28"/>
        </w:rPr>
        <w:t>,</w:t>
      </w:r>
      <w:r w:rsidR="0058319A" w:rsidRPr="00A15AF2">
        <w:rPr>
          <w:rFonts w:ascii="Times New Roman" w:hAnsi="Times New Roman"/>
          <w:sz w:val="28"/>
          <w:szCs w:val="28"/>
        </w:rPr>
        <w:t xml:space="preserve"> сервисов для демонстрации и утверждения </w:t>
      </w:r>
      <w:r w:rsidR="00C91E00" w:rsidRPr="00A15AF2">
        <w:rPr>
          <w:rFonts w:ascii="Times New Roman" w:hAnsi="Times New Roman"/>
          <w:sz w:val="28"/>
          <w:szCs w:val="28"/>
        </w:rPr>
        <w:t xml:space="preserve">Заказчиком </w:t>
      </w:r>
      <w:r w:rsidR="0058319A" w:rsidRPr="00A15AF2">
        <w:rPr>
          <w:rFonts w:ascii="Times New Roman" w:hAnsi="Times New Roman"/>
          <w:sz w:val="28"/>
          <w:szCs w:val="28"/>
        </w:rPr>
        <w:t>в соответствии с его пожеланиями.</w:t>
      </w:r>
      <w:r w:rsidR="000A732A" w:rsidRPr="00A15AF2">
        <w:rPr>
          <w:rFonts w:ascii="Times New Roman" w:hAnsi="Times New Roman"/>
          <w:sz w:val="28"/>
          <w:szCs w:val="28"/>
        </w:rPr>
        <w:t xml:space="preserve"> Выбранный вариант послужит шаблоном для разрабатываем</w:t>
      </w:r>
      <w:r w:rsidR="00E35066" w:rsidRPr="00A15AF2">
        <w:rPr>
          <w:rFonts w:ascii="Times New Roman" w:hAnsi="Times New Roman"/>
          <w:sz w:val="28"/>
          <w:szCs w:val="28"/>
        </w:rPr>
        <w:t>ого</w:t>
      </w:r>
      <w:r w:rsidR="000A732A" w:rsidRPr="00A15AF2">
        <w:rPr>
          <w:rFonts w:ascii="Times New Roman" w:hAnsi="Times New Roman"/>
          <w:sz w:val="28"/>
          <w:szCs w:val="28"/>
        </w:rPr>
        <w:t xml:space="preserve"> сайт</w:t>
      </w:r>
      <w:r w:rsidR="00E35066" w:rsidRPr="00A15AF2">
        <w:rPr>
          <w:rFonts w:ascii="Times New Roman" w:hAnsi="Times New Roman"/>
          <w:sz w:val="28"/>
          <w:szCs w:val="28"/>
        </w:rPr>
        <w:t>а</w:t>
      </w:r>
      <w:r w:rsidR="000A732A" w:rsidRPr="00A15AF2">
        <w:rPr>
          <w:rFonts w:ascii="Times New Roman" w:hAnsi="Times New Roman"/>
          <w:sz w:val="28"/>
          <w:szCs w:val="28"/>
        </w:rPr>
        <w:t xml:space="preserve">. </w:t>
      </w:r>
      <w:r w:rsidR="0032796C" w:rsidRPr="00A15AF2">
        <w:rPr>
          <w:rFonts w:ascii="Times New Roman" w:hAnsi="Times New Roman"/>
          <w:sz w:val="28"/>
          <w:szCs w:val="28"/>
        </w:rPr>
        <w:t>Концептуальная и ц</w:t>
      </w:r>
      <w:r w:rsidR="0032796C" w:rsidRPr="00A15AF2">
        <w:rPr>
          <w:rFonts w:ascii="Times New Roman" w:hAnsi="Times New Roman" w:cs="Times New Roman"/>
          <w:sz w:val="28"/>
          <w:szCs w:val="28"/>
        </w:rPr>
        <w:t>ветовая гамма, используемая в оформлении сайт</w:t>
      </w:r>
      <w:r w:rsidR="00E35066" w:rsidRPr="00A15AF2">
        <w:rPr>
          <w:rFonts w:ascii="Times New Roman" w:hAnsi="Times New Roman" w:cs="Times New Roman"/>
          <w:sz w:val="28"/>
          <w:szCs w:val="28"/>
        </w:rPr>
        <w:t>а</w:t>
      </w:r>
      <w:r w:rsidR="000A732A" w:rsidRPr="00A15AF2">
        <w:rPr>
          <w:rFonts w:ascii="Times New Roman" w:hAnsi="Times New Roman" w:cs="Times New Roman"/>
          <w:sz w:val="28"/>
          <w:szCs w:val="28"/>
        </w:rPr>
        <w:t>, должны быть отличительны друг от друга</w:t>
      </w:r>
      <w:r w:rsidR="00D660E2" w:rsidRPr="00A15AF2">
        <w:rPr>
          <w:rFonts w:ascii="Times New Roman" w:hAnsi="Times New Roman" w:cs="Times New Roman"/>
          <w:sz w:val="28"/>
          <w:szCs w:val="28"/>
        </w:rPr>
        <w:t>. Г</w:t>
      </w:r>
      <w:r w:rsidR="0032796C" w:rsidRPr="00A15AF2">
        <w:rPr>
          <w:rFonts w:ascii="Times New Roman" w:hAnsi="Times New Roman" w:cs="Times New Roman"/>
          <w:sz w:val="28"/>
          <w:szCs w:val="28"/>
        </w:rPr>
        <w:t xml:space="preserve">рафические элементы должны быть легкими, ненавязчивыми, приятными для восприятия и продолжительной работы с </w:t>
      </w:r>
      <w:r w:rsidR="001B60DF" w:rsidRPr="00A15AF2">
        <w:rPr>
          <w:rFonts w:ascii="Times New Roman" w:hAnsi="Times New Roman" w:cs="Times New Roman"/>
          <w:sz w:val="28"/>
          <w:szCs w:val="28"/>
        </w:rPr>
        <w:t>ними</w:t>
      </w:r>
      <w:r w:rsidR="0032796C" w:rsidRPr="00A15AF2">
        <w:rPr>
          <w:rFonts w:ascii="Times New Roman" w:hAnsi="Times New Roman" w:cs="Times New Roman"/>
          <w:sz w:val="28"/>
          <w:szCs w:val="28"/>
        </w:rPr>
        <w:t>. Внешний вид должен стимулировать пользователя к длительному пребыванию</w:t>
      </w:r>
      <w:r w:rsidR="00D461D3" w:rsidRPr="00A15AF2">
        <w:rPr>
          <w:rFonts w:ascii="Times New Roman" w:hAnsi="Times New Roman" w:cs="Times New Roman"/>
          <w:sz w:val="28"/>
          <w:szCs w:val="28"/>
        </w:rPr>
        <w:t xml:space="preserve"> на </w:t>
      </w:r>
      <w:r w:rsidR="001B60DF" w:rsidRPr="00A15AF2">
        <w:rPr>
          <w:rFonts w:ascii="Times New Roman" w:hAnsi="Times New Roman" w:cs="Times New Roman"/>
          <w:sz w:val="28"/>
          <w:szCs w:val="28"/>
        </w:rPr>
        <w:t>сайтах</w:t>
      </w:r>
      <w:r w:rsidR="00DF5B01" w:rsidRPr="00A15AF2">
        <w:rPr>
          <w:rFonts w:ascii="Times New Roman" w:hAnsi="Times New Roman"/>
          <w:sz w:val="28"/>
          <w:szCs w:val="28"/>
        </w:rPr>
        <w:t>;</w:t>
      </w:r>
      <w:r w:rsidR="00CD25BA" w:rsidRPr="00A15AF2">
        <w:rPr>
          <w:rFonts w:ascii="Times New Roman" w:hAnsi="Times New Roman"/>
          <w:sz w:val="28"/>
          <w:szCs w:val="28"/>
        </w:rPr>
        <w:t xml:space="preserve"> </w:t>
      </w:r>
    </w:p>
    <w:p w14:paraId="4D257FF5" w14:textId="77777777" w:rsidR="00FD2AB6" w:rsidRPr="00A15AF2" w:rsidRDefault="00FD2AB6" w:rsidP="00503AC5">
      <w:pPr>
        <w:numPr>
          <w:ilvl w:val="0"/>
          <w:numId w:val="1"/>
        </w:numPr>
        <w:tabs>
          <w:tab w:val="clear" w:pos="720"/>
          <w:tab w:val="num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15AF2">
        <w:rPr>
          <w:rFonts w:ascii="Times New Roman" w:hAnsi="Times New Roman"/>
          <w:sz w:val="28"/>
          <w:szCs w:val="28"/>
        </w:rPr>
        <w:t xml:space="preserve">Исполнитель должен проявить творческий подход </w:t>
      </w:r>
      <w:r w:rsidR="001B0C5B" w:rsidRPr="00A15AF2">
        <w:rPr>
          <w:rFonts w:ascii="Times New Roman" w:hAnsi="Times New Roman"/>
          <w:sz w:val="28"/>
          <w:szCs w:val="28"/>
        </w:rPr>
        <w:t>при</w:t>
      </w:r>
      <w:r w:rsidRPr="00A15AF2">
        <w:rPr>
          <w:rFonts w:ascii="Times New Roman" w:hAnsi="Times New Roman"/>
          <w:sz w:val="28"/>
          <w:szCs w:val="28"/>
        </w:rPr>
        <w:t xml:space="preserve"> разработке данн</w:t>
      </w:r>
      <w:r w:rsidR="00E35066" w:rsidRPr="00A15AF2">
        <w:rPr>
          <w:rFonts w:ascii="Times New Roman" w:hAnsi="Times New Roman"/>
          <w:sz w:val="28"/>
          <w:szCs w:val="28"/>
        </w:rPr>
        <w:t>ого</w:t>
      </w:r>
      <w:r w:rsidR="001B60DF" w:rsidRPr="00A15AF2">
        <w:rPr>
          <w:rFonts w:ascii="Times New Roman" w:hAnsi="Times New Roman"/>
          <w:sz w:val="28"/>
          <w:szCs w:val="28"/>
        </w:rPr>
        <w:t xml:space="preserve"> сайт</w:t>
      </w:r>
      <w:r w:rsidR="00E35066" w:rsidRPr="00A15AF2">
        <w:rPr>
          <w:rFonts w:ascii="Times New Roman" w:hAnsi="Times New Roman"/>
          <w:sz w:val="28"/>
          <w:szCs w:val="28"/>
        </w:rPr>
        <w:t>а</w:t>
      </w:r>
      <w:r w:rsidR="001B0C5B" w:rsidRPr="00A15AF2">
        <w:rPr>
          <w:rFonts w:ascii="Times New Roman" w:hAnsi="Times New Roman"/>
          <w:sz w:val="28"/>
          <w:szCs w:val="28"/>
        </w:rPr>
        <w:t>, предложить инновационные технологии и методы для</w:t>
      </w:r>
      <w:r w:rsidR="001B60DF" w:rsidRPr="00A15AF2">
        <w:rPr>
          <w:rFonts w:ascii="Times New Roman" w:hAnsi="Times New Roman"/>
          <w:sz w:val="28"/>
          <w:szCs w:val="28"/>
        </w:rPr>
        <w:t xml:space="preserve"> их</w:t>
      </w:r>
      <w:r w:rsidR="00DF5B01" w:rsidRPr="00A15AF2">
        <w:rPr>
          <w:rFonts w:ascii="Times New Roman" w:hAnsi="Times New Roman"/>
          <w:sz w:val="28"/>
          <w:szCs w:val="28"/>
        </w:rPr>
        <w:t xml:space="preserve"> работы и функционала;</w:t>
      </w:r>
    </w:p>
    <w:p w14:paraId="32AAB258" w14:textId="77777777" w:rsidR="00FD2AB6" w:rsidRPr="00A15AF2" w:rsidRDefault="00514116" w:rsidP="00503AC5">
      <w:pPr>
        <w:numPr>
          <w:ilvl w:val="0"/>
          <w:numId w:val="1"/>
        </w:numPr>
        <w:tabs>
          <w:tab w:val="clear" w:pos="720"/>
          <w:tab w:val="num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15AF2">
        <w:rPr>
          <w:rFonts w:ascii="Times New Roman" w:eastAsia="Tahoma" w:hAnsi="Times New Roman" w:cs="Times New Roman"/>
          <w:kern w:val="0"/>
          <w:sz w:val="28"/>
          <w:szCs w:val="28"/>
          <w:lang w:eastAsia="ru-RU" w:bidi="ru-RU"/>
        </w:rPr>
        <w:t>Веб-страницы сайт</w:t>
      </w:r>
      <w:r w:rsidR="00E35066" w:rsidRPr="00A15AF2">
        <w:rPr>
          <w:rFonts w:ascii="Times New Roman" w:eastAsia="Tahoma" w:hAnsi="Times New Roman" w:cs="Times New Roman"/>
          <w:kern w:val="0"/>
          <w:sz w:val="28"/>
          <w:szCs w:val="28"/>
          <w:lang w:eastAsia="ru-RU" w:bidi="ru-RU"/>
        </w:rPr>
        <w:t>а</w:t>
      </w:r>
      <w:r w:rsidRPr="00A15AF2">
        <w:rPr>
          <w:rFonts w:ascii="Times New Roman" w:eastAsia="Tahoma" w:hAnsi="Times New Roman" w:cs="Times New Roman"/>
          <w:kern w:val="0"/>
          <w:sz w:val="28"/>
          <w:szCs w:val="28"/>
          <w:lang w:eastAsia="ru-RU" w:bidi="ru-RU"/>
        </w:rPr>
        <w:t xml:space="preserve"> должны корректно отображаться во всех браузерах персональных компьютеров: </w:t>
      </w:r>
      <w:proofErr w:type="spellStart"/>
      <w:r w:rsidRPr="00A15AF2">
        <w:rPr>
          <w:rFonts w:ascii="Times New Roman" w:eastAsia="Tahoma" w:hAnsi="Times New Roman" w:cs="Times New Roman"/>
          <w:kern w:val="0"/>
          <w:sz w:val="28"/>
          <w:szCs w:val="28"/>
          <w:lang w:eastAsia="ru-RU" w:bidi="ru-RU"/>
        </w:rPr>
        <w:t>Internet</w:t>
      </w:r>
      <w:proofErr w:type="spellEnd"/>
      <w:r w:rsidRPr="00A15AF2">
        <w:rPr>
          <w:rFonts w:ascii="Times New Roman" w:eastAsia="Tahoma" w:hAnsi="Times New Roman" w:cs="Times New Roman"/>
          <w:kern w:val="0"/>
          <w:sz w:val="28"/>
          <w:szCs w:val="28"/>
          <w:lang w:eastAsia="ru-RU" w:bidi="ru-RU"/>
        </w:rPr>
        <w:t xml:space="preserve"> </w:t>
      </w:r>
      <w:proofErr w:type="spellStart"/>
      <w:r w:rsidRPr="00A15AF2">
        <w:rPr>
          <w:rFonts w:ascii="Times New Roman" w:eastAsia="Tahoma" w:hAnsi="Times New Roman" w:cs="Times New Roman"/>
          <w:kern w:val="0"/>
          <w:sz w:val="28"/>
          <w:szCs w:val="28"/>
          <w:lang w:eastAsia="ru-RU" w:bidi="ru-RU"/>
        </w:rPr>
        <w:t>Explorer</w:t>
      </w:r>
      <w:proofErr w:type="spellEnd"/>
      <w:r w:rsidRPr="00A15AF2">
        <w:rPr>
          <w:rFonts w:ascii="Times New Roman" w:eastAsia="Tahoma" w:hAnsi="Times New Roman" w:cs="Times New Roman"/>
          <w:kern w:val="0"/>
          <w:sz w:val="28"/>
          <w:szCs w:val="28"/>
          <w:lang w:eastAsia="ru-RU" w:bidi="ru-RU"/>
        </w:rPr>
        <w:t xml:space="preserve">, </w:t>
      </w:r>
      <w:proofErr w:type="spellStart"/>
      <w:r w:rsidRPr="00A15AF2">
        <w:rPr>
          <w:rFonts w:ascii="Times New Roman" w:eastAsia="Tahoma" w:hAnsi="Times New Roman" w:cs="Times New Roman"/>
          <w:kern w:val="0"/>
          <w:sz w:val="28"/>
          <w:szCs w:val="28"/>
          <w:lang w:eastAsia="ru-RU" w:bidi="ru-RU"/>
        </w:rPr>
        <w:t>Google</w:t>
      </w:r>
      <w:proofErr w:type="spellEnd"/>
      <w:r w:rsidRPr="00A15AF2">
        <w:rPr>
          <w:rFonts w:ascii="Times New Roman" w:eastAsia="Tahoma" w:hAnsi="Times New Roman" w:cs="Times New Roman"/>
          <w:kern w:val="0"/>
          <w:sz w:val="28"/>
          <w:szCs w:val="28"/>
          <w:lang w:eastAsia="ru-RU" w:bidi="ru-RU"/>
        </w:rPr>
        <w:t xml:space="preserve"> </w:t>
      </w:r>
      <w:proofErr w:type="spellStart"/>
      <w:r w:rsidRPr="00A15AF2">
        <w:rPr>
          <w:rFonts w:ascii="Times New Roman" w:eastAsia="Tahoma" w:hAnsi="Times New Roman" w:cs="Times New Roman"/>
          <w:kern w:val="0"/>
          <w:sz w:val="28"/>
          <w:szCs w:val="28"/>
          <w:lang w:eastAsia="ru-RU" w:bidi="ru-RU"/>
        </w:rPr>
        <w:t>Chrome</w:t>
      </w:r>
      <w:proofErr w:type="spellEnd"/>
      <w:r w:rsidRPr="00A15AF2">
        <w:rPr>
          <w:rFonts w:ascii="Times New Roman" w:eastAsia="Tahoma" w:hAnsi="Times New Roman" w:cs="Times New Roman"/>
          <w:kern w:val="0"/>
          <w:sz w:val="28"/>
          <w:szCs w:val="28"/>
          <w:lang w:eastAsia="ru-RU" w:bidi="ru-RU"/>
        </w:rPr>
        <w:t xml:space="preserve">, </w:t>
      </w:r>
      <w:proofErr w:type="spellStart"/>
      <w:r w:rsidRPr="00A15AF2">
        <w:rPr>
          <w:rFonts w:ascii="Times New Roman" w:eastAsia="Tahoma" w:hAnsi="Times New Roman" w:cs="Times New Roman"/>
          <w:kern w:val="0"/>
          <w:sz w:val="28"/>
          <w:szCs w:val="28"/>
          <w:lang w:eastAsia="ru-RU" w:bidi="ru-RU"/>
        </w:rPr>
        <w:t>Opera</w:t>
      </w:r>
      <w:proofErr w:type="spellEnd"/>
      <w:r w:rsidRPr="00A15AF2">
        <w:rPr>
          <w:rFonts w:ascii="Times New Roman" w:eastAsia="Tahoma" w:hAnsi="Times New Roman" w:cs="Times New Roman"/>
          <w:kern w:val="0"/>
          <w:sz w:val="28"/>
          <w:szCs w:val="28"/>
          <w:lang w:eastAsia="ru-RU" w:bidi="ru-RU"/>
        </w:rPr>
        <w:t xml:space="preserve">, </w:t>
      </w:r>
      <w:proofErr w:type="spellStart"/>
      <w:r w:rsidRPr="00A15AF2">
        <w:rPr>
          <w:rFonts w:ascii="Times New Roman" w:eastAsia="Tahoma" w:hAnsi="Times New Roman" w:cs="Times New Roman"/>
          <w:kern w:val="0"/>
          <w:sz w:val="28"/>
          <w:szCs w:val="28"/>
          <w:lang w:eastAsia="ru-RU" w:bidi="ru-RU"/>
        </w:rPr>
        <w:t>Firefox</w:t>
      </w:r>
      <w:proofErr w:type="spellEnd"/>
      <w:r w:rsidRPr="00A15AF2">
        <w:rPr>
          <w:rFonts w:ascii="Times New Roman" w:eastAsia="Tahoma" w:hAnsi="Times New Roman" w:cs="Times New Roman"/>
          <w:kern w:val="0"/>
          <w:sz w:val="28"/>
          <w:szCs w:val="28"/>
          <w:lang w:eastAsia="ru-RU" w:bidi="ru-RU"/>
        </w:rPr>
        <w:t xml:space="preserve">, а также корректно отображаться в браузерах мобильных устройств: </w:t>
      </w:r>
      <w:proofErr w:type="spellStart"/>
      <w:r w:rsidRPr="00A15AF2">
        <w:rPr>
          <w:rFonts w:ascii="Times New Roman" w:eastAsia="Tahoma" w:hAnsi="Times New Roman" w:cs="Times New Roman"/>
          <w:kern w:val="0"/>
          <w:sz w:val="28"/>
          <w:szCs w:val="28"/>
          <w:lang w:eastAsia="ru-RU" w:bidi="ru-RU"/>
        </w:rPr>
        <w:t>Opera</w:t>
      </w:r>
      <w:proofErr w:type="spellEnd"/>
      <w:r w:rsidRPr="00A15AF2">
        <w:rPr>
          <w:rFonts w:ascii="Times New Roman" w:eastAsia="Tahoma" w:hAnsi="Times New Roman" w:cs="Times New Roman"/>
          <w:kern w:val="0"/>
          <w:sz w:val="28"/>
          <w:szCs w:val="28"/>
          <w:lang w:eastAsia="ru-RU" w:bidi="ru-RU"/>
        </w:rPr>
        <w:t xml:space="preserve"> </w:t>
      </w:r>
      <w:proofErr w:type="spellStart"/>
      <w:r w:rsidRPr="00A15AF2">
        <w:rPr>
          <w:rFonts w:ascii="Times New Roman" w:eastAsia="Tahoma" w:hAnsi="Times New Roman" w:cs="Times New Roman"/>
          <w:kern w:val="0"/>
          <w:sz w:val="28"/>
          <w:szCs w:val="28"/>
          <w:lang w:eastAsia="ru-RU" w:bidi="ru-RU"/>
        </w:rPr>
        <w:t>mobile</w:t>
      </w:r>
      <w:proofErr w:type="spellEnd"/>
      <w:r w:rsidRPr="00A15AF2">
        <w:rPr>
          <w:rFonts w:ascii="Times New Roman" w:eastAsia="Tahoma" w:hAnsi="Times New Roman" w:cs="Times New Roman"/>
          <w:kern w:val="0"/>
          <w:sz w:val="28"/>
          <w:szCs w:val="28"/>
          <w:lang w:eastAsia="ru-RU" w:bidi="ru-RU"/>
        </w:rPr>
        <w:t xml:space="preserve"> и </w:t>
      </w:r>
      <w:proofErr w:type="spellStart"/>
      <w:r w:rsidRPr="00A15AF2">
        <w:rPr>
          <w:rFonts w:ascii="Times New Roman" w:eastAsia="Tahoma" w:hAnsi="Times New Roman" w:cs="Times New Roman"/>
          <w:kern w:val="0"/>
          <w:sz w:val="28"/>
          <w:szCs w:val="28"/>
          <w:lang w:eastAsia="ru-RU" w:bidi="ru-RU"/>
        </w:rPr>
        <w:t>Safari</w:t>
      </w:r>
      <w:proofErr w:type="spellEnd"/>
      <w:r w:rsidRPr="00A15AF2">
        <w:rPr>
          <w:rFonts w:ascii="Times New Roman" w:eastAsia="Tahoma" w:hAnsi="Times New Roman" w:cs="Times New Roman"/>
          <w:kern w:val="0"/>
          <w:sz w:val="28"/>
          <w:szCs w:val="28"/>
          <w:lang w:eastAsia="ru-RU" w:bidi="ru-RU"/>
        </w:rPr>
        <w:t xml:space="preserve"> для </w:t>
      </w:r>
      <w:proofErr w:type="spellStart"/>
      <w:r w:rsidRPr="00A15AF2">
        <w:rPr>
          <w:rFonts w:ascii="Times New Roman" w:eastAsia="Tahoma" w:hAnsi="Times New Roman" w:cs="Times New Roman"/>
          <w:kern w:val="0"/>
          <w:sz w:val="28"/>
          <w:szCs w:val="28"/>
          <w:lang w:eastAsia="ru-RU" w:bidi="ru-RU"/>
        </w:rPr>
        <w:t>iOS</w:t>
      </w:r>
      <w:proofErr w:type="spellEnd"/>
      <w:r w:rsidRPr="00A15AF2">
        <w:rPr>
          <w:rFonts w:ascii="Times New Roman" w:eastAsia="Tahoma" w:hAnsi="Times New Roman" w:cs="Times New Roman"/>
          <w:kern w:val="0"/>
          <w:sz w:val="28"/>
          <w:szCs w:val="28"/>
          <w:lang w:eastAsia="ru-RU" w:bidi="ru-RU"/>
        </w:rPr>
        <w:t xml:space="preserve">, </w:t>
      </w:r>
      <w:proofErr w:type="spellStart"/>
      <w:r w:rsidRPr="00A15AF2">
        <w:rPr>
          <w:rFonts w:ascii="Times New Roman" w:eastAsia="Tahoma" w:hAnsi="Times New Roman" w:cs="Times New Roman"/>
          <w:kern w:val="0"/>
          <w:sz w:val="28"/>
          <w:szCs w:val="28"/>
          <w:lang w:eastAsia="ru-RU" w:bidi="ru-RU"/>
        </w:rPr>
        <w:t>Google</w:t>
      </w:r>
      <w:proofErr w:type="spellEnd"/>
      <w:r w:rsidRPr="00A15AF2">
        <w:rPr>
          <w:rFonts w:ascii="Times New Roman" w:eastAsia="Tahoma" w:hAnsi="Times New Roman" w:cs="Times New Roman"/>
          <w:kern w:val="0"/>
          <w:sz w:val="28"/>
          <w:szCs w:val="28"/>
          <w:lang w:eastAsia="ru-RU" w:bidi="ru-RU"/>
        </w:rPr>
        <w:t xml:space="preserve"> </w:t>
      </w:r>
      <w:proofErr w:type="spellStart"/>
      <w:r w:rsidRPr="00A15AF2">
        <w:rPr>
          <w:rFonts w:ascii="Times New Roman" w:eastAsia="Tahoma" w:hAnsi="Times New Roman" w:cs="Times New Roman"/>
          <w:kern w:val="0"/>
          <w:sz w:val="28"/>
          <w:szCs w:val="28"/>
          <w:lang w:eastAsia="ru-RU" w:bidi="ru-RU"/>
        </w:rPr>
        <w:t>Chrome</w:t>
      </w:r>
      <w:proofErr w:type="spellEnd"/>
      <w:r w:rsidRPr="00A15AF2">
        <w:rPr>
          <w:rFonts w:ascii="Times New Roman" w:eastAsia="Tahoma" w:hAnsi="Times New Roman" w:cs="Times New Roman"/>
          <w:kern w:val="0"/>
          <w:sz w:val="28"/>
          <w:szCs w:val="28"/>
          <w:lang w:eastAsia="ru-RU" w:bidi="ru-RU"/>
        </w:rPr>
        <w:t xml:space="preserve"> для </w:t>
      </w:r>
      <w:proofErr w:type="spellStart"/>
      <w:r w:rsidRPr="00A15AF2">
        <w:rPr>
          <w:rFonts w:ascii="Times New Roman" w:eastAsia="Tahoma" w:hAnsi="Times New Roman" w:cs="Times New Roman"/>
          <w:kern w:val="0"/>
          <w:sz w:val="28"/>
          <w:szCs w:val="28"/>
          <w:lang w:eastAsia="ru-RU" w:bidi="ru-RU"/>
        </w:rPr>
        <w:t>Andriod</w:t>
      </w:r>
      <w:proofErr w:type="spellEnd"/>
      <w:r w:rsidRPr="00A15AF2">
        <w:rPr>
          <w:rFonts w:ascii="Times New Roman" w:eastAsia="Tahoma" w:hAnsi="Times New Roman" w:cs="Times New Roman"/>
          <w:kern w:val="0"/>
          <w:sz w:val="28"/>
          <w:szCs w:val="28"/>
          <w:lang w:eastAsia="ru-RU" w:bidi="ru-RU"/>
        </w:rPr>
        <w:t xml:space="preserve">, </w:t>
      </w:r>
      <w:proofErr w:type="spellStart"/>
      <w:r w:rsidRPr="00A15AF2">
        <w:rPr>
          <w:rFonts w:ascii="Times New Roman" w:eastAsia="Tahoma" w:hAnsi="Times New Roman" w:cs="Times New Roman"/>
          <w:kern w:val="0"/>
          <w:sz w:val="28"/>
          <w:szCs w:val="28"/>
          <w:lang w:eastAsia="ru-RU" w:bidi="ru-RU"/>
        </w:rPr>
        <w:t>Internet</w:t>
      </w:r>
      <w:proofErr w:type="spellEnd"/>
      <w:r w:rsidRPr="00A15AF2">
        <w:rPr>
          <w:rFonts w:ascii="Times New Roman" w:eastAsia="Tahoma" w:hAnsi="Times New Roman" w:cs="Times New Roman"/>
          <w:kern w:val="0"/>
          <w:sz w:val="28"/>
          <w:szCs w:val="28"/>
          <w:lang w:eastAsia="ru-RU" w:bidi="ru-RU"/>
        </w:rPr>
        <w:t xml:space="preserve"> </w:t>
      </w:r>
      <w:proofErr w:type="spellStart"/>
      <w:r w:rsidRPr="00A15AF2">
        <w:rPr>
          <w:rFonts w:ascii="Times New Roman" w:eastAsia="Tahoma" w:hAnsi="Times New Roman" w:cs="Times New Roman"/>
          <w:kern w:val="0"/>
          <w:sz w:val="28"/>
          <w:szCs w:val="28"/>
          <w:lang w:eastAsia="ru-RU" w:bidi="ru-RU"/>
        </w:rPr>
        <w:t>Explorer</w:t>
      </w:r>
      <w:proofErr w:type="spellEnd"/>
      <w:r w:rsidRPr="00A15AF2">
        <w:rPr>
          <w:rFonts w:ascii="Times New Roman" w:eastAsia="Tahoma" w:hAnsi="Times New Roman" w:cs="Times New Roman"/>
          <w:kern w:val="0"/>
          <w:sz w:val="28"/>
          <w:szCs w:val="28"/>
          <w:lang w:eastAsia="ru-RU" w:bidi="ru-RU"/>
        </w:rPr>
        <w:t xml:space="preserve"> для </w:t>
      </w:r>
      <w:proofErr w:type="spellStart"/>
      <w:r w:rsidRPr="00A15AF2">
        <w:rPr>
          <w:rFonts w:ascii="Times New Roman" w:eastAsia="Tahoma" w:hAnsi="Times New Roman" w:cs="Times New Roman"/>
          <w:kern w:val="0"/>
          <w:sz w:val="28"/>
          <w:szCs w:val="28"/>
          <w:lang w:eastAsia="ru-RU" w:bidi="ru-RU"/>
        </w:rPr>
        <w:t>Windows</w:t>
      </w:r>
      <w:proofErr w:type="spellEnd"/>
      <w:r w:rsidRPr="00A15AF2">
        <w:rPr>
          <w:rFonts w:ascii="Times New Roman" w:eastAsia="Tahoma" w:hAnsi="Times New Roman" w:cs="Times New Roman"/>
          <w:kern w:val="0"/>
          <w:sz w:val="28"/>
          <w:szCs w:val="28"/>
          <w:lang w:eastAsia="ru-RU" w:bidi="ru-RU"/>
        </w:rPr>
        <w:t xml:space="preserve"> </w:t>
      </w:r>
      <w:proofErr w:type="spellStart"/>
      <w:r w:rsidRPr="00A15AF2">
        <w:rPr>
          <w:rFonts w:ascii="Times New Roman" w:eastAsia="Tahoma" w:hAnsi="Times New Roman" w:cs="Times New Roman"/>
          <w:kern w:val="0"/>
          <w:sz w:val="28"/>
          <w:szCs w:val="28"/>
          <w:lang w:eastAsia="ru-RU" w:bidi="ru-RU"/>
        </w:rPr>
        <w:t>Phone</w:t>
      </w:r>
      <w:proofErr w:type="spellEnd"/>
      <w:r w:rsidRPr="00A15AF2">
        <w:rPr>
          <w:rFonts w:ascii="Times New Roman" w:eastAsia="Tahoma" w:hAnsi="Times New Roman" w:cs="Times New Roman"/>
          <w:kern w:val="0"/>
          <w:sz w:val="28"/>
          <w:szCs w:val="28"/>
          <w:lang w:eastAsia="ru-RU" w:bidi="ru-RU"/>
        </w:rPr>
        <w:t>.</w:t>
      </w:r>
    </w:p>
    <w:p w14:paraId="5988B9BA" w14:textId="77777777" w:rsidR="003A6569" w:rsidRPr="00A15AF2" w:rsidRDefault="003A6569" w:rsidP="0094142C">
      <w:pPr>
        <w:ind w:firstLine="709"/>
        <w:jc w:val="both"/>
        <w:rPr>
          <w:rFonts w:ascii="Times New Roman" w:hAnsi="Times New Roman"/>
          <w:sz w:val="16"/>
          <w:szCs w:val="16"/>
        </w:rPr>
      </w:pPr>
    </w:p>
    <w:p w14:paraId="6D49F3A7" w14:textId="77777777" w:rsidR="0094142C" w:rsidRPr="00A15AF2" w:rsidRDefault="0094142C" w:rsidP="0094142C">
      <w:pPr>
        <w:pStyle w:val="2"/>
        <w:keepNext w:val="0"/>
        <w:keepLines w:val="0"/>
        <w:widowControl w:val="0"/>
        <w:tabs>
          <w:tab w:val="left" w:pos="993"/>
        </w:tabs>
        <w:autoSpaceDE w:val="0"/>
        <w:autoSpaceDN w:val="0"/>
        <w:spacing w:before="0"/>
        <w:ind w:left="0" w:firstLine="709"/>
        <w:jc w:val="both"/>
        <w:rPr>
          <w:rFonts w:cs="Times New Roman"/>
          <w:sz w:val="28"/>
          <w:szCs w:val="28"/>
        </w:rPr>
      </w:pPr>
    </w:p>
    <w:p w14:paraId="49153AC3" w14:textId="77777777" w:rsidR="00C33118" w:rsidRPr="00A15AF2" w:rsidRDefault="00C33118" w:rsidP="0094142C">
      <w:pPr>
        <w:pStyle w:val="2"/>
        <w:keepNext w:val="0"/>
        <w:keepLines w:val="0"/>
        <w:widowControl w:val="0"/>
        <w:tabs>
          <w:tab w:val="left" w:pos="993"/>
        </w:tabs>
        <w:autoSpaceDE w:val="0"/>
        <w:autoSpaceDN w:val="0"/>
        <w:spacing w:before="0"/>
        <w:ind w:left="0" w:firstLine="709"/>
        <w:jc w:val="both"/>
        <w:rPr>
          <w:rFonts w:cs="Times New Roman"/>
          <w:sz w:val="28"/>
          <w:szCs w:val="28"/>
        </w:rPr>
      </w:pPr>
      <w:r w:rsidRPr="00A15AF2">
        <w:rPr>
          <w:rFonts w:cs="Times New Roman"/>
          <w:sz w:val="28"/>
          <w:szCs w:val="28"/>
        </w:rPr>
        <w:t>Шрифтовое оформление</w:t>
      </w:r>
      <w:r w:rsidRPr="00A15AF2">
        <w:rPr>
          <w:rFonts w:cs="Times New Roman"/>
          <w:spacing w:val="-7"/>
          <w:sz w:val="28"/>
          <w:szCs w:val="28"/>
        </w:rPr>
        <w:t xml:space="preserve"> </w:t>
      </w:r>
      <w:r w:rsidRPr="00A15AF2">
        <w:rPr>
          <w:rFonts w:cs="Times New Roman"/>
          <w:sz w:val="28"/>
          <w:szCs w:val="28"/>
        </w:rPr>
        <w:t>Сайта</w:t>
      </w:r>
    </w:p>
    <w:p w14:paraId="4E7C36A9" w14:textId="77777777" w:rsidR="00C33118" w:rsidRPr="00A15AF2" w:rsidRDefault="00C33118" w:rsidP="00503AC5">
      <w:pPr>
        <w:pStyle w:val="aa"/>
        <w:numPr>
          <w:ilvl w:val="2"/>
          <w:numId w:val="18"/>
        </w:numPr>
        <w:tabs>
          <w:tab w:val="left" w:pos="993"/>
          <w:tab w:val="left" w:pos="1297"/>
          <w:tab w:val="left" w:pos="1298"/>
        </w:tabs>
        <w:suppressAutoHyphens w:val="0"/>
        <w:autoSpaceDE w:val="0"/>
        <w:autoSpaceDN w:val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15AF2">
        <w:rPr>
          <w:rFonts w:ascii="Times New Roman" w:hAnsi="Times New Roman" w:cs="Times New Roman"/>
          <w:sz w:val="28"/>
          <w:szCs w:val="28"/>
        </w:rPr>
        <w:t xml:space="preserve">Основной шрифт должен соответствовать стилистическому оформлению сайтов, выбор которого осуществляется на усмотрение Исполнителя. </w:t>
      </w:r>
    </w:p>
    <w:p w14:paraId="0E49D9D9" w14:textId="77777777" w:rsidR="00C33118" w:rsidRPr="00A15AF2" w:rsidRDefault="00C33118" w:rsidP="00503AC5">
      <w:pPr>
        <w:pStyle w:val="aa"/>
        <w:numPr>
          <w:ilvl w:val="2"/>
          <w:numId w:val="18"/>
        </w:numPr>
        <w:tabs>
          <w:tab w:val="left" w:pos="993"/>
          <w:tab w:val="left" w:pos="1297"/>
          <w:tab w:val="left" w:pos="1298"/>
        </w:tabs>
        <w:suppressAutoHyphens w:val="0"/>
        <w:autoSpaceDE w:val="0"/>
        <w:autoSpaceDN w:val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15AF2">
        <w:rPr>
          <w:rFonts w:ascii="Times New Roman" w:hAnsi="Times New Roman" w:cs="Times New Roman"/>
          <w:sz w:val="28"/>
          <w:szCs w:val="28"/>
        </w:rPr>
        <w:t>Размер шрифтов должен обеспечивать удобство восприятия текста при минимально допустимом размере</w:t>
      </w:r>
      <w:r w:rsidRPr="00A15AF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15AF2">
        <w:rPr>
          <w:rFonts w:ascii="Times New Roman" w:hAnsi="Times New Roman" w:cs="Times New Roman"/>
          <w:sz w:val="28"/>
          <w:szCs w:val="28"/>
        </w:rPr>
        <w:t>экрана.</w:t>
      </w:r>
    </w:p>
    <w:p w14:paraId="42371540" w14:textId="77777777" w:rsidR="00F04740" w:rsidRPr="00A15AF2" w:rsidRDefault="00F04740" w:rsidP="0094142C">
      <w:pPr>
        <w:pStyle w:val="af2"/>
        <w:tabs>
          <w:tab w:val="left" w:pos="993"/>
        </w:tabs>
        <w:spacing w:before="0"/>
        <w:ind w:firstLine="709"/>
        <w:jc w:val="both"/>
        <w:rPr>
          <w:rFonts w:ascii="Times New Roman" w:hAnsi="Times New Roman" w:cs="Times New Roman"/>
          <w:sz w:val="16"/>
          <w:szCs w:val="16"/>
          <w:u w:val="single"/>
        </w:rPr>
      </w:pPr>
    </w:p>
    <w:p w14:paraId="563713A9" w14:textId="7F592741" w:rsidR="00C33118" w:rsidRDefault="00C33118" w:rsidP="0094142C">
      <w:pPr>
        <w:pStyle w:val="af2"/>
        <w:tabs>
          <w:tab w:val="left" w:pos="993"/>
        </w:tabs>
        <w:spacing w:before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5AF2">
        <w:rPr>
          <w:rFonts w:ascii="Times New Roman" w:hAnsi="Times New Roman" w:cs="Times New Roman"/>
          <w:i/>
          <w:sz w:val="28"/>
          <w:szCs w:val="28"/>
          <w:u w:val="single"/>
        </w:rPr>
        <w:t>Примечание:</w:t>
      </w:r>
      <w:r w:rsidRPr="00A15AF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15AF2">
        <w:rPr>
          <w:rFonts w:ascii="Times New Roman" w:hAnsi="Times New Roman" w:cs="Times New Roman"/>
          <w:sz w:val="28"/>
          <w:szCs w:val="28"/>
        </w:rPr>
        <w:t>Необходимо предусмотреть возможность внесения изменений в шрифтовое оформление сайта, изменяя настройки конфигурационного файла сайта, без привлечения Исполнителя.</w:t>
      </w:r>
    </w:p>
    <w:p w14:paraId="1A43E572" w14:textId="3FDA2817" w:rsidR="00A15AF2" w:rsidRDefault="00A15AF2" w:rsidP="0094142C">
      <w:pPr>
        <w:pStyle w:val="af2"/>
        <w:tabs>
          <w:tab w:val="left" w:pos="993"/>
        </w:tabs>
        <w:spacing w:before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40C968" w14:textId="77777777" w:rsidR="00A15AF2" w:rsidRPr="00A15AF2" w:rsidRDefault="00A15AF2" w:rsidP="0094142C">
      <w:pPr>
        <w:pStyle w:val="af2"/>
        <w:tabs>
          <w:tab w:val="left" w:pos="993"/>
        </w:tabs>
        <w:spacing w:before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22FF3A" w14:textId="5698AFEE" w:rsidR="006323D5" w:rsidRPr="00A15AF2" w:rsidRDefault="007F7F73" w:rsidP="00310326">
      <w:pPr>
        <w:pStyle w:val="aa"/>
        <w:numPr>
          <w:ilvl w:val="0"/>
          <w:numId w:val="6"/>
        </w:numPr>
        <w:jc w:val="center"/>
        <w:rPr>
          <w:rFonts w:ascii="Times New Roman" w:hAnsi="Times New Roman"/>
          <w:b/>
          <w:sz w:val="28"/>
          <w:szCs w:val="28"/>
        </w:rPr>
      </w:pPr>
      <w:r w:rsidRPr="00A15AF2">
        <w:rPr>
          <w:rFonts w:ascii="Times New Roman" w:hAnsi="Times New Roman"/>
          <w:b/>
          <w:sz w:val="28"/>
          <w:szCs w:val="28"/>
        </w:rPr>
        <w:t>С</w:t>
      </w:r>
      <w:r w:rsidR="005401E8" w:rsidRPr="00A15AF2">
        <w:rPr>
          <w:rFonts w:ascii="Times New Roman" w:hAnsi="Times New Roman"/>
          <w:b/>
          <w:sz w:val="28"/>
          <w:szCs w:val="28"/>
        </w:rPr>
        <w:t>Т</w:t>
      </w:r>
      <w:r w:rsidRPr="00A15AF2">
        <w:rPr>
          <w:rFonts w:ascii="Times New Roman" w:hAnsi="Times New Roman"/>
          <w:b/>
          <w:sz w:val="28"/>
          <w:szCs w:val="28"/>
        </w:rPr>
        <w:t>РУКТУРА САЙТА</w:t>
      </w:r>
      <w:r w:rsidR="00F737A1" w:rsidRPr="00A15AF2">
        <w:rPr>
          <w:rFonts w:ascii="Times New Roman" w:hAnsi="Times New Roman"/>
          <w:b/>
          <w:sz w:val="28"/>
          <w:szCs w:val="28"/>
        </w:rPr>
        <w:t xml:space="preserve">, </w:t>
      </w:r>
      <w:r w:rsidR="000E1CF9" w:rsidRPr="00A15AF2">
        <w:rPr>
          <w:rFonts w:ascii="Times New Roman" w:hAnsi="Times New Roman"/>
          <w:b/>
          <w:sz w:val="28"/>
          <w:szCs w:val="28"/>
        </w:rPr>
        <w:t xml:space="preserve">ИХ </w:t>
      </w:r>
      <w:r w:rsidR="00F737A1" w:rsidRPr="00A15AF2">
        <w:rPr>
          <w:rFonts w:ascii="Times New Roman" w:hAnsi="Times New Roman"/>
          <w:b/>
          <w:sz w:val="28"/>
          <w:szCs w:val="28"/>
        </w:rPr>
        <w:t>ОСНОВНЫЕ СТРАНИЦЫ</w:t>
      </w:r>
      <w:r w:rsidRPr="00A15AF2">
        <w:rPr>
          <w:rFonts w:ascii="Times New Roman" w:hAnsi="Times New Roman"/>
          <w:b/>
          <w:sz w:val="28"/>
          <w:szCs w:val="28"/>
        </w:rPr>
        <w:t xml:space="preserve"> </w:t>
      </w:r>
    </w:p>
    <w:p w14:paraId="32A61556" w14:textId="77777777" w:rsidR="00E17AF3" w:rsidRPr="00A15AF2" w:rsidRDefault="007F7F73" w:rsidP="006323D5">
      <w:pPr>
        <w:pStyle w:val="aa"/>
        <w:ind w:left="0"/>
        <w:jc w:val="center"/>
        <w:rPr>
          <w:rFonts w:ascii="Times New Roman" w:hAnsi="Times New Roman"/>
          <w:b/>
          <w:sz w:val="28"/>
          <w:szCs w:val="28"/>
        </w:rPr>
      </w:pPr>
      <w:r w:rsidRPr="00A15AF2">
        <w:rPr>
          <w:rFonts w:ascii="Times New Roman" w:hAnsi="Times New Roman"/>
          <w:b/>
          <w:sz w:val="28"/>
          <w:szCs w:val="28"/>
        </w:rPr>
        <w:t>И</w:t>
      </w:r>
      <w:r w:rsidR="00F737A1" w:rsidRPr="00A15AF2">
        <w:rPr>
          <w:rFonts w:ascii="Times New Roman" w:hAnsi="Times New Roman"/>
          <w:b/>
          <w:sz w:val="28"/>
          <w:szCs w:val="28"/>
        </w:rPr>
        <w:t xml:space="preserve"> СЕРВИСЫ</w:t>
      </w:r>
    </w:p>
    <w:p w14:paraId="288D3FBD" w14:textId="77777777" w:rsidR="00F04740" w:rsidRPr="00A15AF2" w:rsidRDefault="00F04740" w:rsidP="0094142C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DD2F1AD" w14:textId="77777777" w:rsidR="00F04740" w:rsidRPr="00A15AF2" w:rsidRDefault="003A6569" w:rsidP="00F04740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A15AF2">
        <w:rPr>
          <w:rFonts w:ascii="Times New Roman" w:hAnsi="Times New Roman"/>
          <w:sz w:val="28"/>
          <w:szCs w:val="28"/>
        </w:rPr>
        <w:t xml:space="preserve">В данном разделе дается описание </w:t>
      </w:r>
      <w:r w:rsidR="00F737A1" w:rsidRPr="00A15AF2">
        <w:rPr>
          <w:rFonts w:ascii="Times New Roman" w:hAnsi="Times New Roman"/>
          <w:sz w:val="28"/>
          <w:szCs w:val="28"/>
        </w:rPr>
        <w:t xml:space="preserve">структуры сайта, </w:t>
      </w:r>
      <w:r w:rsidRPr="00A15AF2">
        <w:rPr>
          <w:rFonts w:ascii="Times New Roman" w:hAnsi="Times New Roman"/>
          <w:sz w:val="28"/>
          <w:szCs w:val="28"/>
        </w:rPr>
        <w:t>основных страниц сайта, сервисов, функций, плагинов и прочих его составных частей, которые должны быть разра</w:t>
      </w:r>
      <w:r w:rsidR="00F04740" w:rsidRPr="00A15AF2">
        <w:rPr>
          <w:rFonts w:ascii="Times New Roman" w:hAnsi="Times New Roman"/>
          <w:sz w:val="28"/>
          <w:szCs w:val="28"/>
        </w:rPr>
        <w:t>ботаны и внедрены Исполнителем.</w:t>
      </w:r>
    </w:p>
    <w:p w14:paraId="308E66A5" w14:textId="77777777" w:rsidR="00F04740" w:rsidRPr="00A15AF2" w:rsidRDefault="00F04740" w:rsidP="00F04740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20497E3" w14:textId="77777777" w:rsidR="003A6569" w:rsidRPr="00A15AF2" w:rsidRDefault="00F04740" w:rsidP="00F04740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A15AF2">
        <w:rPr>
          <w:rFonts w:ascii="Times New Roman" w:hAnsi="Times New Roman"/>
          <w:b/>
          <w:sz w:val="28"/>
          <w:szCs w:val="28"/>
        </w:rPr>
        <w:t xml:space="preserve">3.1 </w:t>
      </w:r>
      <w:r w:rsidR="003A6569" w:rsidRPr="00A15AF2">
        <w:rPr>
          <w:rFonts w:ascii="Times New Roman" w:hAnsi="Times New Roman"/>
          <w:b/>
          <w:bCs/>
          <w:sz w:val="28"/>
          <w:szCs w:val="28"/>
        </w:rPr>
        <w:t>Карта сайта</w:t>
      </w:r>
      <w:r w:rsidR="00E17AF3" w:rsidRPr="00A15AF2">
        <w:rPr>
          <w:rFonts w:ascii="Times New Roman" w:hAnsi="Times New Roman"/>
          <w:b/>
          <w:bCs/>
          <w:sz w:val="28"/>
          <w:szCs w:val="28"/>
        </w:rPr>
        <w:t xml:space="preserve"> – главное меню сайта</w:t>
      </w:r>
    </w:p>
    <w:p w14:paraId="6543D866" w14:textId="77777777" w:rsidR="0094142C" w:rsidRPr="00A15AF2" w:rsidRDefault="0094142C" w:rsidP="0094142C">
      <w:pPr>
        <w:pStyle w:val="aa"/>
        <w:ind w:left="1069"/>
        <w:jc w:val="both"/>
        <w:rPr>
          <w:rFonts w:ascii="Times New Roman" w:hAnsi="Times New Roman"/>
          <w:b/>
          <w:bCs/>
          <w:sz w:val="28"/>
          <w:szCs w:val="28"/>
        </w:rPr>
      </w:pPr>
    </w:p>
    <w:tbl>
      <w:tblPr>
        <w:tblW w:w="94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47"/>
        <w:gridCol w:w="2694"/>
        <w:gridCol w:w="4342"/>
      </w:tblGrid>
      <w:tr w:rsidR="00261AFA" w:rsidRPr="00A15AF2" w14:paraId="6BAA1B82" w14:textId="77777777" w:rsidTr="001D176F">
        <w:trPr>
          <w:trHeight w:val="420"/>
          <w:jc w:val="center"/>
        </w:trPr>
        <w:tc>
          <w:tcPr>
            <w:tcW w:w="244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D1A156" w14:textId="77777777" w:rsidR="003A6569" w:rsidRPr="00A15AF2" w:rsidRDefault="001B60DF" w:rsidP="001B60DF">
            <w:pPr>
              <w:autoSpaceDE w:val="0"/>
              <w:snapToGrid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15AF2">
              <w:rPr>
                <w:rFonts w:ascii="Times New Roman" w:hAnsi="Times New Roman" w:cs="Times New Roman"/>
                <w:b/>
                <w:bCs/>
              </w:rPr>
              <w:t>М</w:t>
            </w:r>
            <w:r w:rsidR="003A6569" w:rsidRPr="00A15AF2">
              <w:rPr>
                <w:rFonts w:ascii="Times New Roman" w:hAnsi="Times New Roman" w:cs="Times New Roman"/>
                <w:b/>
                <w:bCs/>
              </w:rPr>
              <w:t>еню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2749BD" w14:textId="77777777" w:rsidR="003A6569" w:rsidRPr="00A15AF2" w:rsidRDefault="0096621B" w:rsidP="004C49CC">
            <w:pPr>
              <w:autoSpaceDE w:val="0"/>
              <w:snapToGrid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15AF2">
              <w:rPr>
                <w:rFonts w:ascii="Times New Roman" w:hAnsi="Times New Roman" w:cs="Times New Roman"/>
                <w:b/>
                <w:bCs/>
              </w:rPr>
              <w:t>Тип</w:t>
            </w:r>
            <w:r w:rsidR="003A6569" w:rsidRPr="00A15AF2">
              <w:rPr>
                <w:rFonts w:ascii="Times New Roman" w:hAnsi="Times New Roman" w:cs="Times New Roman"/>
                <w:b/>
                <w:bCs/>
              </w:rPr>
              <w:t xml:space="preserve"> страницы</w:t>
            </w:r>
          </w:p>
        </w:tc>
        <w:tc>
          <w:tcPr>
            <w:tcW w:w="434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44CE45" w14:textId="77777777" w:rsidR="003A6569" w:rsidRPr="00A15AF2" w:rsidRDefault="001415E1" w:rsidP="0094142C">
            <w:pPr>
              <w:autoSpaceDE w:val="0"/>
              <w:snapToGrid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15AF2">
              <w:rPr>
                <w:rFonts w:ascii="Times New Roman" w:hAnsi="Times New Roman" w:cs="Times New Roman"/>
                <w:b/>
                <w:bCs/>
              </w:rPr>
              <w:t>Примечания</w:t>
            </w:r>
          </w:p>
        </w:tc>
      </w:tr>
      <w:tr w:rsidR="00261AFA" w:rsidRPr="00A15AF2" w14:paraId="13948EBF" w14:textId="77777777" w:rsidTr="001B60DF">
        <w:trPr>
          <w:trHeight w:val="346"/>
          <w:jc w:val="center"/>
        </w:trPr>
        <w:tc>
          <w:tcPr>
            <w:tcW w:w="2447" w:type="dxa"/>
            <w:shd w:val="clear" w:color="auto" w:fill="FFFFFF" w:themeFill="background1"/>
            <w:vAlign w:val="center"/>
          </w:tcPr>
          <w:p w14:paraId="77EE4089" w14:textId="77777777" w:rsidR="003A6569" w:rsidRPr="00A15AF2" w:rsidRDefault="003A6569" w:rsidP="004C49CC">
            <w:pPr>
              <w:autoSpaceDE w:val="0"/>
              <w:snapToGrid w:val="0"/>
              <w:jc w:val="center"/>
              <w:rPr>
                <w:rFonts w:ascii="Times New Roman" w:hAnsi="Times New Roman" w:cs="Times New Roman"/>
                <w:bCs/>
              </w:rPr>
            </w:pPr>
            <w:r w:rsidRPr="00A15AF2">
              <w:rPr>
                <w:rFonts w:ascii="Times New Roman" w:hAnsi="Times New Roman" w:cs="Times New Roman"/>
                <w:bCs/>
              </w:rPr>
              <w:t>Главная</w:t>
            </w:r>
          </w:p>
        </w:tc>
        <w:tc>
          <w:tcPr>
            <w:tcW w:w="2694" w:type="dxa"/>
            <w:shd w:val="clear" w:color="auto" w:fill="FFFFFF" w:themeFill="background1"/>
            <w:vAlign w:val="center"/>
          </w:tcPr>
          <w:p w14:paraId="0A2EC0C8" w14:textId="77777777" w:rsidR="003A6569" w:rsidRPr="00A15AF2" w:rsidRDefault="001415E1" w:rsidP="004C49CC">
            <w:pPr>
              <w:autoSpaceDE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A15AF2">
              <w:rPr>
                <w:rFonts w:ascii="Times New Roman" w:hAnsi="Times New Roman" w:cs="Times New Roman"/>
              </w:rPr>
              <w:t>Статическая</w:t>
            </w:r>
            <w:r w:rsidR="003A6569" w:rsidRPr="00A15AF2">
              <w:rPr>
                <w:rFonts w:ascii="Times New Roman" w:hAnsi="Times New Roman" w:cs="Times New Roman"/>
              </w:rPr>
              <w:t xml:space="preserve"> страница</w:t>
            </w:r>
          </w:p>
        </w:tc>
        <w:tc>
          <w:tcPr>
            <w:tcW w:w="4342" w:type="dxa"/>
            <w:shd w:val="clear" w:color="auto" w:fill="FFFFFF" w:themeFill="background1"/>
            <w:vAlign w:val="center"/>
          </w:tcPr>
          <w:p w14:paraId="3EA6799F" w14:textId="77777777" w:rsidR="003A6569" w:rsidRPr="00A15AF2" w:rsidRDefault="003128A0" w:rsidP="0094142C">
            <w:pPr>
              <w:autoSpaceDE w:val="0"/>
              <w:snapToGrid w:val="0"/>
              <w:rPr>
                <w:rFonts w:ascii="Times New Roman" w:hAnsi="Times New Roman" w:cs="Times New Roman"/>
              </w:rPr>
            </w:pPr>
            <w:r w:rsidRPr="00A15AF2">
              <w:rPr>
                <w:rFonts w:ascii="Times New Roman" w:hAnsi="Times New Roman" w:cs="Times New Roman"/>
              </w:rPr>
              <w:t>Переход на главную страницу сайта</w:t>
            </w:r>
          </w:p>
        </w:tc>
      </w:tr>
      <w:tr w:rsidR="00261AFA" w:rsidRPr="00A15AF2" w14:paraId="1DDA13A5" w14:textId="77777777" w:rsidTr="001D176F">
        <w:trPr>
          <w:trHeight w:val="346"/>
          <w:jc w:val="center"/>
        </w:trPr>
        <w:tc>
          <w:tcPr>
            <w:tcW w:w="2447" w:type="dxa"/>
            <w:shd w:val="clear" w:color="auto" w:fill="auto"/>
            <w:vAlign w:val="center"/>
          </w:tcPr>
          <w:p w14:paraId="453501E3" w14:textId="77777777" w:rsidR="0096621B" w:rsidRPr="00A15AF2" w:rsidRDefault="006B7695" w:rsidP="004C49CC">
            <w:pPr>
              <w:autoSpaceDE w:val="0"/>
              <w:snapToGrid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15AF2">
              <w:rPr>
                <w:rFonts w:ascii="Times New Roman" w:hAnsi="Times New Roman" w:cs="Times New Roman"/>
                <w:bCs/>
              </w:rPr>
              <w:t>Новостная лента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1D964CC4" w14:textId="77777777" w:rsidR="0096621B" w:rsidRPr="00A15AF2" w:rsidRDefault="0096621B" w:rsidP="004C49CC">
            <w:pPr>
              <w:autoSpaceDE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A15AF2">
              <w:rPr>
                <w:rFonts w:ascii="Times New Roman" w:hAnsi="Times New Roman" w:cs="Times New Roman"/>
              </w:rPr>
              <w:t>Динамическая страница</w:t>
            </w:r>
          </w:p>
        </w:tc>
        <w:tc>
          <w:tcPr>
            <w:tcW w:w="4342" w:type="dxa"/>
            <w:shd w:val="clear" w:color="auto" w:fill="auto"/>
            <w:vAlign w:val="center"/>
          </w:tcPr>
          <w:p w14:paraId="2A0BB2E0" w14:textId="77777777" w:rsidR="0096621B" w:rsidRPr="00A15AF2" w:rsidRDefault="0096621B" w:rsidP="0094142C">
            <w:pPr>
              <w:autoSpaceDE w:val="0"/>
              <w:snapToGrid w:val="0"/>
              <w:rPr>
                <w:rFonts w:ascii="Times New Roman" w:hAnsi="Times New Roman" w:cs="Times New Roman"/>
              </w:rPr>
            </w:pPr>
            <w:r w:rsidRPr="00A15AF2">
              <w:rPr>
                <w:rFonts w:ascii="Times New Roman" w:hAnsi="Times New Roman" w:cs="Times New Roman"/>
              </w:rPr>
              <w:t>Лента всех новостных записей</w:t>
            </w:r>
          </w:p>
        </w:tc>
      </w:tr>
      <w:tr w:rsidR="00261AFA" w:rsidRPr="00A15AF2" w14:paraId="1D1716DB" w14:textId="77777777" w:rsidTr="001D176F">
        <w:trPr>
          <w:trHeight w:val="346"/>
          <w:jc w:val="center"/>
        </w:trPr>
        <w:tc>
          <w:tcPr>
            <w:tcW w:w="2447" w:type="dxa"/>
            <w:shd w:val="clear" w:color="auto" w:fill="auto"/>
            <w:vAlign w:val="center"/>
          </w:tcPr>
          <w:p w14:paraId="5230535E" w14:textId="77777777" w:rsidR="0096621B" w:rsidRPr="00A15AF2" w:rsidRDefault="006B7695" w:rsidP="004C49CC">
            <w:pPr>
              <w:autoSpaceDE w:val="0"/>
              <w:snapToGrid w:val="0"/>
              <w:jc w:val="center"/>
              <w:rPr>
                <w:rFonts w:ascii="Times New Roman" w:hAnsi="Times New Roman" w:cs="Times New Roman"/>
                <w:bCs/>
              </w:rPr>
            </w:pPr>
            <w:r w:rsidRPr="00A15AF2">
              <w:rPr>
                <w:rFonts w:ascii="Times New Roman" w:eastAsia="Times New Roman" w:hAnsi="Times New Roman" w:cs="Times New Roman"/>
                <w:lang w:eastAsia="ru-RU"/>
              </w:rPr>
              <w:t>Общая информация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22FB205B" w14:textId="77777777" w:rsidR="0096621B" w:rsidRPr="00A15AF2" w:rsidRDefault="006B7695" w:rsidP="004C49CC">
            <w:pPr>
              <w:autoSpaceDE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A15AF2">
              <w:rPr>
                <w:rFonts w:ascii="Times New Roman" w:hAnsi="Times New Roman" w:cs="Times New Roman"/>
              </w:rPr>
              <w:t>Статическая страница</w:t>
            </w:r>
          </w:p>
        </w:tc>
        <w:tc>
          <w:tcPr>
            <w:tcW w:w="4342" w:type="dxa"/>
            <w:shd w:val="clear" w:color="auto" w:fill="auto"/>
            <w:vAlign w:val="center"/>
          </w:tcPr>
          <w:p w14:paraId="1715096B" w14:textId="77777777" w:rsidR="0096621B" w:rsidRPr="00A15AF2" w:rsidRDefault="006B7695" w:rsidP="0094142C">
            <w:pPr>
              <w:autoSpaceDE w:val="0"/>
              <w:snapToGrid w:val="0"/>
              <w:rPr>
                <w:rFonts w:ascii="Times New Roman" w:hAnsi="Times New Roman" w:cs="Times New Roman"/>
              </w:rPr>
            </w:pPr>
            <w:r w:rsidRPr="00A15AF2">
              <w:rPr>
                <w:rFonts w:ascii="Times New Roman" w:eastAsia="Times New Roman" w:hAnsi="Times New Roman" w:cs="Times New Roman"/>
                <w:lang w:eastAsia="ru-RU"/>
              </w:rPr>
              <w:t>Информация</w:t>
            </w:r>
            <w:r w:rsidR="00224B3C" w:rsidRPr="00A15AF2">
              <w:rPr>
                <w:rFonts w:ascii="Times New Roman" w:eastAsia="Times New Roman" w:hAnsi="Times New Roman" w:cs="Times New Roman"/>
                <w:lang w:eastAsia="ru-RU"/>
              </w:rPr>
              <w:t xml:space="preserve"> об истории, развитии, текущей </w:t>
            </w:r>
            <w:r w:rsidRPr="00A15AF2">
              <w:rPr>
                <w:rFonts w:ascii="Times New Roman" w:eastAsia="Times New Roman" w:hAnsi="Times New Roman" w:cs="Times New Roman"/>
                <w:lang w:eastAsia="ru-RU"/>
              </w:rPr>
              <w:t>деятельности</w:t>
            </w:r>
            <w:r w:rsidR="00224B3C" w:rsidRPr="00A15AF2">
              <w:rPr>
                <w:rFonts w:ascii="Times New Roman" w:eastAsia="Times New Roman" w:hAnsi="Times New Roman" w:cs="Times New Roman"/>
                <w:lang w:eastAsia="ru-RU"/>
              </w:rPr>
              <w:t xml:space="preserve"> и достижениях</w:t>
            </w:r>
            <w:r w:rsidRPr="00A15AF2">
              <w:rPr>
                <w:rFonts w:ascii="Times New Roman" w:eastAsia="Times New Roman" w:hAnsi="Times New Roman" w:cs="Times New Roman"/>
                <w:lang w:eastAsia="ru-RU"/>
              </w:rPr>
              <w:t xml:space="preserve"> организации</w:t>
            </w:r>
            <w:r w:rsidRPr="00A15AF2">
              <w:rPr>
                <w:rFonts w:ascii="Times New Roman" w:hAnsi="Times New Roman" w:cs="Times New Roman"/>
              </w:rPr>
              <w:t>. Требуется приложение фотографий в цифровом формате для ее иллюстрации</w:t>
            </w:r>
          </w:p>
        </w:tc>
      </w:tr>
      <w:tr w:rsidR="00261AFA" w:rsidRPr="00A15AF2" w14:paraId="3F98AA43" w14:textId="77777777" w:rsidTr="001D176F">
        <w:trPr>
          <w:trHeight w:val="346"/>
          <w:jc w:val="center"/>
        </w:trPr>
        <w:tc>
          <w:tcPr>
            <w:tcW w:w="2447" w:type="dxa"/>
            <w:shd w:val="clear" w:color="auto" w:fill="auto"/>
            <w:vAlign w:val="center"/>
          </w:tcPr>
          <w:p w14:paraId="19D47FE4" w14:textId="77777777" w:rsidR="00012F4B" w:rsidRPr="00A15AF2" w:rsidRDefault="00EB3B40" w:rsidP="004C49CC">
            <w:pPr>
              <w:autoSpaceDE w:val="0"/>
              <w:snapToGrid w:val="0"/>
              <w:jc w:val="center"/>
              <w:rPr>
                <w:rFonts w:ascii="Times New Roman" w:hAnsi="Times New Roman" w:cs="Times New Roman"/>
                <w:bCs/>
              </w:rPr>
            </w:pPr>
            <w:r w:rsidRPr="00A15AF2">
              <w:rPr>
                <w:rFonts w:ascii="Times New Roman" w:hAnsi="Times New Roman" w:cs="Times New Roman"/>
                <w:bCs/>
              </w:rPr>
              <w:t>Контакты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083B0760" w14:textId="77777777" w:rsidR="00012F4B" w:rsidRPr="00A15AF2" w:rsidRDefault="00EB3B40" w:rsidP="004C49CC">
            <w:pPr>
              <w:autoSpaceDE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A15AF2">
              <w:rPr>
                <w:rFonts w:ascii="Times New Roman" w:hAnsi="Times New Roman" w:cs="Times New Roman"/>
              </w:rPr>
              <w:t>Статическая страница</w:t>
            </w:r>
          </w:p>
        </w:tc>
        <w:tc>
          <w:tcPr>
            <w:tcW w:w="4342" w:type="dxa"/>
            <w:shd w:val="clear" w:color="auto" w:fill="auto"/>
            <w:vAlign w:val="center"/>
          </w:tcPr>
          <w:p w14:paraId="5B96B488" w14:textId="77777777" w:rsidR="00012F4B" w:rsidRPr="00A15AF2" w:rsidRDefault="00EB3B40" w:rsidP="0094142C">
            <w:pPr>
              <w:autoSpaceDE w:val="0"/>
              <w:snapToGrid w:val="0"/>
              <w:rPr>
                <w:rFonts w:ascii="Times New Roman" w:hAnsi="Times New Roman" w:cs="Times New Roman"/>
              </w:rPr>
            </w:pPr>
            <w:r w:rsidRPr="00A15AF2">
              <w:rPr>
                <w:rFonts w:ascii="Times New Roman" w:hAnsi="Times New Roman" w:cs="Times New Roman"/>
              </w:rPr>
              <w:t>Контактные данные персонала с их занимаемыми должностями (телефоны, факсы, электронные адреса)</w:t>
            </w:r>
          </w:p>
        </w:tc>
      </w:tr>
      <w:tr w:rsidR="00261AFA" w:rsidRPr="00A15AF2" w14:paraId="31BC5560" w14:textId="77777777" w:rsidTr="001D176F">
        <w:trPr>
          <w:trHeight w:val="346"/>
          <w:jc w:val="center"/>
        </w:trPr>
        <w:tc>
          <w:tcPr>
            <w:tcW w:w="2447" w:type="dxa"/>
            <w:shd w:val="clear" w:color="auto" w:fill="auto"/>
            <w:vAlign w:val="center"/>
          </w:tcPr>
          <w:p w14:paraId="5EC8928C" w14:textId="77777777" w:rsidR="00EB3B40" w:rsidRPr="00A15AF2" w:rsidRDefault="00EB3B40" w:rsidP="004C49CC">
            <w:pPr>
              <w:autoSpaceDE w:val="0"/>
              <w:snapToGrid w:val="0"/>
              <w:jc w:val="center"/>
              <w:rPr>
                <w:rFonts w:ascii="Times New Roman" w:hAnsi="Times New Roman"/>
              </w:rPr>
            </w:pPr>
            <w:r w:rsidRPr="00A15AF2">
              <w:rPr>
                <w:rFonts w:ascii="Times New Roman" w:hAnsi="Times New Roman"/>
              </w:rPr>
              <w:t>Вакансии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4FAAE644" w14:textId="77777777" w:rsidR="00EB3B40" w:rsidRPr="00A15AF2" w:rsidRDefault="001B60DF" w:rsidP="004C49CC">
            <w:pPr>
              <w:autoSpaceDE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A15AF2">
              <w:rPr>
                <w:rFonts w:ascii="Times New Roman" w:hAnsi="Times New Roman"/>
              </w:rPr>
              <w:t>Обновляемая страница</w:t>
            </w:r>
          </w:p>
        </w:tc>
        <w:tc>
          <w:tcPr>
            <w:tcW w:w="4342" w:type="dxa"/>
            <w:shd w:val="clear" w:color="auto" w:fill="auto"/>
            <w:vAlign w:val="center"/>
          </w:tcPr>
          <w:p w14:paraId="6A509DA3" w14:textId="77777777" w:rsidR="00EB3B40" w:rsidRPr="00A15AF2" w:rsidRDefault="00CB2A13" w:rsidP="0094142C">
            <w:pPr>
              <w:autoSpaceDE w:val="0"/>
              <w:snapToGrid w:val="0"/>
              <w:rPr>
                <w:rFonts w:ascii="Times New Roman" w:hAnsi="Times New Roman" w:cs="Times New Roman"/>
              </w:rPr>
            </w:pPr>
            <w:r w:rsidRPr="00A15AF2">
              <w:rPr>
                <w:rFonts w:ascii="Times New Roman" w:hAnsi="Times New Roman" w:cs="Times New Roman"/>
              </w:rPr>
              <w:t>Ссылка должна быть активна лишь в том</w:t>
            </w:r>
            <w:r w:rsidR="006A394D" w:rsidRPr="00A15AF2">
              <w:rPr>
                <w:rFonts w:ascii="Times New Roman" w:hAnsi="Times New Roman" w:cs="Times New Roman"/>
              </w:rPr>
              <w:t xml:space="preserve"> случае, когда имеется информация о вакантных местах</w:t>
            </w:r>
          </w:p>
        </w:tc>
      </w:tr>
      <w:tr w:rsidR="00261AFA" w:rsidRPr="00A15AF2" w14:paraId="2EA30767" w14:textId="77777777" w:rsidTr="00310326">
        <w:trPr>
          <w:trHeight w:val="542"/>
          <w:jc w:val="center"/>
        </w:trPr>
        <w:tc>
          <w:tcPr>
            <w:tcW w:w="2447" w:type="dxa"/>
            <w:shd w:val="clear" w:color="auto" w:fill="auto"/>
            <w:vAlign w:val="center"/>
          </w:tcPr>
          <w:p w14:paraId="21241194" w14:textId="77777777" w:rsidR="00EB3B40" w:rsidRPr="00A15AF2" w:rsidRDefault="00EB3B40" w:rsidP="004C49CC">
            <w:pPr>
              <w:autoSpaceDE w:val="0"/>
              <w:snapToGrid w:val="0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A15AF2">
              <w:rPr>
                <w:rFonts w:ascii="Times New Roman" w:hAnsi="Times New Roman" w:cs="Times New Roman"/>
                <w:color w:val="FF0000"/>
              </w:rPr>
              <w:t>Тендеры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7FC31C19" w14:textId="77777777" w:rsidR="00EB3B40" w:rsidRPr="00A15AF2" w:rsidRDefault="001B60DF" w:rsidP="004C49CC">
            <w:pPr>
              <w:autoSpaceDE w:val="0"/>
              <w:snapToGrid w:val="0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A15AF2">
              <w:rPr>
                <w:rFonts w:ascii="Times New Roman" w:hAnsi="Times New Roman" w:cs="Times New Roman"/>
                <w:color w:val="FF0000"/>
              </w:rPr>
              <w:t>Обновляемая страница</w:t>
            </w:r>
          </w:p>
        </w:tc>
        <w:tc>
          <w:tcPr>
            <w:tcW w:w="4342" w:type="dxa"/>
            <w:shd w:val="clear" w:color="auto" w:fill="auto"/>
            <w:vAlign w:val="center"/>
          </w:tcPr>
          <w:p w14:paraId="7B19FA44" w14:textId="2D1400DE" w:rsidR="00EB3B40" w:rsidRPr="00E0412A" w:rsidRDefault="005C7619" w:rsidP="005C7619">
            <w:pPr>
              <w:autoSpaceDE w:val="0"/>
              <w:snapToGrid w:val="0"/>
              <w:rPr>
                <w:rFonts w:ascii="Times New Roman" w:hAnsi="Times New Roman" w:cs="Times New Roman"/>
                <w:color w:val="FF0000"/>
              </w:rPr>
            </w:pPr>
            <w:r w:rsidRPr="00A15AF2">
              <w:rPr>
                <w:rFonts w:ascii="Times New Roman" w:hAnsi="Times New Roman" w:cs="Times New Roman"/>
                <w:color w:val="FF0000"/>
              </w:rPr>
              <w:t xml:space="preserve">Страница должна отображать информацию ГИЭТБ при ПКР с информационного портала  </w:t>
            </w:r>
            <w:hyperlink r:id="rId8" w:history="1">
              <w:r w:rsidRPr="00A15AF2">
                <w:rPr>
                  <w:rFonts w:ascii="Times New Roman" w:hAnsi="Times New Roman" w:cs="Times New Roman"/>
                  <w:color w:val="FF0000"/>
                </w:rPr>
                <w:t>http://zakupki.gov.kg</w:t>
              </w:r>
            </w:hyperlink>
            <w:r w:rsidRPr="00A15AF2">
              <w:rPr>
                <w:rFonts w:ascii="Times New Roman" w:hAnsi="Times New Roman" w:cs="Times New Roman"/>
                <w:color w:val="FF0000"/>
              </w:rPr>
              <w:t xml:space="preserve"> через СМЭВ «</w:t>
            </w:r>
            <w:proofErr w:type="spellStart"/>
            <w:r w:rsidRPr="00A15AF2">
              <w:rPr>
                <w:rFonts w:ascii="Times New Roman" w:hAnsi="Times New Roman" w:cs="Times New Roman"/>
                <w:color w:val="FF0000"/>
              </w:rPr>
              <w:t>Тундук</w:t>
            </w:r>
            <w:proofErr w:type="spellEnd"/>
            <w:r w:rsidRPr="00A15AF2">
              <w:rPr>
                <w:rFonts w:ascii="Times New Roman" w:hAnsi="Times New Roman" w:cs="Times New Roman"/>
                <w:color w:val="FF0000"/>
              </w:rPr>
              <w:t>»</w:t>
            </w:r>
            <w:r w:rsidR="00E0412A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E0412A" w:rsidRPr="00E0412A">
              <w:rPr>
                <w:rFonts w:ascii="Times New Roman" w:hAnsi="Times New Roman" w:cs="Times New Roman"/>
                <w:color w:val="FF0000"/>
              </w:rPr>
              <w:t>(</w:t>
            </w:r>
            <w:r w:rsidR="00E0412A">
              <w:rPr>
                <w:rFonts w:ascii="Times New Roman" w:hAnsi="Times New Roman" w:cs="Times New Roman"/>
                <w:color w:val="FF0000"/>
              </w:rPr>
              <w:t>при согласовании с собственником получения информационной системы</w:t>
            </w:r>
            <w:r w:rsidR="00E0412A" w:rsidRPr="00E0412A">
              <w:rPr>
                <w:rFonts w:ascii="Times New Roman" w:hAnsi="Times New Roman" w:cs="Times New Roman"/>
                <w:color w:val="FF0000"/>
              </w:rPr>
              <w:t>)</w:t>
            </w:r>
          </w:p>
        </w:tc>
      </w:tr>
      <w:tr w:rsidR="00261AFA" w:rsidRPr="00A15AF2" w14:paraId="6B93D072" w14:textId="77777777" w:rsidTr="00310326">
        <w:trPr>
          <w:trHeight w:val="506"/>
          <w:jc w:val="center"/>
        </w:trPr>
        <w:tc>
          <w:tcPr>
            <w:tcW w:w="2447" w:type="dxa"/>
            <w:shd w:val="clear" w:color="auto" w:fill="auto"/>
            <w:vAlign w:val="center"/>
          </w:tcPr>
          <w:p w14:paraId="3F5FC845" w14:textId="77777777" w:rsidR="00EB3B40" w:rsidRPr="00A15AF2" w:rsidRDefault="00EB3B40" w:rsidP="004C49CC">
            <w:pPr>
              <w:autoSpaceDE w:val="0"/>
              <w:snapToGrid w:val="0"/>
              <w:jc w:val="center"/>
              <w:rPr>
                <w:rFonts w:ascii="Times New Roman" w:hAnsi="Times New Roman"/>
              </w:rPr>
            </w:pPr>
            <w:r w:rsidRPr="00A15AF2">
              <w:rPr>
                <w:rFonts w:ascii="Times New Roman" w:hAnsi="Times New Roman"/>
              </w:rPr>
              <w:t>Обратная связь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5892CE57" w14:textId="77777777" w:rsidR="00EB3B40" w:rsidRPr="00A15AF2" w:rsidRDefault="00EB3B40" w:rsidP="004C49CC">
            <w:pPr>
              <w:autoSpaceDE w:val="0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42" w:type="dxa"/>
            <w:shd w:val="clear" w:color="auto" w:fill="auto"/>
            <w:vAlign w:val="center"/>
          </w:tcPr>
          <w:p w14:paraId="1302C031" w14:textId="77777777" w:rsidR="00EB3B40" w:rsidRPr="00A15AF2" w:rsidRDefault="00EB3B40" w:rsidP="0094142C">
            <w:pPr>
              <w:autoSpaceDE w:val="0"/>
              <w:snapToGrid w:val="0"/>
              <w:rPr>
                <w:rFonts w:ascii="Times New Roman" w:hAnsi="Times New Roman" w:cs="Times New Roman"/>
              </w:rPr>
            </w:pPr>
            <w:r w:rsidRPr="00A15AF2">
              <w:rPr>
                <w:rFonts w:ascii="Times New Roman" w:hAnsi="Times New Roman"/>
              </w:rPr>
              <w:t>Работа с обращениями граждан</w:t>
            </w:r>
          </w:p>
        </w:tc>
      </w:tr>
      <w:tr w:rsidR="00261AFA" w:rsidRPr="00A15AF2" w14:paraId="56C74B03" w14:textId="77777777" w:rsidTr="00310326">
        <w:trPr>
          <w:trHeight w:val="470"/>
          <w:jc w:val="center"/>
        </w:trPr>
        <w:tc>
          <w:tcPr>
            <w:tcW w:w="2447" w:type="dxa"/>
            <w:shd w:val="clear" w:color="auto" w:fill="auto"/>
            <w:vAlign w:val="center"/>
          </w:tcPr>
          <w:p w14:paraId="20B08B8B" w14:textId="77777777" w:rsidR="00EB3B40" w:rsidRPr="00A15AF2" w:rsidRDefault="00EB3B40" w:rsidP="004C49CC">
            <w:pPr>
              <w:autoSpaceDE w:val="0"/>
              <w:snapToGrid w:val="0"/>
              <w:jc w:val="center"/>
              <w:rPr>
                <w:rFonts w:ascii="Times New Roman" w:hAnsi="Times New Roman"/>
              </w:rPr>
            </w:pPr>
            <w:r w:rsidRPr="00A15AF2">
              <w:rPr>
                <w:rFonts w:ascii="Times New Roman" w:hAnsi="Times New Roman"/>
              </w:rPr>
              <w:t>Галерея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2FE61D27" w14:textId="77777777" w:rsidR="00EB3B40" w:rsidRPr="00A15AF2" w:rsidRDefault="006A394D" w:rsidP="004C49CC">
            <w:pPr>
              <w:autoSpaceDE w:val="0"/>
              <w:snapToGrid w:val="0"/>
              <w:jc w:val="center"/>
              <w:rPr>
                <w:rFonts w:ascii="Times New Roman" w:hAnsi="Times New Roman"/>
              </w:rPr>
            </w:pPr>
            <w:r w:rsidRPr="00A15AF2">
              <w:rPr>
                <w:rFonts w:ascii="Times New Roman" w:hAnsi="Times New Roman"/>
              </w:rPr>
              <w:t>Обновляемая страница</w:t>
            </w:r>
          </w:p>
        </w:tc>
        <w:tc>
          <w:tcPr>
            <w:tcW w:w="4342" w:type="dxa"/>
            <w:shd w:val="clear" w:color="auto" w:fill="auto"/>
            <w:vAlign w:val="center"/>
          </w:tcPr>
          <w:p w14:paraId="29F929DA" w14:textId="77777777" w:rsidR="00EB3B40" w:rsidRPr="00A15AF2" w:rsidRDefault="00EB3B40" w:rsidP="0094142C">
            <w:pPr>
              <w:widowControl/>
              <w:tabs>
                <w:tab w:val="left" w:pos="1134"/>
              </w:tabs>
              <w:suppressAutoHyphens w:val="0"/>
              <w:rPr>
                <w:rFonts w:ascii="Times New Roman" w:hAnsi="Times New Roman"/>
              </w:rPr>
            </w:pPr>
            <w:r w:rsidRPr="00A15AF2">
              <w:rPr>
                <w:rFonts w:ascii="Times New Roman" w:hAnsi="Times New Roman"/>
              </w:rPr>
              <w:t>Видео- и аудио-библиотека, фотогалерея;</w:t>
            </w:r>
          </w:p>
        </w:tc>
      </w:tr>
      <w:tr w:rsidR="005C7619" w:rsidRPr="00A15AF2" w14:paraId="50D44BA7" w14:textId="77777777" w:rsidTr="001D176F">
        <w:trPr>
          <w:trHeight w:val="346"/>
          <w:jc w:val="center"/>
        </w:trPr>
        <w:tc>
          <w:tcPr>
            <w:tcW w:w="2447" w:type="dxa"/>
            <w:shd w:val="clear" w:color="auto" w:fill="auto"/>
            <w:vAlign w:val="center"/>
          </w:tcPr>
          <w:p w14:paraId="6B958811" w14:textId="77777777" w:rsidR="005C7619" w:rsidRPr="00A15AF2" w:rsidRDefault="005C7619" w:rsidP="004C49CC">
            <w:pPr>
              <w:autoSpaceDE w:val="0"/>
              <w:snapToGrid w:val="0"/>
              <w:jc w:val="center"/>
              <w:rPr>
                <w:rFonts w:ascii="Times New Roman" w:hAnsi="Times New Roman"/>
                <w:color w:val="C00000"/>
              </w:rPr>
            </w:pPr>
            <w:r w:rsidRPr="00A15AF2">
              <w:rPr>
                <w:rFonts w:ascii="Times New Roman" w:hAnsi="Times New Roman"/>
                <w:color w:val="C00000"/>
              </w:rPr>
              <w:t xml:space="preserve">Плановые проверки 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6291F32D" w14:textId="77777777" w:rsidR="005C7619" w:rsidRPr="00A15AF2" w:rsidRDefault="005C7619" w:rsidP="004C49CC">
            <w:pPr>
              <w:autoSpaceDE w:val="0"/>
              <w:snapToGrid w:val="0"/>
              <w:jc w:val="center"/>
              <w:rPr>
                <w:rFonts w:ascii="Times New Roman" w:hAnsi="Times New Roman"/>
                <w:color w:val="C00000"/>
              </w:rPr>
            </w:pPr>
            <w:r w:rsidRPr="00A15AF2">
              <w:rPr>
                <w:rFonts w:ascii="Times New Roman" w:hAnsi="Times New Roman" w:cs="Times New Roman"/>
                <w:color w:val="C00000"/>
              </w:rPr>
              <w:t>Обновляемая страница</w:t>
            </w:r>
          </w:p>
        </w:tc>
        <w:tc>
          <w:tcPr>
            <w:tcW w:w="4342" w:type="dxa"/>
            <w:shd w:val="clear" w:color="auto" w:fill="auto"/>
            <w:vAlign w:val="center"/>
          </w:tcPr>
          <w:p w14:paraId="142B010F" w14:textId="1F288ABA" w:rsidR="005C7619" w:rsidRPr="00A15AF2" w:rsidRDefault="005C7619" w:rsidP="00EA40E9">
            <w:pPr>
              <w:widowControl/>
              <w:tabs>
                <w:tab w:val="left" w:pos="1134"/>
              </w:tabs>
              <w:suppressAutoHyphens w:val="0"/>
              <w:rPr>
                <w:rFonts w:ascii="Times New Roman" w:hAnsi="Times New Roman"/>
                <w:color w:val="C00000"/>
              </w:rPr>
            </w:pPr>
            <w:r w:rsidRPr="00A15AF2">
              <w:rPr>
                <w:rFonts w:ascii="Times New Roman" w:hAnsi="Times New Roman" w:cs="Times New Roman"/>
                <w:color w:val="C00000"/>
              </w:rPr>
              <w:t xml:space="preserve">Страница должна отображать информацию </w:t>
            </w:r>
            <w:r w:rsidR="00EA40E9">
              <w:rPr>
                <w:rFonts w:ascii="Times New Roman" w:hAnsi="Times New Roman" w:cs="Times New Roman"/>
                <w:color w:val="C00000"/>
                <w:lang w:val="ky-KG"/>
              </w:rPr>
              <w:t xml:space="preserve">проверках субъектов предпринимательства </w:t>
            </w:r>
            <w:r w:rsidRPr="00A15AF2">
              <w:rPr>
                <w:rFonts w:ascii="Times New Roman" w:hAnsi="Times New Roman" w:cs="Times New Roman"/>
                <w:color w:val="C00000"/>
              </w:rPr>
              <w:t xml:space="preserve">ГИЭТБ при ПКР с информационного портала  </w:t>
            </w:r>
            <w:hyperlink r:id="rId9" w:history="1">
              <w:r w:rsidRPr="00A15AF2">
                <w:rPr>
                  <w:rStyle w:val="a8"/>
                  <w:rFonts w:ascii="Times New Roman" w:hAnsi="Times New Roman" w:cs="Times New Roman"/>
                  <w:color w:val="C00000"/>
                </w:rPr>
                <w:t>http://proverka.gov.kg</w:t>
              </w:r>
            </w:hyperlink>
            <w:r w:rsidRPr="00A15AF2">
              <w:rPr>
                <w:rFonts w:ascii="Times New Roman" w:hAnsi="Times New Roman" w:cs="Times New Roman"/>
                <w:color w:val="C00000"/>
              </w:rPr>
              <w:t xml:space="preserve"> через СМЭВ </w:t>
            </w:r>
            <w:r w:rsidRPr="00A15AF2">
              <w:rPr>
                <w:rFonts w:ascii="Times New Roman" w:hAnsi="Times New Roman" w:cs="Times New Roman"/>
                <w:color w:val="C00000"/>
              </w:rPr>
              <w:lastRenderedPageBreak/>
              <w:t>«</w:t>
            </w:r>
            <w:proofErr w:type="spellStart"/>
            <w:r w:rsidRPr="00A15AF2">
              <w:rPr>
                <w:rFonts w:ascii="Times New Roman" w:hAnsi="Times New Roman" w:cs="Times New Roman"/>
                <w:color w:val="C00000"/>
              </w:rPr>
              <w:t>Тундук</w:t>
            </w:r>
            <w:proofErr w:type="spellEnd"/>
            <w:r w:rsidRPr="00A15AF2">
              <w:rPr>
                <w:rFonts w:ascii="Times New Roman" w:hAnsi="Times New Roman" w:cs="Times New Roman"/>
                <w:color w:val="C00000"/>
              </w:rPr>
              <w:t>»</w:t>
            </w:r>
            <w:r w:rsidR="00E0412A" w:rsidRPr="00E0412A">
              <w:rPr>
                <w:rFonts w:ascii="Times New Roman" w:hAnsi="Times New Roman" w:cs="Times New Roman"/>
                <w:color w:val="FF0000"/>
              </w:rPr>
              <w:t xml:space="preserve"> (</w:t>
            </w:r>
            <w:r w:rsidR="00E0412A">
              <w:rPr>
                <w:rFonts w:ascii="Times New Roman" w:hAnsi="Times New Roman" w:cs="Times New Roman"/>
                <w:color w:val="FF0000"/>
              </w:rPr>
              <w:t>при согласовании с собственником получения информационной системы</w:t>
            </w:r>
            <w:r w:rsidR="00E0412A" w:rsidRPr="00E0412A">
              <w:rPr>
                <w:rFonts w:ascii="Times New Roman" w:hAnsi="Times New Roman" w:cs="Times New Roman"/>
                <w:color w:val="FF0000"/>
              </w:rPr>
              <w:t>)</w:t>
            </w:r>
          </w:p>
        </w:tc>
      </w:tr>
      <w:tr w:rsidR="00261AFA" w:rsidRPr="00A15AF2" w14:paraId="3C21F627" w14:textId="77777777" w:rsidTr="001D176F">
        <w:trPr>
          <w:trHeight w:val="346"/>
          <w:jc w:val="center"/>
        </w:trPr>
        <w:tc>
          <w:tcPr>
            <w:tcW w:w="2447" w:type="dxa"/>
            <w:shd w:val="clear" w:color="auto" w:fill="auto"/>
            <w:vAlign w:val="center"/>
          </w:tcPr>
          <w:p w14:paraId="7B673023" w14:textId="77777777" w:rsidR="00224B3C" w:rsidRPr="00A15AF2" w:rsidRDefault="00224B3C" w:rsidP="004C49CC">
            <w:pPr>
              <w:autoSpaceDE w:val="0"/>
              <w:snapToGrid w:val="0"/>
              <w:jc w:val="center"/>
              <w:rPr>
                <w:rFonts w:ascii="Times New Roman" w:hAnsi="Times New Roman"/>
              </w:rPr>
            </w:pPr>
            <w:r w:rsidRPr="00A15AF2">
              <w:rPr>
                <w:rFonts w:ascii="Times New Roman" w:hAnsi="Times New Roman"/>
              </w:rPr>
              <w:lastRenderedPageBreak/>
              <w:t>Ссылки, баннеры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40AEB330" w14:textId="77777777" w:rsidR="00224B3C" w:rsidRPr="00A15AF2" w:rsidRDefault="00224B3C" w:rsidP="004C49CC">
            <w:pPr>
              <w:autoSpaceDE w:val="0"/>
              <w:snapToGri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342" w:type="dxa"/>
            <w:shd w:val="clear" w:color="auto" w:fill="auto"/>
            <w:vAlign w:val="center"/>
          </w:tcPr>
          <w:p w14:paraId="091D17AD" w14:textId="77777777" w:rsidR="00224B3C" w:rsidRPr="00A15AF2" w:rsidRDefault="006A394D" w:rsidP="006A394D">
            <w:pPr>
              <w:widowControl/>
              <w:tabs>
                <w:tab w:val="left" w:pos="1134"/>
              </w:tabs>
              <w:suppressAutoHyphens w:val="0"/>
              <w:rPr>
                <w:rFonts w:ascii="Times New Roman" w:hAnsi="Times New Roman"/>
              </w:rPr>
            </w:pPr>
            <w:r w:rsidRPr="00A15AF2">
              <w:rPr>
                <w:rFonts w:ascii="Times New Roman" w:hAnsi="Times New Roman"/>
              </w:rPr>
              <w:t>Баннеры подведомственных организаций; и</w:t>
            </w:r>
            <w:r w:rsidR="00224B3C" w:rsidRPr="00A15AF2">
              <w:rPr>
                <w:rFonts w:ascii="Times New Roman" w:hAnsi="Times New Roman"/>
              </w:rPr>
              <w:t xml:space="preserve">нформация </w:t>
            </w:r>
            <w:r w:rsidRPr="00A15AF2">
              <w:rPr>
                <w:rFonts w:ascii="Times New Roman" w:hAnsi="Times New Roman"/>
              </w:rPr>
              <w:t xml:space="preserve">о </w:t>
            </w:r>
            <w:r w:rsidR="00224B3C" w:rsidRPr="00A15AF2">
              <w:rPr>
                <w:rFonts w:ascii="Times New Roman" w:hAnsi="Times New Roman"/>
              </w:rPr>
              <w:t>партнерств</w:t>
            </w:r>
            <w:r w:rsidRPr="00A15AF2">
              <w:rPr>
                <w:rFonts w:ascii="Times New Roman" w:hAnsi="Times New Roman"/>
              </w:rPr>
              <w:t>е</w:t>
            </w:r>
            <w:r w:rsidR="00224B3C" w:rsidRPr="00A15AF2">
              <w:rPr>
                <w:rFonts w:ascii="Times New Roman" w:hAnsi="Times New Roman"/>
              </w:rPr>
              <w:t xml:space="preserve"> с сайтами аналогичных услуг</w:t>
            </w:r>
          </w:p>
        </w:tc>
      </w:tr>
      <w:tr w:rsidR="0096621B" w:rsidRPr="00A15AF2" w14:paraId="76B6D5FF" w14:textId="77777777" w:rsidTr="00310326">
        <w:trPr>
          <w:trHeight w:val="641"/>
          <w:jc w:val="center"/>
        </w:trPr>
        <w:tc>
          <w:tcPr>
            <w:tcW w:w="2447" w:type="dxa"/>
            <w:shd w:val="clear" w:color="auto" w:fill="auto"/>
            <w:vAlign w:val="center"/>
          </w:tcPr>
          <w:p w14:paraId="7DED19BF" w14:textId="77777777" w:rsidR="0096621B" w:rsidRPr="00A15AF2" w:rsidRDefault="0096621B" w:rsidP="004C49CC">
            <w:pPr>
              <w:autoSpaceDE w:val="0"/>
              <w:snapToGrid w:val="0"/>
              <w:jc w:val="center"/>
              <w:rPr>
                <w:rFonts w:ascii="Times New Roman" w:hAnsi="Times New Roman" w:cs="Times New Roman"/>
                <w:bCs/>
              </w:rPr>
            </w:pPr>
            <w:r w:rsidRPr="00A15AF2">
              <w:rPr>
                <w:rFonts w:ascii="Times New Roman" w:hAnsi="Times New Roman" w:cs="Times New Roman"/>
                <w:bCs/>
              </w:rPr>
              <w:t xml:space="preserve">Отчеты </w:t>
            </w:r>
            <w:r w:rsidR="00224B3C" w:rsidRPr="00A15AF2">
              <w:rPr>
                <w:rFonts w:ascii="Times New Roman" w:hAnsi="Times New Roman" w:cs="Times New Roman"/>
                <w:bCs/>
              </w:rPr>
              <w:t>организации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0C019D97" w14:textId="77777777" w:rsidR="0096621B" w:rsidRPr="00A15AF2" w:rsidRDefault="001B60DF" w:rsidP="004C49CC">
            <w:pPr>
              <w:autoSpaceDE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A15AF2">
              <w:rPr>
                <w:rFonts w:ascii="Times New Roman" w:hAnsi="Times New Roman"/>
              </w:rPr>
              <w:t>Обновляемая страница</w:t>
            </w:r>
          </w:p>
        </w:tc>
        <w:tc>
          <w:tcPr>
            <w:tcW w:w="4342" w:type="dxa"/>
            <w:shd w:val="clear" w:color="auto" w:fill="auto"/>
            <w:vAlign w:val="center"/>
          </w:tcPr>
          <w:p w14:paraId="35075E3B" w14:textId="683DDF1D" w:rsidR="0096621B" w:rsidRPr="00A15AF2" w:rsidRDefault="0096621B" w:rsidP="00EA40E9">
            <w:pPr>
              <w:autoSpaceDE w:val="0"/>
              <w:snapToGrid w:val="0"/>
              <w:rPr>
                <w:rFonts w:ascii="Times New Roman" w:hAnsi="Times New Roman" w:cs="Times New Roman"/>
              </w:rPr>
            </w:pPr>
            <w:r w:rsidRPr="00A15AF2">
              <w:rPr>
                <w:rFonts w:ascii="Times New Roman" w:hAnsi="Times New Roman" w:cs="Times New Roman"/>
              </w:rPr>
              <w:t>Отчеты</w:t>
            </w:r>
            <w:r w:rsidR="00224B3C" w:rsidRPr="00A15AF2">
              <w:rPr>
                <w:rFonts w:ascii="Times New Roman" w:hAnsi="Times New Roman" w:cs="Times New Roman"/>
              </w:rPr>
              <w:t xml:space="preserve"> организации за определенных срок (квартал, полугодие, год).</w:t>
            </w:r>
            <w:r w:rsidR="00EA40E9" w:rsidRPr="00A15AF2">
              <w:rPr>
                <w:rFonts w:ascii="Times New Roman" w:hAnsi="Times New Roman" w:cs="Times New Roman"/>
                <w:color w:val="C00000"/>
              </w:rPr>
              <w:t xml:space="preserve"> Страница должна отображать информацию </w:t>
            </w:r>
            <w:r w:rsidR="00EA40E9">
              <w:rPr>
                <w:rFonts w:ascii="Times New Roman" w:hAnsi="Times New Roman" w:cs="Times New Roman"/>
                <w:color w:val="C00000"/>
                <w:lang w:val="ky-KG"/>
              </w:rPr>
              <w:t xml:space="preserve"> электронного отчета </w:t>
            </w:r>
            <w:r w:rsidR="00EA40E9" w:rsidRPr="00A15AF2">
              <w:rPr>
                <w:rFonts w:ascii="Times New Roman" w:hAnsi="Times New Roman" w:cs="Times New Roman"/>
                <w:color w:val="C00000"/>
              </w:rPr>
              <w:t xml:space="preserve">ГИЭТБ при ПКР с информационно </w:t>
            </w:r>
            <w:r w:rsidR="00EA40E9">
              <w:rPr>
                <w:rFonts w:ascii="Times New Roman" w:hAnsi="Times New Roman" w:cs="Times New Roman"/>
                <w:color w:val="C00000"/>
                <w:lang w:val="ky-KG"/>
              </w:rPr>
              <w:t>системы “Учет технических нарушений”</w:t>
            </w:r>
            <w:r w:rsidR="00EA40E9" w:rsidRPr="00A15AF2">
              <w:rPr>
                <w:rFonts w:ascii="Times New Roman" w:hAnsi="Times New Roman" w:cs="Times New Roman"/>
                <w:color w:val="C00000"/>
              </w:rPr>
              <w:t xml:space="preserve">  через СМЭВ «</w:t>
            </w:r>
            <w:proofErr w:type="spellStart"/>
            <w:r w:rsidR="00EA40E9" w:rsidRPr="00A15AF2">
              <w:rPr>
                <w:rFonts w:ascii="Times New Roman" w:hAnsi="Times New Roman" w:cs="Times New Roman"/>
                <w:color w:val="C00000"/>
              </w:rPr>
              <w:t>Тундук</w:t>
            </w:r>
            <w:proofErr w:type="spellEnd"/>
            <w:r w:rsidR="00EA40E9" w:rsidRPr="00A15AF2">
              <w:rPr>
                <w:rFonts w:ascii="Times New Roman" w:hAnsi="Times New Roman" w:cs="Times New Roman"/>
                <w:color w:val="C00000"/>
              </w:rPr>
              <w:t>»</w:t>
            </w:r>
            <w:r w:rsidR="00EA40E9" w:rsidRPr="00E0412A">
              <w:rPr>
                <w:rFonts w:ascii="Times New Roman" w:hAnsi="Times New Roman" w:cs="Times New Roman"/>
                <w:color w:val="FF0000"/>
              </w:rPr>
              <w:t xml:space="preserve"> </w:t>
            </w:r>
          </w:p>
        </w:tc>
      </w:tr>
      <w:tr w:rsidR="002401B1" w:rsidRPr="00A15AF2" w14:paraId="23608AE1" w14:textId="77777777" w:rsidTr="00310326">
        <w:trPr>
          <w:trHeight w:val="641"/>
          <w:jc w:val="center"/>
        </w:trPr>
        <w:tc>
          <w:tcPr>
            <w:tcW w:w="2447" w:type="dxa"/>
            <w:shd w:val="clear" w:color="auto" w:fill="auto"/>
            <w:vAlign w:val="center"/>
          </w:tcPr>
          <w:p w14:paraId="041D9AAD" w14:textId="10597181" w:rsidR="002401B1" w:rsidRPr="002401B1" w:rsidRDefault="002401B1" w:rsidP="004C49CC">
            <w:pPr>
              <w:autoSpaceDE w:val="0"/>
              <w:snapToGrid w:val="0"/>
              <w:jc w:val="center"/>
              <w:rPr>
                <w:rFonts w:ascii="Times New Roman" w:hAnsi="Times New Roman" w:cs="Times New Roman"/>
                <w:bCs/>
                <w:lang w:val="ky-KG"/>
              </w:rPr>
            </w:pPr>
            <w:r>
              <w:rPr>
                <w:rFonts w:ascii="Times New Roman" w:hAnsi="Times New Roman" w:cs="Times New Roman"/>
                <w:bCs/>
                <w:lang w:val="ky-KG"/>
              </w:rPr>
              <w:t>Реестры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7EC381FC" w14:textId="23E5DA2B" w:rsidR="002401B1" w:rsidRPr="00A15AF2" w:rsidRDefault="002401B1" w:rsidP="004C49CC">
            <w:pPr>
              <w:autoSpaceDE w:val="0"/>
              <w:snapToGrid w:val="0"/>
              <w:jc w:val="center"/>
              <w:rPr>
                <w:rFonts w:ascii="Times New Roman" w:hAnsi="Times New Roman"/>
              </w:rPr>
            </w:pPr>
            <w:r w:rsidRPr="00A15AF2">
              <w:rPr>
                <w:rFonts w:ascii="Times New Roman" w:hAnsi="Times New Roman"/>
              </w:rPr>
              <w:t>Обновляемая страница</w:t>
            </w:r>
          </w:p>
        </w:tc>
        <w:tc>
          <w:tcPr>
            <w:tcW w:w="4342" w:type="dxa"/>
            <w:shd w:val="clear" w:color="auto" w:fill="auto"/>
            <w:vAlign w:val="center"/>
          </w:tcPr>
          <w:p w14:paraId="2D5EA805" w14:textId="4399DAE8" w:rsidR="002401B1" w:rsidRPr="00A15AF2" w:rsidRDefault="002401B1" w:rsidP="002401B1">
            <w:pPr>
              <w:autoSpaceDE w:val="0"/>
              <w:snapToGrid w:val="0"/>
              <w:rPr>
                <w:rFonts w:ascii="Times New Roman" w:hAnsi="Times New Roman" w:cs="Times New Roman"/>
              </w:rPr>
            </w:pPr>
            <w:r w:rsidRPr="00A15AF2">
              <w:rPr>
                <w:rFonts w:ascii="Times New Roman" w:hAnsi="Times New Roman" w:cs="Times New Roman"/>
                <w:color w:val="C00000"/>
              </w:rPr>
              <w:t xml:space="preserve">Страница должна отображать информацию </w:t>
            </w:r>
            <w:r>
              <w:rPr>
                <w:rFonts w:ascii="Times New Roman" w:hAnsi="Times New Roman" w:cs="Times New Roman"/>
                <w:color w:val="C00000"/>
                <w:lang w:val="ky-KG"/>
              </w:rPr>
              <w:t xml:space="preserve">с реестров ведущих </w:t>
            </w:r>
            <w:r w:rsidRPr="00A15AF2">
              <w:rPr>
                <w:rFonts w:ascii="Times New Roman" w:hAnsi="Times New Roman" w:cs="Times New Roman"/>
                <w:color w:val="C00000"/>
              </w:rPr>
              <w:t xml:space="preserve">ГИЭТБ при ПКР </w:t>
            </w:r>
            <w:r>
              <w:rPr>
                <w:rFonts w:ascii="Times New Roman" w:hAnsi="Times New Roman" w:cs="Times New Roman"/>
                <w:color w:val="C00000"/>
                <w:lang w:val="ky-KG"/>
              </w:rPr>
              <w:t xml:space="preserve">с </w:t>
            </w:r>
            <w:r w:rsidRPr="00A15AF2">
              <w:rPr>
                <w:rFonts w:ascii="Times New Roman" w:hAnsi="Times New Roman" w:cs="Times New Roman"/>
                <w:color w:val="C00000"/>
              </w:rPr>
              <w:t>информационно</w:t>
            </w:r>
            <w:r>
              <w:rPr>
                <w:rFonts w:ascii="Times New Roman" w:hAnsi="Times New Roman" w:cs="Times New Roman"/>
                <w:color w:val="C00000"/>
                <w:lang w:val="ky-KG"/>
              </w:rPr>
              <w:t>й</w:t>
            </w:r>
            <w:r w:rsidRPr="00A15AF2">
              <w:rPr>
                <w:rFonts w:ascii="Times New Roman" w:hAnsi="Times New Roman" w:cs="Times New Roman"/>
                <w:color w:val="C00000"/>
              </w:rPr>
              <w:t xml:space="preserve"> </w:t>
            </w:r>
            <w:r>
              <w:rPr>
                <w:rFonts w:ascii="Times New Roman" w:hAnsi="Times New Roman" w:cs="Times New Roman"/>
                <w:color w:val="C00000"/>
                <w:lang w:val="ky-KG"/>
              </w:rPr>
              <w:t>системы “Учет технических нарушений”</w:t>
            </w:r>
            <w:r w:rsidRPr="00A15AF2">
              <w:rPr>
                <w:rFonts w:ascii="Times New Roman" w:hAnsi="Times New Roman" w:cs="Times New Roman"/>
                <w:color w:val="C00000"/>
              </w:rPr>
              <w:t>через СМЭВ «</w:t>
            </w:r>
            <w:proofErr w:type="spellStart"/>
            <w:r w:rsidRPr="00A15AF2">
              <w:rPr>
                <w:rFonts w:ascii="Times New Roman" w:hAnsi="Times New Roman" w:cs="Times New Roman"/>
                <w:color w:val="C00000"/>
              </w:rPr>
              <w:t>Тундук</w:t>
            </w:r>
            <w:proofErr w:type="spellEnd"/>
            <w:r w:rsidRPr="00A15AF2">
              <w:rPr>
                <w:rFonts w:ascii="Times New Roman" w:hAnsi="Times New Roman" w:cs="Times New Roman"/>
                <w:color w:val="C00000"/>
              </w:rPr>
              <w:t>»</w:t>
            </w:r>
            <w:r w:rsidRPr="00E0412A">
              <w:rPr>
                <w:rFonts w:ascii="Times New Roman" w:hAnsi="Times New Roman" w:cs="Times New Roman"/>
                <w:color w:val="FF0000"/>
              </w:rPr>
              <w:t xml:space="preserve"> </w:t>
            </w:r>
          </w:p>
        </w:tc>
      </w:tr>
      <w:tr w:rsidR="005B4B3E" w:rsidRPr="00A15AF2" w14:paraId="1CE75557" w14:textId="77777777" w:rsidTr="00310326">
        <w:trPr>
          <w:trHeight w:val="641"/>
          <w:jc w:val="center"/>
        </w:trPr>
        <w:tc>
          <w:tcPr>
            <w:tcW w:w="2447" w:type="dxa"/>
            <w:shd w:val="clear" w:color="auto" w:fill="auto"/>
            <w:vAlign w:val="center"/>
          </w:tcPr>
          <w:p w14:paraId="57B209FE" w14:textId="10570DCD" w:rsidR="005B4B3E" w:rsidRDefault="005B4B3E" w:rsidP="005B4B3E">
            <w:pPr>
              <w:autoSpaceDE w:val="0"/>
              <w:snapToGrid w:val="0"/>
              <w:jc w:val="center"/>
              <w:rPr>
                <w:rFonts w:ascii="Times New Roman" w:hAnsi="Times New Roman" w:cs="Times New Roman"/>
                <w:bCs/>
                <w:lang w:val="ky-KG"/>
              </w:rPr>
            </w:pPr>
            <w:r>
              <w:rPr>
                <w:rFonts w:ascii="Times New Roman" w:hAnsi="Times New Roman" w:cs="Times New Roman"/>
                <w:bCs/>
                <w:lang w:val="ky-KG"/>
              </w:rPr>
              <w:t>Отраслевая информация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64363E65" w14:textId="3AC72F07" w:rsidR="005B4B3E" w:rsidRPr="00A15AF2" w:rsidRDefault="005B4B3E" w:rsidP="004C49CC">
            <w:pPr>
              <w:autoSpaceDE w:val="0"/>
              <w:snapToGrid w:val="0"/>
              <w:jc w:val="center"/>
              <w:rPr>
                <w:rFonts w:ascii="Times New Roman" w:hAnsi="Times New Roman"/>
              </w:rPr>
            </w:pPr>
            <w:r w:rsidRPr="00A15AF2">
              <w:rPr>
                <w:rFonts w:ascii="Times New Roman" w:hAnsi="Times New Roman"/>
              </w:rPr>
              <w:t>Обновляемая страница</w:t>
            </w:r>
          </w:p>
        </w:tc>
        <w:tc>
          <w:tcPr>
            <w:tcW w:w="4342" w:type="dxa"/>
            <w:shd w:val="clear" w:color="auto" w:fill="auto"/>
            <w:vAlign w:val="center"/>
          </w:tcPr>
          <w:p w14:paraId="1004A2D4" w14:textId="42A7F724" w:rsidR="005B4B3E" w:rsidRPr="00A15AF2" w:rsidRDefault="005B4B3E" w:rsidP="005B4B3E">
            <w:pPr>
              <w:autoSpaceDE w:val="0"/>
              <w:snapToGrid w:val="0"/>
              <w:rPr>
                <w:rFonts w:ascii="Times New Roman" w:hAnsi="Times New Roman" w:cs="Times New Roman"/>
                <w:color w:val="C00000"/>
              </w:rPr>
            </w:pPr>
            <w:r w:rsidRPr="00A15AF2">
              <w:rPr>
                <w:rFonts w:ascii="Times New Roman" w:hAnsi="Times New Roman" w:cs="Times New Roman"/>
                <w:color w:val="C00000"/>
              </w:rPr>
              <w:t>Страница должна отображать</w:t>
            </w:r>
            <w:r>
              <w:rPr>
                <w:rFonts w:ascii="Times New Roman" w:hAnsi="Times New Roman" w:cs="Times New Roman"/>
                <w:color w:val="C00000"/>
              </w:rPr>
              <w:t xml:space="preserve"> отраслевую </w:t>
            </w:r>
            <w:r w:rsidRPr="00A15AF2">
              <w:rPr>
                <w:rFonts w:ascii="Times New Roman" w:hAnsi="Times New Roman" w:cs="Times New Roman"/>
                <w:color w:val="C00000"/>
              </w:rPr>
              <w:t xml:space="preserve"> информацию</w:t>
            </w:r>
            <w:r>
              <w:rPr>
                <w:rFonts w:ascii="Times New Roman" w:hAnsi="Times New Roman" w:cs="Times New Roman"/>
                <w:color w:val="C00000"/>
              </w:rPr>
              <w:t xml:space="preserve"> (справочники, результаты расследований, аварии, несчастные случаи)</w:t>
            </w:r>
            <w:r w:rsidRPr="00A15AF2">
              <w:rPr>
                <w:rFonts w:ascii="Times New Roman" w:hAnsi="Times New Roman" w:cs="Times New Roman"/>
                <w:color w:val="C00000"/>
              </w:rPr>
              <w:t xml:space="preserve"> </w:t>
            </w:r>
            <w:r>
              <w:rPr>
                <w:rFonts w:ascii="Times New Roman" w:hAnsi="Times New Roman" w:cs="Times New Roman"/>
                <w:color w:val="C00000"/>
              </w:rPr>
              <w:t xml:space="preserve">по </w:t>
            </w:r>
            <w:r w:rsidRPr="00A15AF2">
              <w:rPr>
                <w:rFonts w:ascii="Times New Roman" w:hAnsi="Times New Roman" w:cs="Times New Roman"/>
                <w:color w:val="C00000"/>
              </w:rPr>
              <w:t xml:space="preserve">ГИЭТБ при ПКР </w:t>
            </w:r>
            <w:r>
              <w:rPr>
                <w:rFonts w:ascii="Times New Roman" w:hAnsi="Times New Roman" w:cs="Times New Roman"/>
                <w:color w:val="C00000"/>
                <w:lang w:val="ky-KG"/>
              </w:rPr>
              <w:t xml:space="preserve">с </w:t>
            </w:r>
            <w:r w:rsidRPr="00A15AF2">
              <w:rPr>
                <w:rFonts w:ascii="Times New Roman" w:hAnsi="Times New Roman" w:cs="Times New Roman"/>
                <w:color w:val="C00000"/>
              </w:rPr>
              <w:t>информационно</w:t>
            </w:r>
            <w:r>
              <w:rPr>
                <w:rFonts w:ascii="Times New Roman" w:hAnsi="Times New Roman" w:cs="Times New Roman"/>
                <w:color w:val="C00000"/>
                <w:lang w:val="ky-KG"/>
              </w:rPr>
              <w:t>й</w:t>
            </w:r>
            <w:r w:rsidRPr="00A15AF2">
              <w:rPr>
                <w:rFonts w:ascii="Times New Roman" w:hAnsi="Times New Roman" w:cs="Times New Roman"/>
                <w:color w:val="C00000"/>
              </w:rPr>
              <w:t xml:space="preserve"> </w:t>
            </w:r>
            <w:r>
              <w:rPr>
                <w:rFonts w:ascii="Times New Roman" w:hAnsi="Times New Roman" w:cs="Times New Roman"/>
                <w:color w:val="C00000"/>
                <w:lang w:val="ky-KG"/>
              </w:rPr>
              <w:t>системы “Учет технических нарушений”</w:t>
            </w:r>
            <w:r w:rsidRPr="00A15AF2">
              <w:rPr>
                <w:rFonts w:ascii="Times New Roman" w:hAnsi="Times New Roman" w:cs="Times New Roman"/>
                <w:color w:val="C00000"/>
              </w:rPr>
              <w:t>через СМЭВ «</w:t>
            </w:r>
            <w:proofErr w:type="spellStart"/>
            <w:r w:rsidRPr="00A15AF2">
              <w:rPr>
                <w:rFonts w:ascii="Times New Roman" w:hAnsi="Times New Roman" w:cs="Times New Roman"/>
                <w:color w:val="C00000"/>
              </w:rPr>
              <w:t>Тундук</w:t>
            </w:r>
            <w:proofErr w:type="spellEnd"/>
            <w:r w:rsidRPr="00A15AF2">
              <w:rPr>
                <w:rFonts w:ascii="Times New Roman" w:hAnsi="Times New Roman" w:cs="Times New Roman"/>
                <w:color w:val="C00000"/>
              </w:rPr>
              <w:t>»</w:t>
            </w:r>
          </w:p>
        </w:tc>
      </w:tr>
    </w:tbl>
    <w:p w14:paraId="7DD59382" w14:textId="77777777" w:rsidR="00A15AF2" w:rsidRDefault="00A15AF2" w:rsidP="0094142C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58F5577" w14:textId="73AAE30E" w:rsidR="005554A8" w:rsidRPr="00A15AF2" w:rsidRDefault="005554A8" w:rsidP="0094142C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A15AF2">
        <w:rPr>
          <w:rFonts w:ascii="Times New Roman" w:hAnsi="Times New Roman"/>
          <w:b/>
          <w:bCs/>
          <w:sz w:val="28"/>
          <w:szCs w:val="28"/>
        </w:rPr>
        <w:t>3.2 Состав главной страницы сайта</w:t>
      </w:r>
    </w:p>
    <w:p w14:paraId="56CE87AD" w14:textId="77777777" w:rsidR="00F737A1" w:rsidRPr="00A15AF2" w:rsidRDefault="00F737A1" w:rsidP="0094142C">
      <w:pPr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A15AF2">
        <w:rPr>
          <w:rFonts w:ascii="Times New Roman" w:hAnsi="Times New Roman"/>
          <w:bCs/>
          <w:sz w:val="28"/>
          <w:szCs w:val="28"/>
        </w:rPr>
        <w:t xml:space="preserve">Главная страница разделена на </w:t>
      </w:r>
      <w:r w:rsidR="006A394D" w:rsidRPr="00A15AF2">
        <w:rPr>
          <w:rFonts w:ascii="Times New Roman" w:hAnsi="Times New Roman"/>
          <w:bCs/>
          <w:sz w:val="28"/>
          <w:szCs w:val="28"/>
        </w:rPr>
        <w:t>5</w:t>
      </w:r>
      <w:r w:rsidRPr="00A15AF2">
        <w:rPr>
          <w:rFonts w:ascii="Times New Roman" w:hAnsi="Times New Roman"/>
          <w:bCs/>
          <w:sz w:val="28"/>
          <w:szCs w:val="28"/>
        </w:rPr>
        <w:t xml:space="preserve"> блока</w:t>
      </w:r>
      <w:r w:rsidR="006E24D4" w:rsidRPr="00A15AF2">
        <w:rPr>
          <w:rFonts w:ascii="Times New Roman" w:hAnsi="Times New Roman"/>
          <w:bCs/>
          <w:sz w:val="28"/>
          <w:szCs w:val="28"/>
        </w:rPr>
        <w:t xml:space="preserve"> (</w:t>
      </w:r>
      <w:r w:rsidR="006E24D4" w:rsidRPr="00A15AF2">
        <w:rPr>
          <w:rFonts w:ascii="Times New Roman" w:hAnsi="Times New Roman"/>
          <w:bCs/>
          <w:i/>
          <w:sz w:val="28"/>
          <w:szCs w:val="28"/>
        </w:rPr>
        <w:t>Приложение 1</w:t>
      </w:r>
      <w:r w:rsidR="006E24D4" w:rsidRPr="00A15AF2">
        <w:rPr>
          <w:rFonts w:ascii="Times New Roman" w:hAnsi="Times New Roman"/>
          <w:bCs/>
          <w:sz w:val="28"/>
          <w:szCs w:val="28"/>
        </w:rPr>
        <w:t>)</w:t>
      </w:r>
      <w:r w:rsidRPr="00A15AF2">
        <w:rPr>
          <w:rFonts w:ascii="Times New Roman" w:hAnsi="Times New Roman"/>
          <w:bCs/>
          <w:sz w:val="28"/>
          <w:szCs w:val="28"/>
        </w:rPr>
        <w:t>:</w:t>
      </w:r>
    </w:p>
    <w:p w14:paraId="4C37E2B2" w14:textId="77777777" w:rsidR="00F737A1" w:rsidRPr="00A15AF2" w:rsidRDefault="00F737A1" w:rsidP="00503AC5">
      <w:pPr>
        <w:pStyle w:val="aa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bCs/>
          <w:i/>
          <w:sz w:val="28"/>
          <w:szCs w:val="28"/>
        </w:rPr>
      </w:pPr>
      <w:r w:rsidRPr="00A15AF2">
        <w:rPr>
          <w:rFonts w:ascii="Times New Roman" w:hAnsi="Times New Roman"/>
          <w:bCs/>
          <w:i/>
          <w:sz w:val="28"/>
          <w:szCs w:val="28"/>
        </w:rPr>
        <w:t>Шапка сайта;</w:t>
      </w:r>
    </w:p>
    <w:p w14:paraId="1700A141" w14:textId="77777777" w:rsidR="001D176F" w:rsidRPr="00A15AF2" w:rsidRDefault="001D176F" w:rsidP="00503AC5">
      <w:pPr>
        <w:pStyle w:val="aa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bCs/>
          <w:i/>
          <w:sz w:val="28"/>
          <w:szCs w:val="28"/>
        </w:rPr>
      </w:pPr>
      <w:r w:rsidRPr="00A15AF2">
        <w:rPr>
          <w:rFonts w:ascii="Times New Roman" w:hAnsi="Times New Roman"/>
          <w:bCs/>
          <w:i/>
          <w:sz w:val="28"/>
          <w:szCs w:val="28"/>
        </w:rPr>
        <w:t>Центральная колонка;</w:t>
      </w:r>
      <w:r w:rsidR="00B72166" w:rsidRPr="00A15AF2">
        <w:rPr>
          <w:rFonts w:ascii="Times New Roman" w:hAnsi="Times New Roman"/>
          <w:bCs/>
          <w:i/>
          <w:sz w:val="28"/>
          <w:szCs w:val="28"/>
        </w:rPr>
        <w:t xml:space="preserve"> </w:t>
      </w:r>
    </w:p>
    <w:p w14:paraId="0E37053F" w14:textId="77777777" w:rsidR="00F737A1" w:rsidRPr="00A15AF2" w:rsidRDefault="00F737A1" w:rsidP="00503AC5">
      <w:pPr>
        <w:pStyle w:val="aa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bCs/>
          <w:i/>
          <w:sz w:val="28"/>
          <w:szCs w:val="28"/>
        </w:rPr>
      </w:pPr>
      <w:r w:rsidRPr="00A15AF2">
        <w:rPr>
          <w:rFonts w:ascii="Times New Roman" w:hAnsi="Times New Roman"/>
          <w:bCs/>
          <w:i/>
          <w:sz w:val="28"/>
          <w:szCs w:val="28"/>
        </w:rPr>
        <w:t>Правая колонка;</w:t>
      </w:r>
    </w:p>
    <w:p w14:paraId="6FD0F210" w14:textId="77777777" w:rsidR="006A394D" w:rsidRPr="00A15AF2" w:rsidRDefault="006A394D" w:rsidP="00503AC5">
      <w:pPr>
        <w:pStyle w:val="aa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bCs/>
          <w:i/>
          <w:sz w:val="28"/>
          <w:szCs w:val="28"/>
        </w:rPr>
      </w:pPr>
      <w:r w:rsidRPr="00A15AF2">
        <w:rPr>
          <w:rFonts w:ascii="Times New Roman" w:hAnsi="Times New Roman"/>
          <w:bCs/>
          <w:i/>
          <w:sz w:val="28"/>
          <w:szCs w:val="28"/>
        </w:rPr>
        <w:t>Левая колонка;</w:t>
      </w:r>
    </w:p>
    <w:p w14:paraId="3DE34826" w14:textId="77777777" w:rsidR="00F737A1" w:rsidRPr="00A15AF2" w:rsidRDefault="00F737A1" w:rsidP="00503AC5">
      <w:pPr>
        <w:pStyle w:val="aa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bCs/>
          <w:i/>
          <w:sz w:val="28"/>
          <w:szCs w:val="28"/>
        </w:rPr>
      </w:pPr>
      <w:r w:rsidRPr="00A15AF2">
        <w:rPr>
          <w:rFonts w:ascii="Times New Roman" w:hAnsi="Times New Roman"/>
          <w:bCs/>
          <w:i/>
          <w:sz w:val="28"/>
          <w:szCs w:val="28"/>
        </w:rPr>
        <w:t>Подвал сайта.</w:t>
      </w:r>
    </w:p>
    <w:p w14:paraId="5353A8DA" w14:textId="77777777" w:rsidR="00011649" w:rsidRPr="00A15AF2" w:rsidRDefault="00011649" w:rsidP="0094142C">
      <w:pPr>
        <w:ind w:firstLine="709"/>
        <w:jc w:val="both"/>
        <w:rPr>
          <w:rFonts w:ascii="Times New Roman" w:hAnsi="Times New Roman"/>
          <w:bCs/>
          <w:sz w:val="28"/>
          <w:szCs w:val="28"/>
          <w:highlight w:val="yellow"/>
        </w:rPr>
      </w:pPr>
    </w:p>
    <w:p w14:paraId="4B81A53C" w14:textId="77777777" w:rsidR="00011649" w:rsidRPr="00A15AF2" w:rsidRDefault="00011649" w:rsidP="0094142C">
      <w:pPr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A15AF2">
        <w:rPr>
          <w:rFonts w:ascii="Times New Roman" w:hAnsi="Times New Roman"/>
          <w:bCs/>
          <w:i/>
          <w:sz w:val="28"/>
          <w:szCs w:val="28"/>
        </w:rPr>
        <w:t>Шапка сайта</w:t>
      </w:r>
      <w:r w:rsidRPr="00A15AF2">
        <w:rPr>
          <w:rFonts w:ascii="Times New Roman" w:hAnsi="Times New Roman"/>
          <w:bCs/>
          <w:sz w:val="28"/>
          <w:szCs w:val="28"/>
        </w:rPr>
        <w:t xml:space="preserve"> включает:</w:t>
      </w:r>
    </w:p>
    <w:p w14:paraId="47ACDA2B" w14:textId="02548ED0" w:rsidR="00011649" w:rsidRPr="00A15AF2" w:rsidRDefault="00011649" w:rsidP="00503AC5">
      <w:pPr>
        <w:pStyle w:val="aa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bCs/>
          <w:color w:val="C00000"/>
          <w:sz w:val="28"/>
          <w:szCs w:val="28"/>
        </w:rPr>
      </w:pPr>
      <w:r w:rsidRPr="00A15AF2">
        <w:rPr>
          <w:rFonts w:ascii="Times New Roman" w:hAnsi="Times New Roman"/>
          <w:bCs/>
          <w:sz w:val="28"/>
          <w:szCs w:val="28"/>
        </w:rPr>
        <w:t xml:space="preserve">Название </w:t>
      </w:r>
      <w:r w:rsidR="0097087A" w:rsidRPr="00A15AF2">
        <w:rPr>
          <w:rFonts w:ascii="Times New Roman" w:hAnsi="Times New Roman"/>
          <w:bCs/>
          <w:sz w:val="28"/>
          <w:szCs w:val="28"/>
        </w:rPr>
        <w:t>подведомственной организации</w:t>
      </w:r>
      <w:r w:rsidR="00A33F6F" w:rsidRPr="00A15AF2">
        <w:rPr>
          <w:rFonts w:ascii="Times New Roman" w:hAnsi="Times New Roman"/>
          <w:bCs/>
          <w:sz w:val="28"/>
          <w:szCs w:val="28"/>
        </w:rPr>
        <w:t xml:space="preserve"> </w:t>
      </w:r>
      <w:r w:rsidR="00A33F6F" w:rsidRPr="00A15AF2">
        <w:rPr>
          <w:rFonts w:ascii="Times New Roman" w:hAnsi="Times New Roman"/>
          <w:bCs/>
          <w:color w:val="C00000"/>
          <w:sz w:val="28"/>
          <w:szCs w:val="28"/>
        </w:rPr>
        <w:t>на официально</w:t>
      </w:r>
      <w:r w:rsidR="00350E71">
        <w:rPr>
          <w:rFonts w:ascii="Times New Roman" w:hAnsi="Times New Roman"/>
          <w:bCs/>
          <w:color w:val="C00000"/>
          <w:sz w:val="28"/>
          <w:szCs w:val="28"/>
          <w:lang w:val="ky-KG"/>
        </w:rPr>
        <w:t>м</w:t>
      </w:r>
      <w:r w:rsidR="00A33F6F" w:rsidRPr="00A15AF2">
        <w:rPr>
          <w:rFonts w:ascii="Times New Roman" w:hAnsi="Times New Roman"/>
          <w:bCs/>
          <w:color w:val="C00000"/>
          <w:sz w:val="28"/>
          <w:szCs w:val="28"/>
        </w:rPr>
        <w:t xml:space="preserve"> и государственном языках</w:t>
      </w:r>
      <w:r w:rsidRPr="00A15AF2">
        <w:rPr>
          <w:rFonts w:ascii="Times New Roman" w:hAnsi="Times New Roman"/>
          <w:bCs/>
          <w:color w:val="C00000"/>
          <w:sz w:val="28"/>
          <w:szCs w:val="28"/>
        </w:rPr>
        <w:t>;</w:t>
      </w:r>
    </w:p>
    <w:p w14:paraId="4D3A88A0" w14:textId="77777777" w:rsidR="005554A8" w:rsidRPr="00A15AF2" w:rsidRDefault="00011649" w:rsidP="00503AC5">
      <w:pPr>
        <w:pStyle w:val="aa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A15AF2">
        <w:rPr>
          <w:rFonts w:ascii="Times New Roman" w:hAnsi="Times New Roman"/>
          <w:bCs/>
          <w:sz w:val="28"/>
          <w:szCs w:val="28"/>
        </w:rPr>
        <w:t>П</w:t>
      </w:r>
      <w:r w:rsidR="00B565A9" w:rsidRPr="00A15AF2">
        <w:rPr>
          <w:rFonts w:ascii="Times New Roman" w:hAnsi="Times New Roman"/>
          <w:bCs/>
          <w:sz w:val="28"/>
          <w:szCs w:val="28"/>
        </w:rPr>
        <w:t>ереключатель языков сайта</w:t>
      </w:r>
      <w:r w:rsidRPr="00A15AF2">
        <w:rPr>
          <w:rFonts w:ascii="Times New Roman" w:hAnsi="Times New Roman"/>
          <w:bCs/>
          <w:sz w:val="28"/>
          <w:szCs w:val="28"/>
        </w:rPr>
        <w:t>;</w:t>
      </w:r>
    </w:p>
    <w:p w14:paraId="59983645" w14:textId="77777777" w:rsidR="00011649" w:rsidRPr="00A15AF2" w:rsidRDefault="00011649" w:rsidP="00503AC5">
      <w:pPr>
        <w:pStyle w:val="aa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A15AF2">
        <w:rPr>
          <w:rFonts w:ascii="Times New Roman" w:hAnsi="Times New Roman"/>
          <w:bCs/>
          <w:sz w:val="28"/>
          <w:szCs w:val="28"/>
        </w:rPr>
        <w:t>Поле поисковика по сайту;</w:t>
      </w:r>
    </w:p>
    <w:p w14:paraId="3F66CE3B" w14:textId="77777777" w:rsidR="005554A8" w:rsidRPr="00A15AF2" w:rsidRDefault="00011649" w:rsidP="00503AC5">
      <w:pPr>
        <w:pStyle w:val="aa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A15AF2">
        <w:rPr>
          <w:rFonts w:ascii="Times New Roman" w:hAnsi="Times New Roman"/>
          <w:bCs/>
          <w:sz w:val="28"/>
          <w:szCs w:val="28"/>
        </w:rPr>
        <w:t>М</w:t>
      </w:r>
      <w:r w:rsidR="005554A8" w:rsidRPr="00A15AF2">
        <w:rPr>
          <w:rFonts w:ascii="Times New Roman" w:hAnsi="Times New Roman"/>
          <w:bCs/>
          <w:sz w:val="28"/>
          <w:szCs w:val="28"/>
        </w:rPr>
        <w:t xml:space="preserve">еню </w:t>
      </w:r>
      <w:r w:rsidRPr="00A15AF2">
        <w:rPr>
          <w:rFonts w:ascii="Times New Roman" w:hAnsi="Times New Roman"/>
          <w:bCs/>
          <w:sz w:val="28"/>
          <w:szCs w:val="28"/>
        </w:rPr>
        <w:t>сайта</w:t>
      </w:r>
      <w:r w:rsidR="001D176F" w:rsidRPr="00A15AF2">
        <w:rPr>
          <w:rFonts w:ascii="Times New Roman" w:hAnsi="Times New Roman"/>
          <w:bCs/>
          <w:sz w:val="28"/>
          <w:szCs w:val="28"/>
        </w:rPr>
        <w:t>.</w:t>
      </w:r>
    </w:p>
    <w:p w14:paraId="66028D1D" w14:textId="77777777" w:rsidR="00011649" w:rsidRPr="00A15AF2" w:rsidRDefault="00011649" w:rsidP="0094142C">
      <w:pPr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0AEC9005" w14:textId="77777777" w:rsidR="00011649" w:rsidRPr="00A15AF2" w:rsidRDefault="009D30D3" w:rsidP="0094142C">
      <w:pPr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A15AF2">
        <w:rPr>
          <w:rFonts w:ascii="Times New Roman" w:hAnsi="Times New Roman"/>
          <w:bCs/>
          <w:i/>
          <w:sz w:val="28"/>
          <w:szCs w:val="28"/>
        </w:rPr>
        <w:t xml:space="preserve">Центральная </w:t>
      </w:r>
      <w:r w:rsidR="00011649" w:rsidRPr="00A15AF2">
        <w:rPr>
          <w:rFonts w:ascii="Times New Roman" w:hAnsi="Times New Roman"/>
          <w:bCs/>
          <w:i/>
          <w:sz w:val="28"/>
          <w:szCs w:val="28"/>
        </w:rPr>
        <w:t>колонка</w:t>
      </w:r>
      <w:r w:rsidR="00011649" w:rsidRPr="00A15AF2">
        <w:rPr>
          <w:rFonts w:ascii="Times New Roman" w:hAnsi="Times New Roman"/>
          <w:bCs/>
          <w:sz w:val="28"/>
          <w:szCs w:val="28"/>
        </w:rPr>
        <w:t xml:space="preserve"> сайта является динамически изменяемым блоком. Центральная колонка по умолчанию, т.е. при запросе главной страницы сайта состоит из двух блоков:</w:t>
      </w:r>
    </w:p>
    <w:p w14:paraId="305DB44F" w14:textId="77777777" w:rsidR="007E528B" w:rsidRPr="00A15AF2" w:rsidRDefault="00011649" w:rsidP="00503AC5">
      <w:pPr>
        <w:pStyle w:val="aa"/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A15AF2">
        <w:rPr>
          <w:rFonts w:ascii="Times New Roman" w:hAnsi="Times New Roman"/>
          <w:bCs/>
          <w:sz w:val="28"/>
          <w:szCs w:val="28"/>
        </w:rPr>
        <w:t>Верхний</w:t>
      </w:r>
      <w:r w:rsidR="009D30D3" w:rsidRPr="00A15AF2">
        <w:rPr>
          <w:rFonts w:ascii="Times New Roman" w:hAnsi="Times New Roman"/>
          <w:bCs/>
          <w:sz w:val="28"/>
          <w:szCs w:val="28"/>
        </w:rPr>
        <w:t xml:space="preserve"> блок</w:t>
      </w:r>
      <w:r w:rsidR="006A394D" w:rsidRPr="00A15AF2">
        <w:rPr>
          <w:rFonts w:ascii="Times New Roman" w:hAnsi="Times New Roman"/>
          <w:bCs/>
          <w:sz w:val="28"/>
          <w:szCs w:val="28"/>
        </w:rPr>
        <w:t xml:space="preserve"> – лента новостей </w:t>
      </w:r>
      <w:r w:rsidR="002B0F52" w:rsidRPr="00A15AF2">
        <w:rPr>
          <w:rFonts w:ascii="Times New Roman" w:hAnsi="Times New Roman"/>
          <w:bCs/>
          <w:sz w:val="28"/>
          <w:szCs w:val="28"/>
        </w:rPr>
        <w:t>со ссылками перехода на страницы новостей</w:t>
      </w:r>
      <w:r w:rsidR="007E528B" w:rsidRPr="00A15AF2">
        <w:rPr>
          <w:rFonts w:ascii="Times New Roman" w:hAnsi="Times New Roman"/>
          <w:bCs/>
          <w:sz w:val="28"/>
          <w:szCs w:val="28"/>
        </w:rPr>
        <w:t>;</w:t>
      </w:r>
    </w:p>
    <w:p w14:paraId="15DAFFC9" w14:textId="77777777" w:rsidR="00680AD8" w:rsidRPr="00A15AF2" w:rsidRDefault="00680AD8" w:rsidP="00503AC5">
      <w:pPr>
        <w:pStyle w:val="aa"/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A15AF2">
        <w:rPr>
          <w:rFonts w:ascii="Times New Roman" w:hAnsi="Times New Roman"/>
          <w:bCs/>
          <w:sz w:val="28"/>
          <w:szCs w:val="28"/>
        </w:rPr>
        <w:lastRenderedPageBreak/>
        <w:t xml:space="preserve">Средний блок – отрасли деятельности </w:t>
      </w:r>
      <w:proofErr w:type="spellStart"/>
      <w:r w:rsidRPr="00A15AF2">
        <w:rPr>
          <w:rFonts w:ascii="Times New Roman" w:hAnsi="Times New Roman"/>
          <w:bCs/>
          <w:sz w:val="28"/>
          <w:szCs w:val="28"/>
        </w:rPr>
        <w:t>Госэкотехинспекции</w:t>
      </w:r>
      <w:proofErr w:type="spellEnd"/>
    </w:p>
    <w:p w14:paraId="0D9387A2" w14:textId="77777777" w:rsidR="007E528B" w:rsidRPr="00A15AF2" w:rsidRDefault="00BC5571" w:rsidP="00503AC5">
      <w:pPr>
        <w:pStyle w:val="aa"/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A15AF2">
        <w:rPr>
          <w:rFonts w:ascii="Times New Roman" w:hAnsi="Times New Roman"/>
          <w:bCs/>
          <w:sz w:val="28"/>
          <w:szCs w:val="28"/>
        </w:rPr>
        <w:t>Нижний блок – главные события и т.д.</w:t>
      </w:r>
    </w:p>
    <w:p w14:paraId="6FC6FB82" w14:textId="77777777" w:rsidR="007E528B" w:rsidRPr="00A15AF2" w:rsidRDefault="007E528B" w:rsidP="0094142C">
      <w:pPr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3FABAA21" w14:textId="77777777" w:rsidR="007E528B" w:rsidRPr="00A15AF2" w:rsidRDefault="00011649" w:rsidP="0094142C">
      <w:pPr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A15AF2">
        <w:rPr>
          <w:rFonts w:ascii="Times New Roman" w:hAnsi="Times New Roman"/>
          <w:bCs/>
          <w:i/>
          <w:sz w:val="28"/>
          <w:szCs w:val="28"/>
        </w:rPr>
        <w:t xml:space="preserve">Правая </w:t>
      </w:r>
      <w:r w:rsidR="007E528B" w:rsidRPr="00A15AF2">
        <w:rPr>
          <w:rFonts w:ascii="Times New Roman" w:hAnsi="Times New Roman"/>
          <w:bCs/>
          <w:i/>
          <w:sz w:val="28"/>
          <w:szCs w:val="28"/>
        </w:rPr>
        <w:t>колонка</w:t>
      </w:r>
      <w:r w:rsidR="00361802" w:rsidRPr="00A15AF2">
        <w:rPr>
          <w:rFonts w:ascii="Times New Roman" w:hAnsi="Times New Roman"/>
          <w:bCs/>
          <w:sz w:val="28"/>
          <w:szCs w:val="28"/>
        </w:rPr>
        <w:t xml:space="preserve"> (графический блок)</w:t>
      </w:r>
      <w:r w:rsidR="007E528B" w:rsidRPr="00A15AF2">
        <w:rPr>
          <w:rFonts w:ascii="Times New Roman" w:hAnsi="Times New Roman"/>
          <w:bCs/>
          <w:sz w:val="28"/>
          <w:szCs w:val="28"/>
        </w:rPr>
        <w:t xml:space="preserve"> включает:</w:t>
      </w:r>
    </w:p>
    <w:p w14:paraId="37AA903A" w14:textId="77777777" w:rsidR="007A5EE5" w:rsidRPr="00A15AF2" w:rsidRDefault="007A5EE5" w:rsidP="00503AC5">
      <w:pPr>
        <w:pStyle w:val="aa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A15AF2">
        <w:rPr>
          <w:rFonts w:ascii="Times New Roman" w:hAnsi="Times New Roman"/>
          <w:bCs/>
          <w:sz w:val="28"/>
          <w:szCs w:val="28"/>
        </w:rPr>
        <w:t xml:space="preserve">Небольшие графические </w:t>
      </w:r>
      <w:r w:rsidR="00011649" w:rsidRPr="00A15AF2">
        <w:rPr>
          <w:rFonts w:ascii="Times New Roman" w:hAnsi="Times New Roman"/>
          <w:bCs/>
          <w:sz w:val="28"/>
          <w:szCs w:val="28"/>
        </w:rPr>
        <w:t>баннеры</w:t>
      </w:r>
      <w:r w:rsidRPr="00A15AF2">
        <w:rPr>
          <w:rFonts w:ascii="Times New Roman" w:hAnsi="Times New Roman"/>
          <w:bCs/>
          <w:sz w:val="28"/>
          <w:szCs w:val="28"/>
        </w:rPr>
        <w:t>-ссылки;</w:t>
      </w:r>
    </w:p>
    <w:p w14:paraId="256BCB8D" w14:textId="77777777" w:rsidR="00361802" w:rsidRPr="00A15AF2" w:rsidRDefault="00361802" w:rsidP="00503AC5">
      <w:pPr>
        <w:pStyle w:val="aa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A15AF2">
        <w:rPr>
          <w:rFonts w:ascii="Times New Roman" w:hAnsi="Times New Roman"/>
          <w:bCs/>
          <w:sz w:val="28"/>
          <w:szCs w:val="28"/>
        </w:rPr>
        <w:t xml:space="preserve">Ссылка </w:t>
      </w:r>
      <w:r w:rsidRPr="00A15AF2">
        <w:rPr>
          <w:rFonts w:ascii="Times New Roman" w:hAnsi="Times New Roman"/>
          <w:bCs/>
          <w:color w:val="FF0000"/>
          <w:sz w:val="28"/>
          <w:szCs w:val="28"/>
        </w:rPr>
        <w:t>на сайт</w:t>
      </w:r>
      <w:r w:rsidR="00A33F6F" w:rsidRPr="00A15AF2">
        <w:rPr>
          <w:rFonts w:ascii="Times New Roman" w:hAnsi="Times New Roman"/>
          <w:bCs/>
          <w:color w:val="FF0000"/>
          <w:sz w:val="28"/>
          <w:szCs w:val="28"/>
        </w:rPr>
        <w:t xml:space="preserve"> Президента </w:t>
      </w:r>
      <w:proofErr w:type="spellStart"/>
      <w:r w:rsidR="00A33F6F" w:rsidRPr="00A15AF2">
        <w:rPr>
          <w:rFonts w:ascii="Times New Roman" w:hAnsi="Times New Roman"/>
          <w:bCs/>
          <w:color w:val="FF0000"/>
          <w:sz w:val="28"/>
          <w:szCs w:val="28"/>
        </w:rPr>
        <w:t>Кыргызской</w:t>
      </w:r>
      <w:proofErr w:type="spellEnd"/>
      <w:r w:rsidR="00A33F6F" w:rsidRPr="00A15AF2">
        <w:rPr>
          <w:rFonts w:ascii="Times New Roman" w:hAnsi="Times New Roman"/>
          <w:bCs/>
          <w:color w:val="FF0000"/>
          <w:sz w:val="28"/>
          <w:szCs w:val="28"/>
        </w:rPr>
        <w:t xml:space="preserve"> Республики, </w:t>
      </w:r>
      <w:proofErr w:type="spellStart"/>
      <w:r w:rsidR="00A33F6F" w:rsidRPr="00A15AF2">
        <w:rPr>
          <w:rFonts w:ascii="Times New Roman" w:hAnsi="Times New Roman"/>
          <w:bCs/>
          <w:color w:val="FF0000"/>
          <w:sz w:val="28"/>
          <w:szCs w:val="28"/>
        </w:rPr>
        <w:t>Жогорку</w:t>
      </w:r>
      <w:proofErr w:type="spellEnd"/>
      <w:r w:rsidR="00A33F6F" w:rsidRPr="00A15AF2">
        <w:rPr>
          <w:rFonts w:ascii="Times New Roman" w:hAnsi="Times New Roman"/>
          <w:bCs/>
          <w:color w:val="FF0000"/>
          <w:sz w:val="28"/>
          <w:szCs w:val="28"/>
        </w:rPr>
        <w:t xml:space="preserve"> </w:t>
      </w:r>
      <w:proofErr w:type="spellStart"/>
      <w:r w:rsidR="00A33F6F" w:rsidRPr="00A15AF2">
        <w:rPr>
          <w:rFonts w:ascii="Times New Roman" w:hAnsi="Times New Roman"/>
          <w:bCs/>
          <w:color w:val="FF0000"/>
          <w:sz w:val="28"/>
          <w:szCs w:val="28"/>
        </w:rPr>
        <w:t>Кенеша</w:t>
      </w:r>
      <w:proofErr w:type="spellEnd"/>
      <w:r w:rsidR="00A33F6F" w:rsidRPr="00A15AF2">
        <w:rPr>
          <w:rFonts w:ascii="Times New Roman" w:hAnsi="Times New Roman"/>
          <w:bCs/>
          <w:color w:val="FF0000"/>
          <w:sz w:val="28"/>
          <w:szCs w:val="28"/>
        </w:rPr>
        <w:t xml:space="preserve"> </w:t>
      </w:r>
      <w:proofErr w:type="spellStart"/>
      <w:r w:rsidR="00A33F6F" w:rsidRPr="00A15AF2">
        <w:rPr>
          <w:rFonts w:ascii="Times New Roman" w:hAnsi="Times New Roman"/>
          <w:bCs/>
          <w:color w:val="FF0000"/>
          <w:sz w:val="28"/>
          <w:szCs w:val="28"/>
        </w:rPr>
        <w:t>Кыргызской</w:t>
      </w:r>
      <w:proofErr w:type="spellEnd"/>
      <w:r w:rsidR="00A33F6F" w:rsidRPr="00A15AF2">
        <w:rPr>
          <w:rFonts w:ascii="Times New Roman" w:hAnsi="Times New Roman"/>
          <w:bCs/>
          <w:color w:val="FF0000"/>
          <w:sz w:val="28"/>
          <w:szCs w:val="28"/>
        </w:rPr>
        <w:t xml:space="preserve"> Республики и </w:t>
      </w:r>
      <w:r w:rsidR="00261AFA" w:rsidRPr="00A15AF2">
        <w:rPr>
          <w:rFonts w:ascii="Times New Roman" w:hAnsi="Times New Roman"/>
          <w:bCs/>
          <w:color w:val="FF0000"/>
          <w:sz w:val="28"/>
          <w:szCs w:val="28"/>
        </w:rPr>
        <w:t>Правительства</w:t>
      </w:r>
      <w:r w:rsidR="00A33F6F" w:rsidRPr="00A15AF2">
        <w:rPr>
          <w:rFonts w:ascii="Times New Roman" w:hAnsi="Times New Roman"/>
          <w:bCs/>
          <w:color w:val="FF0000"/>
          <w:sz w:val="28"/>
          <w:szCs w:val="28"/>
        </w:rPr>
        <w:t xml:space="preserve"> </w:t>
      </w:r>
      <w:proofErr w:type="spellStart"/>
      <w:r w:rsidR="00A33F6F" w:rsidRPr="00A15AF2">
        <w:rPr>
          <w:rFonts w:ascii="Times New Roman" w:hAnsi="Times New Roman"/>
          <w:bCs/>
          <w:color w:val="FF0000"/>
          <w:sz w:val="28"/>
          <w:szCs w:val="28"/>
        </w:rPr>
        <w:t>Кыргызской</w:t>
      </w:r>
      <w:proofErr w:type="spellEnd"/>
      <w:r w:rsidR="00A33F6F" w:rsidRPr="00A15AF2">
        <w:rPr>
          <w:rFonts w:ascii="Times New Roman" w:hAnsi="Times New Roman"/>
          <w:bCs/>
          <w:color w:val="FF0000"/>
          <w:sz w:val="28"/>
          <w:szCs w:val="28"/>
        </w:rPr>
        <w:t xml:space="preserve"> Республики</w:t>
      </w:r>
      <w:r w:rsidRPr="00A15AF2">
        <w:rPr>
          <w:rFonts w:ascii="Times New Roman" w:hAnsi="Times New Roman"/>
          <w:bCs/>
          <w:sz w:val="28"/>
          <w:szCs w:val="28"/>
        </w:rPr>
        <w:t>;</w:t>
      </w:r>
    </w:p>
    <w:p w14:paraId="336CA8D4" w14:textId="7CF9126E" w:rsidR="00361802" w:rsidRPr="00A15AF2" w:rsidRDefault="00361802" w:rsidP="00503AC5">
      <w:pPr>
        <w:pStyle w:val="aa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bCs/>
          <w:color w:val="C00000"/>
          <w:sz w:val="28"/>
          <w:szCs w:val="28"/>
        </w:rPr>
      </w:pPr>
      <w:r w:rsidRPr="00A15AF2">
        <w:rPr>
          <w:rFonts w:ascii="Times New Roman" w:hAnsi="Times New Roman"/>
          <w:bCs/>
          <w:color w:val="C00000"/>
          <w:sz w:val="28"/>
          <w:szCs w:val="28"/>
        </w:rPr>
        <w:t xml:space="preserve">Ссылка на страницу </w:t>
      </w:r>
      <w:r w:rsidR="00261AFA" w:rsidRPr="00A15AF2">
        <w:rPr>
          <w:rFonts w:ascii="Times New Roman" w:hAnsi="Times New Roman"/>
          <w:bCs/>
          <w:color w:val="C00000"/>
          <w:sz w:val="28"/>
          <w:szCs w:val="28"/>
        </w:rPr>
        <w:t>Базы данных</w:t>
      </w:r>
      <w:r w:rsidRPr="00A15AF2">
        <w:rPr>
          <w:rFonts w:ascii="Times New Roman" w:hAnsi="Times New Roman"/>
          <w:bCs/>
          <w:color w:val="C00000"/>
          <w:sz w:val="28"/>
          <w:szCs w:val="28"/>
        </w:rPr>
        <w:t xml:space="preserve"> </w:t>
      </w:r>
      <w:proofErr w:type="spellStart"/>
      <w:r w:rsidR="00261AFA" w:rsidRPr="00A15AF2">
        <w:rPr>
          <w:rFonts w:ascii="Times New Roman" w:hAnsi="Times New Roman"/>
          <w:bCs/>
          <w:color w:val="C00000"/>
          <w:sz w:val="28"/>
          <w:szCs w:val="28"/>
        </w:rPr>
        <w:t>Госэкотехинспекции</w:t>
      </w:r>
      <w:proofErr w:type="spellEnd"/>
      <w:r w:rsidR="00A33F6F" w:rsidRPr="00A15AF2">
        <w:rPr>
          <w:rFonts w:ascii="Times New Roman" w:hAnsi="Times New Roman"/>
          <w:bCs/>
          <w:color w:val="C00000"/>
          <w:sz w:val="28"/>
          <w:szCs w:val="28"/>
        </w:rPr>
        <w:t xml:space="preserve"> (</w:t>
      </w:r>
      <w:r w:rsidR="00313799">
        <w:rPr>
          <w:rFonts w:ascii="Times New Roman" w:hAnsi="Times New Roman"/>
          <w:bCs/>
          <w:color w:val="C00000"/>
          <w:sz w:val="28"/>
          <w:szCs w:val="28"/>
          <w:lang w:val="ky-KG"/>
        </w:rPr>
        <w:t>АИС Учет технических нарушений</w:t>
      </w:r>
      <w:r w:rsidR="00A33F6F" w:rsidRPr="00A15AF2">
        <w:rPr>
          <w:rFonts w:ascii="Times New Roman" w:hAnsi="Times New Roman"/>
          <w:bCs/>
          <w:color w:val="C00000"/>
          <w:sz w:val="28"/>
          <w:szCs w:val="28"/>
        </w:rPr>
        <w:t>)</w:t>
      </w:r>
      <w:r w:rsidRPr="00A15AF2">
        <w:rPr>
          <w:rFonts w:ascii="Times New Roman" w:hAnsi="Times New Roman"/>
          <w:bCs/>
          <w:color w:val="C00000"/>
          <w:sz w:val="28"/>
          <w:szCs w:val="28"/>
        </w:rPr>
        <w:t>;</w:t>
      </w:r>
    </w:p>
    <w:p w14:paraId="6A95A73A" w14:textId="77777777" w:rsidR="00011649" w:rsidRPr="00A15AF2" w:rsidRDefault="00DB558C" w:rsidP="00503AC5">
      <w:pPr>
        <w:pStyle w:val="aa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A15AF2">
        <w:rPr>
          <w:rFonts w:ascii="Times New Roman" w:hAnsi="Times New Roman"/>
          <w:bCs/>
          <w:sz w:val="28"/>
          <w:szCs w:val="28"/>
        </w:rPr>
        <w:t>Ссылки на другие сайты</w:t>
      </w:r>
      <w:r w:rsidR="00261AFA" w:rsidRPr="00A15AF2">
        <w:rPr>
          <w:rFonts w:ascii="Times New Roman" w:hAnsi="Times New Roman"/>
          <w:bCs/>
          <w:sz w:val="28"/>
          <w:szCs w:val="28"/>
        </w:rPr>
        <w:t xml:space="preserve"> отраслевых регулирующих органов</w:t>
      </w:r>
      <w:r w:rsidR="00011649" w:rsidRPr="00A15AF2">
        <w:rPr>
          <w:rFonts w:ascii="Times New Roman" w:hAnsi="Times New Roman"/>
          <w:bCs/>
          <w:sz w:val="28"/>
          <w:szCs w:val="28"/>
        </w:rPr>
        <w:t>.</w:t>
      </w:r>
    </w:p>
    <w:p w14:paraId="0A3D5096" w14:textId="77777777" w:rsidR="007A5EE5" w:rsidRPr="00A15AF2" w:rsidRDefault="007A5EE5" w:rsidP="0094142C">
      <w:pPr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6D494F46" w14:textId="77777777" w:rsidR="00361802" w:rsidRPr="00A15AF2" w:rsidRDefault="00361802" w:rsidP="0094142C">
      <w:pPr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A15AF2">
        <w:rPr>
          <w:rFonts w:ascii="Times New Roman" w:hAnsi="Times New Roman"/>
          <w:bCs/>
          <w:i/>
          <w:sz w:val="28"/>
          <w:szCs w:val="28"/>
        </w:rPr>
        <w:t>Левая колонка</w:t>
      </w:r>
      <w:r w:rsidRPr="00A15AF2">
        <w:rPr>
          <w:rFonts w:ascii="Times New Roman" w:hAnsi="Times New Roman"/>
          <w:bCs/>
          <w:sz w:val="28"/>
          <w:szCs w:val="28"/>
        </w:rPr>
        <w:t xml:space="preserve"> (Основное меню)</w:t>
      </w:r>
    </w:p>
    <w:p w14:paraId="307326E5" w14:textId="77777777" w:rsidR="00361802" w:rsidRPr="00A15AF2" w:rsidRDefault="00361802" w:rsidP="0094142C">
      <w:pPr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4CA7D969" w14:textId="77777777" w:rsidR="007A5EE5" w:rsidRPr="00A15AF2" w:rsidRDefault="00011649" w:rsidP="0094142C">
      <w:pPr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A15AF2">
        <w:rPr>
          <w:rFonts w:ascii="Times New Roman" w:hAnsi="Times New Roman"/>
          <w:bCs/>
          <w:i/>
          <w:sz w:val="28"/>
          <w:szCs w:val="28"/>
        </w:rPr>
        <w:t>Подвал сайта</w:t>
      </w:r>
      <w:r w:rsidR="007A5EE5" w:rsidRPr="00A15AF2">
        <w:rPr>
          <w:rFonts w:ascii="Times New Roman" w:hAnsi="Times New Roman"/>
          <w:bCs/>
          <w:sz w:val="28"/>
          <w:szCs w:val="28"/>
        </w:rPr>
        <w:t xml:space="preserve"> включает:</w:t>
      </w:r>
    </w:p>
    <w:p w14:paraId="5E4C7027" w14:textId="77777777" w:rsidR="007A5EE5" w:rsidRPr="00A15AF2" w:rsidRDefault="007A5EE5" w:rsidP="00503AC5">
      <w:pPr>
        <w:pStyle w:val="aa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A15AF2">
        <w:rPr>
          <w:rFonts w:ascii="Times New Roman" w:hAnsi="Times New Roman"/>
          <w:bCs/>
          <w:sz w:val="28"/>
          <w:szCs w:val="28"/>
        </w:rPr>
        <w:t>Список быстрых</w:t>
      </w:r>
      <w:r w:rsidR="00011649" w:rsidRPr="00A15AF2">
        <w:rPr>
          <w:rFonts w:ascii="Times New Roman" w:hAnsi="Times New Roman"/>
          <w:bCs/>
          <w:sz w:val="28"/>
          <w:szCs w:val="28"/>
        </w:rPr>
        <w:t xml:space="preserve"> ссыл</w:t>
      </w:r>
      <w:r w:rsidRPr="00A15AF2">
        <w:rPr>
          <w:rFonts w:ascii="Times New Roman" w:hAnsi="Times New Roman"/>
          <w:bCs/>
          <w:sz w:val="28"/>
          <w:szCs w:val="28"/>
        </w:rPr>
        <w:t xml:space="preserve">ок на основные страницы </w:t>
      </w:r>
      <w:r w:rsidR="00011649" w:rsidRPr="00A15AF2">
        <w:rPr>
          <w:rFonts w:ascii="Times New Roman" w:hAnsi="Times New Roman"/>
          <w:bCs/>
          <w:sz w:val="28"/>
          <w:szCs w:val="28"/>
        </w:rPr>
        <w:t>сайта</w:t>
      </w:r>
      <w:r w:rsidRPr="00A15AF2">
        <w:rPr>
          <w:rFonts w:ascii="Times New Roman" w:hAnsi="Times New Roman"/>
          <w:bCs/>
          <w:sz w:val="28"/>
          <w:szCs w:val="28"/>
        </w:rPr>
        <w:t>;</w:t>
      </w:r>
    </w:p>
    <w:p w14:paraId="35776E4C" w14:textId="77777777" w:rsidR="007A5EE5" w:rsidRPr="00A15AF2" w:rsidRDefault="007A5EE5" w:rsidP="00503AC5">
      <w:pPr>
        <w:pStyle w:val="aa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A15AF2">
        <w:rPr>
          <w:rFonts w:ascii="Times New Roman" w:hAnsi="Times New Roman"/>
          <w:bCs/>
          <w:sz w:val="28"/>
          <w:szCs w:val="28"/>
        </w:rPr>
        <w:t xml:space="preserve">Краткая </w:t>
      </w:r>
      <w:r w:rsidR="00011649" w:rsidRPr="00A15AF2">
        <w:rPr>
          <w:rFonts w:ascii="Times New Roman" w:hAnsi="Times New Roman"/>
          <w:bCs/>
          <w:sz w:val="28"/>
          <w:szCs w:val="28"/>
        </w:rPr>
        <w:t>информация о проекте</w:t>
      </w:r>
      <w:r w:rsidRPr="00A15AF2">
        <w:rPr>
          <w:rFonts w:ascii="Times New Roman" w:hAnsi="Times New Roman"/>
          <w:bCs/>
          <w:sz w:val="28"/>
          <w:szCs w:val="28"/>
        </w:rPr>
        <w:t xml:space="preserve"> и </w:t>
      </w:r>
      <w:r w:rsidR="0024296C" w:rsidRPr="00A15AF2">
        <w:rPr>
          <w:rFonts w:ascii="Times New Roman" w:hAnsi="Times New Roman"/>
          <w:bCs/>
          <w:sz w:val="28"/>
          <w:szCs w:val="28"/>
        </w:rPr>
        <w:t>собственниках</w:t>
      </w:r>
      <w:r w:rsidR="00514116" w:rsidRPr="00A15AF2">
        <w:rPr>
          <w:rFonts w:ascii="Times New Roman" w:hAnsi="Times New Roman"/>
          <w:bCs/>
          <w:sz w:val="28"/>
          <w:szCs w:val="28"/>
        </w:rPr>
        <w:t>.</w:t>
      </w:r>
    </w:p>
    <w:p w14:paraId="41CF2330" w14:textId="77777777" w:rsidR="005554A8" w:rsidRPr="00A15AF2" w:rsidRDefault="005554A8" w:rsidP="0094142C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285D083" w14:textId="77777777" w:rsidR="007E528B" w:rsidRPr="00A15AF2" w:rsidRDefault="003B1AE7" w:rsidP="006323D5">
      <w:pPr>
        <w:jc w:val="center"/>
        <w:rPr>
          <w:rFonts w:ascii="Times New Roman" w:hAnsi="Times New Roman"/>
          <w:b/>
          <w:sz w:val="28"/>
          <w:szCs w:val="28"/>
        </w:rPr>
      </w:pPr>
      <w:r w:rsidRPr="00A15AF2">
        <w:rPr>
          <w:rFonts w:ascii="Times New Roman" w:hAnsi="Times New Roman"/>
          <w:b/>
          <w:sz w:val="28"/>
          <w:szCs w:val="28"/>
        </w:rPr>
        <w:t>4. ДОПОЛНИТЕЛЬНЫЙ ФУНКЦИОНАЛ САЙТ</w:t>
      </w:r>
      <w:r w:rsidR="008A5012" w:rsidRPr="00A15AF2">
        <w:rPr>
          <w:rFonts w:ascii="Times New Roman" w:hAnsi="Times New Roman"/>
          <w:b/>
          <w:sz w:val="28"/>
          <w:szCs w:val="28"/>
        </w:rPr>
        <w:t>ОВ</w:t>
      </w:r>
    </w:p>
    <w:p w14:paraId="229D16E5" w14:textId="77777777" w:rsidR="00E8399D" w:rsidRPr="00A15AF2" w:rsidRDefault="00E8399D" w:rsidP="0094142C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F8418D8" w14:textId="77777777" w:rsidR="008B31F8" w:rsidRPr="00A15AF2" w:rsidRDefault="008B31F8" w:rsidP="0094142C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A15AF2">
        <w:rPr>
          <w:rFonts w:ascii="Times New Roman" w:hAnsi="Times New Roman"/>
          <w:sz w:val="28"/>
          <w:szCs w:val="28"/>
        </w:rPr>
        <w:t>В данном разделе дается описание дополнительного функционала сайта, сервисов и плагинов, которые должны быть разработаны и внедрены Исполнителем.</w:t>
      </w:r>
    </w:p>
    <w:p w14:paraId="407253EC" w14:textId="77777777" w:rsidR="00A33F6F" w:rsidRPr="00A15AF2" w:rsidRDefault="00A33F6F" w:rsidP="0094142C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D0A5CB2" w14:textId="77777777" w:rsidR="0019195F" w:rsidRPr="00A15AF2" w:rsidRDefault="00310326" w:rsidP="00CD25BA">
      <w:pPr>
        <w:pStyle w:val="aa"/>
        <w:numPr>
          <w:ilvl w:val="1"/>
          <w:numId w:val="22"/>
        </w:numPr>
        <w:jc w:val="both"/>
        <w:rPr>
          <w:rFonts w:ascii="Times New Roman" w:hAnsi="Times New Roman"/>
          <w:b/>
          <w:bCs/>
          <w:sz w:val="28"/>
          <w:szCs w:val="28"/>
        </w:rPr>
      </w:pPr>
      <w:r w:rsidRPr="00A15AF2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5E4D67" w:rsidRPr="00A15AF2">
        <w:rPr>
          <w:rFonts w:ascii="Times New Roman" w:hAnsi="Times New Roman"/>
          <w:b/>
          <w:bCs/>
          <w:sz w:val="28"/>
          <w:szCs w:val="28"/>
        </w:rPr>
        <w:t>Языковые версии сайт</w:t>
      </w:r>
      <w:r w:rsidR="008A5012" w:rsidRPr="00A15AF2">
        <w:rPr>
          <w:rFonts w:ascii="Times New Roman" w:hAnsi="Times New Roman"/>
          <w:b/>
          <w:bCs/>
          <w:sz w:val="28"/>
          <w:szCs w:val="28"/>
        </w:rPr>
        <w:t>ов</w:t>
      </w:r>
    </w:p>
    <w:p w14:paraId="1193224F" w14:textId="77777777" w:rsidR="00CD25BA" w:rsidRPr="00A15AF2" w:rsidRDefault="0058319A" w:rsidP="00CD25BA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A15AF2">
        <w:rPr>
          <w:rFonts w:ascii="Times New Roman" w:hAnsi="Times New Roman"/>
          <w:sz w:val="28"/>
          <w:szCs w:val="28"/>
        </w:rPr>
        <w:t xml:space="preserve">Сайт должен быть разработан для </w:t>
      </w:r>
      <w:r w:rsidR="00F02B58" w:rsidRPr="00A15AF2">
        <w:rPr>
          <w:rFonts w:ascii="Times New Roman" w:hAnsi="Times New Roman"/>
          <w:sz w:val="28"/>
          <w:szCs w:val="28"/>
        </w:rPr>
        <w:t>двух</w:t>
      </w:r>
      <w:r w:rsidR="003A202E" w:rsidRPr="00A15AF2">
        <w:rPr>
          <w:rFonts w:ascii="Times New Roman" w:hAnsi="Times New Roman"/>
          <w:sz w:val="28"/>
          <w:szCs w:val="28"/>
        </w:rPr>
        <w:t xml:space="preserve"> языковых версий – </w:t>
      </w:r>
      <w:proofErr w:type="spellStart"/>
      <w:r w:rsidR="003A202E" w:rsidRPr="00A15AF2">
        <w:rPr>
          <w:rFonts w:ascii="Times New Roman" w:hAnsi="Times New Roman"/>
          <w:sz w:val="28"/>
          <w:szCs w:val="28"/>
        </w:rPr>
        <w:t>кыргызский</w:t>
      </w:r>
      <w:proofErr w:type="spellEnd"/>
      <w:r w:rsidR="00F02B58" w:rsidRPr="00A15AF2">
        <w:rPr>
          <w:rFonts w:ascii="Times New Roman" w:hAnsi="Times New Roman"/>
          <w:sz w:val="28"/>
          <w:szCs w:val="28"/>
        </w:rPr>
        <w:t xml:space="preserve"> и</w:t>
      </w:r>
      <w:r w:rsidRPr="00A15AF2">
        <w:rPr>
          <w:rFonts w:ascii="Times New Roman" w:hAnsi="Times New Roman"/>
          <w:sz w:val="28"/>
          <w:szCs w:val="28"/>
        </w:rPr>
        <w:t xml:space="preserve"> русский.</w:t>
      </w:r>
      <w:r w:rsidR="00F02B58" w:rsidRPr="00A15AF2">
        <w:rPr>
          <w:rFonts w:ascii="Times New Roman" w:hAnsi="Times New Roman"/>
          <w:sz w:val="28"/>
          <w:szCs w:val="28"/>
        </w:rPr>
        <w:t xml:space="preserve"> </w:t>
      </w:r>
      <w:r w:rsidRPr="00A15AF2">
        <w:rPr>
          <w:rFonts w:ascii="Times New Roman" w:hAnsi="Times New Roman"/>
          <w:sz w:val="28"/>
          <w:szCs w:val="28"/>
        </w:rPr>
        <w:t xml:space="preserve">Языком сайта по умолчанию является </w:t>
      </w:r>
      <w:proofErr w:type="spellStart"/>
      <w:r w:rsidRPr="00A15AF2">
        <w:rPr>
          <w:rFonts w:ascii="Times New Roman" w:hAnsi="Times New Roman"/>
          <w:sz w:val="28"/>
          <w:szCs w:val="28"/>
        </w:rPr>
        <w:t>кыргызский</w:t>
      </w:r>
      <w:proofErr w:type="spellEnd"/>
      <w:r w:rsidRPr="00A15AF2">
        <w:rPr>
          <w:rFonts w:ascii="Times New Roman" w:hAnsi="Times New Roman"/>
          <w:sz w:val="28"/>
          <w:szCs w:val="28"/>
        </w:rPr>
        <w:t>. Переключатель языков сайта должен быть отображен в шапке сайте.</w:t>
      </w:r>
      <w:r w:rsidR="005E4D67" w:rsidRPr="00A15AF2">
        <w:rPr>
          <w:rFonts w:ascii="Times New Roman" w:hAnsi="Times New Roman"/>
          <w:sz w:val="28"/>
          <w:szCs w:val="28"/>
        </w:rPr>
        <w:t xml:space="preserve"> Переключение между языковыми версиями должно осуществляться </w:t>
      </w:r>
      <w:r w:rsidRPr="00A15AF2">
        <w:rPr>
          <w:rFonts w:ascii="Times New Roman" w:hAnsi="Times New Roman"/>
          <w:sz w:val="28"/>
          <w:szCs w:val="28"/>
        </w:rPr>
        <w:t xml:space="preserve">на текущей странице сайте, </w:t>
      </w:r>
      <w:r w:rsidR="005E4D67" w:rsidRPr="00A15AF2">
        <w:rPr>
          <w:rFonts w:ascii="Times New Roman" w:hAnsi="Times New Roman"/>
          <w:sz w:val="28"/>
          <w:szCs w:val="28"/>
        </w:rPr>
        <w:t>без перехода</w:t>
      </w:r>
      <w:r w:rsidR="00F02B58" w:rsidRPr="00A15AF2">
        <w:rPr>
          <w:rFonts w:ascii="Times New Roman" w:hAnsi="Times New Roman"/>
          <w:sz w:val="28"/>
          <w:szCs w:val="28"/>
        </w:rPr>
        <w:t xml:space="preserve"> на главную страницу.</w:t>
      </w:r>
    </w:p>
    <w:p w14:paraId="5497FE19" w14:textId="77777777" w:rsidR="00CD25BA" w:rsidRPr="00A15AF2" w:rsidRDefault="00CD25BA" w:rsidP="00CD25BA">
      <w:pPr>
        <w:ind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A15AF2">
        <w:rPr>
          <w:rFonts w:ascii="Times New Roman" w:hAnsi="Times New Roman"/>
          <w:sz w:val="28"/>
          <w:szCs w:val="28"/>
        </w:rPr>
        <w:t xml:space="preserve">Первичное наполнение сайтов материалами на двух языках, создание ссылок меню и названий страниц должен быть осуществлен </w:t>
      </w:r>
      <w:r w:rsidR="00A33F6F" w:rsidRPr="00A15AF2">
        <w:rPr>
          <w:rFonts w:ascii="Times New Roman" w:hAnsi="Times New Roman"/>
          <w:sz w:val="28"/>
          <w:szCs w:val="28"/>
        </w:rPr>
        <w:t xml:space="preserve">Исполнителем </w:t>
      </w:r>
      <w:r w:rsidR="00A33F6F" w:rsidRPr="00A15AF2">
        <w:rPr>
          <w:rFonts w:ascii="Times New Roman" w:hAnsi="Times New Roman"/>
          <w:color w:val="FF0000"/>
          <w:sz w:val="28"/>
          <w:szCs w:val="28"/>
        </w:rPr>
        <w:t xml:space="preserve">при предоставлении соответствующей информации </w:t>
      </w:r>
      <w:r w:rsidRPr="00A15AF2">
        <w:rPr>
          <w:rFonts w:ascii="Times New Roman" w:hAnsi="Times New Roman"/>
          <w:color w:val="FF0000"/>
          <w:sz w:val="28"/>
          <w:szCs w:val="28"/>
        </w:rPr>
        <w:t>Заказчиком.</w:t>
      </w:r>
    </w:p>
    <w:p w14:paraId="65FBF745" w14:textId="77777777" w:rsidR="00CD25BA" w:rsidRPr="00A15AF2" w:rsidRDefault="00CD25BA" w:rsidP="0094142C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E4A0B61" w14:textId="77777777" w:rsidR="0019195F" w:rsidRPr="00A15AF2" w:rsidRDefault="0058319A" w:rsidP="0094142C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A15AF2">
        <w:rPr>
          <w:rFonts w:ascii="Times New Roman" w:hAnsi="Times New Roman"/>
          <w:b/>
          <w:bCs/>
          <w:sz w:val="28"/>
          <w:szCs w:val="28"/>
        </w:rPr>
        <w:t>4.</w:t>
      </w:r>
      <w:r w:rsidR="00BC5571" w:rsidRPr="00A15AF2">
        <w:rPr>
          <w:rFonts w:ascii="Times New Roman" w:hAnsi="Times New Roman"/>
          <w:b/>
          <w:bCs/>
          <w:sz w:val="28"/>
          <w:szCs w:val="28"/>
        </w:rPr>
        <w:t>2</w:t>
      </w:r>
      <w:r w:rsidRPr="00A15AF2">
        <w:rPr>
          <w:rFonts w:ascii="Times New Roman" w:hAnsi="Times New Roman"/>
          <w:b/>
          <w:bCs/>
          <w:sz w:val="28"/>
          <w:szCs w:val="28"/>
        </w:rPr>
        <w:t xml:space="preserve"> Авторизация и регистрация пользователей</w:t>
      </w:r>
    </w:p>
    <w:p w14:paraId="49A33EA3" w14:textId="77777777" w:rsidR="005E4D67" w:rsidRPr="00A15AF2" w:rsidRDefault="0058319A" w:rsidP="0094142C">
      <w:pPr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A15AF2">
        <w:rPr>
          <w:rFonts w:ascii="Times New Roman" w:hAnsi="Times New Roman"/>
          <w:bCs/>
          <w:sz w:val="28"/>
          <w:szCs w:val="28"/>
        </w:rPr>
        <w:t xml:space="preserve">Авторизация пользователя на сайте возможна </w:t>
      </w:r>
      <w:r w:rsidR="00F02B58" w:rsidRPr="00A15AF2">
        <w:rPr>
          <w:rFonts w:ascii="Times New Roman" w:hAnsi="Times New Roman"/>
          <w:bCs/>
          <w:sz w:val="28"/>
          <w:szCs w:val="28"/>
        </w:rPr>
        <w:t>только</w:t>
      </w:r>
      <w:r w:rsidR="00D6655F" w:rsidRPr="00A15AF2">
        <w:rPr>
          <w:rFonts w:ascii="Times New Roman" w:hAnsi="Times New Roman"/>
          <w:bCs/>
          <w:sz w:val="28"/>
          <w:szCs w:val="28"/>
        </w:rPr>
        <w:t xml:space="preserve"> путем</w:t>
      </w:r>
      <w:r w:rsidRPr="00A15AF2">
        <w:rPr>
          <w:rFonts w:ascii="Times New Roman" w:hAnsi="Times New Roman"/>
          <w:bCs/>
          <w:sz w:val="28"/>
          <w:szCs w:val="28"/>
        </w:rPr>
        <w:t xml:space="preserve"> прямой авторизации на сайте введением логина:</w:t>
      </w:r>
      <w:r w:rsidR="003B7B66" w:rsidRPr="00A15AF2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3B7B66" w:rsidRPr="00A15AF2">
        <w:rPr>
          <w:rFonts w:ascii="Times New Roman" w:hAnsi="Times New Roman"/>
          <w:bCs/>
          <w:sz w:val="28"/>
          <w:szCs w:val="28"/>
        </w:rPr>
        <w:t>nickname</w:t>
      </w:r>
      <w:proofErr w:type="spellEnd"/>
      <w:r w:rsidRPr="00A15AF2">
        <w:rPr>
          <w:rFonts w:ascii="Times New Roman" w:hAnsi="Times New Roman"/>
          <w:bCs/>
          <w:sz w:val="28"/>
          <w:szCs w:val="28"/>
        </w:rPr>
        <w:t xml:space="preserve"> или e-</w:t>
      </w:r>
      <w:proofErr w:type="spellStart"/>
      <w:r w:rsidRPr="00A15AF2">
        <w:rPr>
          <w:rFonts w:ascii="Times New Roman" w:hAnsi="Times New Roman"/>
          <w:bCs/>
          <w:sz w:val="28"/>
          <w:szCs w:val="28"/>
        </w:rPr>
        <w:t>mail</w:t>
      </w:r>
      <w:proofErr w:type="spellEnd"/>
      <w:r w:rsidRPr="00A15AF2">
        <w:rPr>
          <w:rFonts w:ascii="Times New Roman" w:hAnsi="Times New Roman"/>
          <w:bCs/>
          <w:sz w:val="28"/>
          <w:szCs w:val="28"/>
        </w:rPr>
        <w:t>, и пароля.</w:t>
      </w:r>
      <w:r w:rsidR="006476BC" w:rsidRPr="00A15AF2">
        <w:rPr>
          <w:rFonts w:ascii="Times New Roman" w:hAnsi="Times New Roman"/>
          <w:bCs/>
          <w:sz w:val="28"/>
          <w:szCs w:val="28"/>
        </w:rPr>
        <w:t xml:space="preserve"> Для осуществления прямой авторизации, пользователь должен пройти процесс регистрации на сайте с указанием e-</w:t>
      </w:r>
      <w:proofErr w:type="spellStart"/>
      <w:r w:rsidR="006476BC" w:rsidRPr="00A15AF2">
        <w:rPr>
          <w:rFonts w:ascii="Times New Roman" w:hAnsi="Times New Roman"/>
          <w:bCs/>
          <w:sz w:val="28"/>
          <w:szCs w:val="28"/>
        </w:rPr>
        <w:t>mail</w:t>
      </w:r>
      <w:proofErr w:type="spellEnd"/>
      <w:r w:rsidR="006476BC" w:rsidRPr="00A15AF2">
        <w:rPr>
          <w:rFonts w:ascii="Times New Roman" w:hAnsi="Times New Roman"/>
          <w:bCs/>
          <w:sz w:val="28"/>
          <w:szCs w:val="28"/>
        </w:rPr>
        <w:t xml:space="preserve">, пароля и своего </w:t>
      </w:r>
      <w:proofErr w:type="spellStart"/>
      <w:r w:rsidR="003B7B66" w:rsidRPr="00A15AF2">
        <w:rPr>
          <w:rFonts w:ascii="Times New Roman" w:hAnsi="Times New Roman"/>
          <w:bCs/>
          <w:sz w:val="28"/>
          <w:szCs w:val="28"/>
        </w:rPr>
        <w:t>nickname</w:t>
      </w:r>
      <w:proofErr w:type="spellEnd"/>
      <w:r w:rsidR="006476BC" w:rsidRPr="00A15AF2">
        <w:rPr>
          <w:rFonts w:ascii="Times New Roman" w:hAnsi="Times New Roman"/>
          <w:bCs/>
          <w:sz w:val="28"/>
          <w:szCs w:val="28"/>
        </w:rPr>
        <w:t>.</w:t>
      </w:r>
    </w:p>
    <w:p w14:paraId="16A6C81D" w14:textId="77777777" w:rsidR="006476BC" w:rsidRPr="00A15AF2" w:rsidRDefault="006476BC" w:rsidP="0094142C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757AC4C" w14:textId="77777777" w:rsidR="0019195F" w:rsidRPr="00A15AF2" w:rsidRDefault="001B5E38" w:rsidP="0094142C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A15AF2">
        <w:rPr>
          <w:rFonts w:ascii="Times New Roman" w:hAnsi="Times New Roman"/>
          <w:b/>
          <w:bCs/>
          <w:sz w:val="28"/>
          <w:szCs w:val="28"/>
        </w:rPr>
        <w:t>4.</w:t>
      </w:r>
      <w:r w:rsidR="00D03582" w:rsidRPr="00A15AF2">
        <w:rPr>
          <w:rFonts w:ascii="Times New Roman" w:hAnsi="Times New Roman"/>
          <w:b/>
          <w:bCs/>
          <w:sz w:val="28"/>
          <w:szCs w:val="28"/>
        </w:rPr>
        <w:t>3</w:t>
      </w:r>
      <w:r w:rsidR="006476BC" w:rsidRPr="00A15AF2">
        <w:rPr>
          <w:rFonts w:ascii="Times New Roman" w:hAnsi="Times New Roman"/>
          <w:b/>
          <w:bCs/>
          <w:sz w:val="28"/>
          <w:szCs w:val="28"/>
        </w:rPr>
        <w:t xml:space="preserve"> П</w:t>
      </w:r>
      <w:r w:rsidR="0019195F" w:rsidRPr="00A15AF2">
        <w:rPr>
          <w:rFonts w:ascii="Times New Roman" w:hAnsi="Times New Roman"/>
          <w:b/>
          <w:bCs/>
          <w:sz w:val="28"/>
          <w:szCs w:val="28"/>
        </w:rPr>
        <w:t>оисков</w:t>
      </w:r>
      <w:r w:rsidR="00AB3AD0" w:rsidRPr="00A15AF2">
        <w:rPr>
          <w:rFonts w:ascii="Times New Roman" w:hAnsi="Times New Roman"/>
          <w:b/>
          <w:bCs/>
          <w:sz w:val="28"/>
          <w:szCs w:val="28"/>
        </w:rPr>
        <w:t>ая система на сайт</w:t>
      </w:r>
      <w:r w:rsidR="003440A1" w:rsidRPr="00A15AF2">
        <w:rPr>
          <w:rFonts w:ascii="Times New Roman" w:hAnsi="Times New Roman"/>
          <w:b/>
          <w:bCs/>
          <w:sz w:val="28"/>
          <w:szCs w:val="28"/>
        </w:rPr>
        <w:t>ах</w:t>
      </w:r>
    </w:p>
    <w:p w14:paraId="19799616" w14:textId="77777777" w:rsidR="0019195F" w:rsidRPr="00A15AF2" w:rsidRDefault="006476BC" w:rsidP="0094142C">
      <w:pPr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A15AF2">
        <w:rPr>
          <w:rFonts w:ascii="Times New Roman" w:hAnsi="Times New Roman"/>
          <w:bCs/>
          <w:sz w:val="28"/>
          <w:szCs w:val="28"/>
        </w:rPr>
        <w:t xml:space="preserve">Поисковая система на сайте должна осуществлять поиск по всем типам записей – статических страниц, динамических новостных страниц и страниц обращений. При поисковом запросе отображение результатов в следующем приоритете – статические страницы, динамические новостные </w:t>
      </w:r>
      <w:r w:rsidRPr="00A15AF2">
        <w:rPr>
          <w:rFonts w:ascii="Times New Roman" w:hAnsi="Times New Roman"/>
          <w:bCs/>
          <w:sz w:val="28"/>
          <w:szCs w:val="28"/>
        </w:rPr>
        <w:lastRenderedPageBreak/>
        <w:t>страницы и страницы обращений.</w:t>
      </w:r>
      <w:r w:rsidR="001B5E38" w:rsidRPr="00A15AF2">
        <w:rPr>
          <w:rFonts w:ascii="Times New Roman" w:hAnsi="Times New Roman"/>
          <w:bCs/>
          <w:sz w:val="28"/>
          <w:szCs w:val="28"/>
        </w:rPr>
        <w:t xml:space="preserve"> Поле поисковика должно отображаться в шапке сайте.</w:t>
      </w:r>
    </w:p>
    <w:p w14:paraId="687F7F7D" w14:textId="77777777" w:rsidR="001B5E38" w:rsidRPr="00A15AF2" w:rsidRDefault="001B5E38" w:rsidP="0094142C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E4AD2C5" w14:textId="77777777" w:rsidR="001B5E38" w:rsidRPr="00A15AF2" w:rsidRDefault="001B5E38" w:rsidP="0094142C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A15AF2">
        <w:rPr>
          <w:rFonts w:ascii="Times New Roman" w:hAnsi="Times New Roman"/>
          <w:b/>
          <w:bCs/>
          <w:sz w:val="28"/>
          <w:szCs w:val="28"/>
        </w:rPr>
        <w:t>4.</w:t>
      </w:r>
      <w:r w:rsidR="00225DA8" w:rsidRPr="00A15AF2">
        <w:rPr>
          <w:rFonts w:ascii="Times New Roman" w:hAnsi="Times New Roman"/>
          <w:b/>
          <w:bCs/>
          <w:sz w:val="28"/>
          <w:szCs w:val="28"/>
        </w:rPr>
        <w:t>4</w:t>
      </w:r>
      <w:r w:rsidRPr="00A15AF2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D6655F" w:rsidRPr="00A15AF2">
        <w:rPr>
          <w:rFonts w:ascii="Times New Roman" w:hAnsi="Times New Roman"/>
          <w:b/>
          <w:bCs/>
          <w:sz w:val="28"/>
          <w:szCs w:val="28"/>
        </w:rPr>
        <w:t>Б</w:t>
      </w:r>
      <w:r w:rsidRPr="00A15AF2">
        <w:rPr>
          <w:rFonts w:ascii="Times New Roman" w:hAnsi="Times New Roman"/>
          <w:b/>
          <w:bCs/>
          <w:sz w:val="28"/>
          <w:szCs w:val="28"/>
        </w:rPr>
        <w:t>аннер</w:t>
      </w:r>
      <w:r w:rsidR="00D6655F" w:rsidRPr="00A15AF2">
        <w:rPr>
          <w:rFonts w:ascii="Times New Roman" w:hAnsi="Times New Roman"/>
          <w:b/>
          <w:bCs/>
          <w:sz w:val="28"/>
          <w:szCs w:val="28"/>
        </w:rPr>
        <w:t>ы</w:t>
      </w:r>
      <w:r w:rsidRPr="00A15AF2">
        <w:rPr>
          <w:rFonts w:ascii="Times New Roman" w:hAnsi="Times New Roman"/>
          <w:b/>
          <w:bCs/>
          <w:sz w:val="28"/>
          <w:szCs w:val="28"/>
        </w:rPr>
        <w:t xml:space="preserve"> в правой колонке</w:t>
      </w:r>
    </w:p>
    <w:p w14:paraId="1784D325" w14:textId="77777777" w:rsidR="005E4D67" w:rsidRPr="00A15AF2" w:rsidRDefault="001B5E38" w:rsidP="0094142C">
      <w:pPr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A15AF2">
        <w:rPr>
          <w:rFonts w:ascii="Times New Roman" w:hAnsi="Times New Roman"/>
          <w:bCs/>
          <w:sz w:val="28"/>
          <w:szCs w:val="28"/>
        </w:rPr>
        <w:t xml:space="preserve">В правой колонке сайта должны быть разработаны блоки для графических баннеров: </w:t>
      </w:r>
      <w:r w:rsidR="00225DA8" w:rsidRPr="00A15AF2">
        <w:rPr>
          <w:rFonts w:ascii="Times New Roman" w:hAnsi="Times New Roman"/>
          <w:bCs/>
          <w:sz w:val="28"/>
          <w:szCs w:val="28"/>
        </w:rPr>
        <w:t>один</w:t>
      </w:r>
      <w:r w:rsidRPr="00A15AF2">
        <w:rPr>
          <w:rFonts w:ascii="Times New Roman" w:hAnsi="Times New Roman"/>
          <w:bCs/>
          <w:sz w:val="28"/>
          <w:szCs w:val="28"/>
        </w:rPr>
        <w:t xml:space="preserve"> большой и маленьк</w:t>
      </w:r>
      <w:r w:rsidR="00D6655F" w:rsidRPr="00A15AF2">
        <w:rPr>
          <w:rFonts w:ascii="Times New Roman" w:hAnsi="Times New Roman"/>
          <w:bCs/>
          <w:sz w:val="28"/>
          <w:szCs w:val="28"/>
        </w:rPr>
        <w:t>ие по количеству оставшихся подведомственных организаций</w:t>
      </w:r>
      <w:r w:rsidRPr="00A15AF2">
        <w:rPr>
          <w:rFonts w:ascii="Times New Roman" w:hAnsi="Times New Roman"/>
          <w:bCs/>
          <w:sz w:val="28"/>
          <w:szCs w:val="28"/>
        </w:rPr>
        <w:t>. Пропорции для данных графических баннеров должны быть определены при разработке дизайна сайте.</w:t>
      </w:r>
    </w:p>
    <w:p w14:paraId="5DA4E46B" w14:textId="77777777" w:rsidR="00CC16DB" w:rsidRPr="00A15AF2" w:rsidRDefault="00CC16DB" w:rsidP="0094142C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9DBBCA2" w14:textId="77777777" w:rsidR="00E37F32" w:rsidRPr="00A15AF2" w:rsidRDefault="001D424C" w:rsidP="0094142C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A15AF2">
        <w:rPr>
          <w:rFonts w:ascii="Times New Roman" w:hAnsi="Times New Roman"/>
          <w:b/>
          <w:bCs/>
          <w:sz w:val="28"/>
          <w:szCs w:val="28"/>
        </w:rPr>
        <w:t>4.</w:t>
      </w:r>
      <w:r w:rsidR="00414AD9" w:rsidRPr="00A15AF2">
        <w:rPr>
          <w:rFonts w:ascii="Times New Roman" w:hAnsi="Times New Roman"/>
          <w:b/>
          <w:bCs/>
          <w:sz w:val="28"/>
          <w:szCs w:val="28"/>
        </w:rPr>
        <w:t>5</w:t>
      </w:r>
      <w:r w:rsidR="00D8288B" w:rsidRPr="00A15AF2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="00D8288B" w:rsidRPr="00A15AF2">
        <w:rPr>
          <w:rFonts w:ascii="Times New Roman" w:hAnsi="Times New Roman"/>
          <w:b/>
          <w:bCs/>
          <w:sz w:val="28"/>
          <w:szCs w:val="28"/>
        </w:rPr>
        <w:t>А</w:t>
      </w:r>
      <w:r w:rsidR="005E4D67" w:rsidRPr="00A15AF2">
        <w:rPr>
          <w:rFonts w:ascii="Times New Roman" w:hAnsi="Times New Roman"/>
          <w:b/>
          <w:bCs/>
          <w:sz w:val="28"/>
          <w:szCs w:val="28"/>
        </w:rPr>
        <w:t>даптирование</w:t>
      </w:r>
      <w:proofErr w:type="spellEnd"/>
      <w:r w:rsidR="00D8288B" w:rsidRPr="00A15AF2">
        <w:rPr>
          <w:rFonts w:ascii="Times New Roman" w:hAnsi="Times New Roman"/>
          <w:b/>
          <w:bCs/>
          <w:sz w:val="28"/>
          <w:szCs w:val="28"/>
        </w:rPr>
        <w:t xml:space="preserve"> сайт</w:t>
      </w:r>
      <w:r w:rsidR="003440A1" w:rsidRPr="00A15AF2">
        <w:rPr>
          <w:rFonts w:ascii="Times New Roman" w:hAnsi="Times New Roman"/>
          <w:b/>
          <w:bCs/>
          <w:sz w:val="28"/>
          <w:szCs w:val="28"/>
        </w:rPr>
        <w:t>ов</w:t>
      </w:r>
      <w:r w:rsidR="00D8288B" w:rsidRPr="00A15AF2">
        <w:rPr>
          <w:rFonts w:ascii="Times New Roman" w:hAnsi="Times New Roman"/>
          <w:b/>
          <w:bCs/>
          <w:sz w:val="28"/>
          <w:szCs w:val="28"/>
        </w:rPr>
        <w:t xml:space="preserve"> для мобильных устройств</w:t>
      </w:r>
    </w:p>
    <w:p w14:paraId="1DE04B93" w14:textId="77777777" w:rsidR="00E37F32" w:rsidRPr="00A15AF2" w:rsidRDefault="00D8288B" w:rsidP="00FB5A55">
      <w:pPr>
        <w:pStyle w:val="aa"/>
        <w:numPr>
          <w:ilvl w:val="0"/>
          <w:numId w:val="1"/>
        </w:numPr>
        <w:tabs>
          <w:tab w:val="num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15AF2">
        <w:rPr>
          <w:rFonts w:ascii="Times New Roman" w:hAnsi="Times New Roman"/>
          <w:sz w:val="28"/>
          <w:szCs w:val="28"/>
        </w:rPr>
        <w:t xml:space="preserve">При разработке дизайна страниц необходимо </w:t>
      </w:r>
      <w:r w:rsidR="00414AD9" w:rsidRPr="00A15AF2">
        <w:rPr>
          <w:rFonts w:ascii="Times New Roman" w:hAnsi="Times New Roman"/>
          <w:sz w:val="28"/>
          <w:szCs w:val="28"/>
        </w:rPr>
        <w:t xml:space="preserve">учесть </w:t>
      </w:r>
      <w:r w:rsidR="00A33F6F" w:rsidRPr="00A15AF2">
        <w:rPr>
          <w:rFonts w:ascii="Times New Roman" w:hAnsi="Times New Roman"/>
          <w:sz w:val="28"/>
          <w:szCs w:val="28"/>
        </w:rPr>
        <w:t>адаптированные</w:t>
      </w:r>
      <w:r w:rsidR="00414AD9" w:rsidRPr="00A15AF2">
        <w:rPr>
          <w:rFonts w:ascii="Times New Roman" w:hAnsi="Times New Roman"/>
          <w:sz w:val="28"/>
          <w:szCs w:val="28"/>
        </w:rPr>
        <w:t xml:space="preserve"> к </w:t>
      </w:r>
      <w:r w:rsidRPr="00A15AF2">
        <w:rPr>
          <w:rFonts w:ascii="Times New Roman" w:hAnsi="Times New Roman"/>
          <w:sz w:val="28"/>
          <w:szCs w:val="28"/>
        </w:rPr>
        <w:t>устройств</w:t>
      </w:r>
      <w:r w:rsidR="00414AD9" w:rsidRPr="00A15AF2">
        <w:rPr>
          <w:rFonts w:ascii="Times New Roman" w:hAnsi="Times New Roman"/>
          <w:sz w:val="28"/>
          <w:szCs w:val="28"/>
        </w:rPr>
        <w:t>ам</w:t>
      </w:r>
      <w:r w:rsidRPr="00A15AF2">
        <w:rPr>
          <w:rFonts w:ascii="Times New Roman" w:hAnsi="Times New Roman"/>
          <w:sz w:val="28"/>
          <w:szCs w:val="28"/>
        </w:rPr>
        <w:t xml:space="preserve"> </w:t>
      </w:r>
      <w:r w:rsidR="00414AD9" w:rsidRPr="00A15AF2">
        <w:rPr>
          <w:rFonts w:ascii="Times New Roman" w:hAnsi="Times New Roman"/>
          <w:sz w:val="28"/>
          <w:szCs w:val="28"/>
        </w:rPr>
        <w:t>с экраном</w:t>
      </w:r>
      <w:r w:rsidRPr="00A15AF2">
        <w:rPr>
          <w:rFonts w:ascii="Times New Roman" w:hAnsi="Times New Roman"/>
          <w:sz w:val="28"/>
          <w:szCs w:val="28"/>
        </w:rPr>
        <w:t xml:space="preserve"> с низкими </w:t>
      </w:r>
      <w:r w:rsidR="00E37F32" w:rsidRPr="00A15AF2">
        <w:rPr>
          <w:rFonts w:ascii="Times New Roman" w:hAnsi="Times New Roman"/>
          <w:sz w:val="28"/>
          <w:szCs w:val="28"/>
        </w:rPr>
        <w:t>разрешения</w:t>
      </w:r>
      <w:r w:rsidRPr="00A15AF2">
        <w:rPr>
          <w:rFonts w:ascii="Times New Roman" w:hAnsi="Times New Roman"/>
          <w:sz w:val="28"/>
          <w:szCs w:val="28"/>
        </w:rPr>
        <w:t>ми</w:t>
      </w:r>
      <w:r w:rsidR="00414AD9" w:rsidRPr="00A15AF2">
        <w:rPr>
          <w:rFonts w:ascii="Times New Roman" w:hAnsi="Times New Roman"/>
          <w:sz w:val="28"/>
          <w:szCs w:val="28"/>
        </w:rPr>
        <w:t xml:space="preserve"> (старые мониторы, планшеты, смартфоны и т.д.)</w:t>
      </w:r>
      <w:r w:rsidRPr="00A15AF2">
        <w:rPr>
          <w:rFonts w:ascii="Times New Roman" w:hAnsi="Times New Roman"/>
          <w:sz w:val="28"/>
          <w:szCs w:val="28"/>
        </w:rPr>
        <w:t>.</w:t>
      </w:r>
    </w:p>
    <w:p w14:paraId="40C00D23" w14:textId="77777777" w:rsidR="001D424C" w:rsidRPr="00A15AF2" w:rsidRDefault="001D424C" w:rsidP="0094142C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2C4BD2D" w14:textId="77777777" w:rsidR="001D424C" w:rsidRPr="00A15AF2" w:rsidRDefault="00DA20AF" w:rsidP="0094142C">
      <w:pPr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A15AF2">
        <w:rPr>
          <w:rFonts w:ascii="Times New Roman" w:hAnsi="Times New Roman"/>
          <w:b/>
          <w:sz w:val="28"/>
          <w:szCs w:val="28"/>
        </w:rPr>
        <w:t>4.</w:t>
      </w:r>
      <w:r w:rsidR="00414AD9" w:rsidRPr="00A15AF2">
        <w:rPr>
          <w:rFonts w:ascii="Times New Roman" w:hAnsi="Times New Roman"/>
          <w:b/>
          <w:sz w:val="28"/>
          <w:szCs w:val="28"/>
        </w:rPr>
        <w:t>6</w:t>
      </w:r>
      <w:r w:rsidR="001D424C" w:rsidRPr="00A15AF2">
        <w:rPr>
          <w:rFonts w:ascii="Times New Roman" w:hAnsi="Times New Roman"/>
          <w:b/>
          <w:sz w:val="28"/>
          <w:szCs w:val="28"/>
        </w:rPr>
        <w:t xml:space="preserve"> </w:t>
      </w:r>
      <w:r w:rsidR="00D6655F" w:rsidRPr="00A15AF2">
        <w:rPr>
          <w:rFonts w:ascii="Times New Roman" w:hAnsi="Times New Roman"/>
          <w:b/>
          <w:sz w:val="28"/>
          <w:szCs w:val="28"/>
        </w:rPr>
        <w:t>Система счетчика посещений сайт</w:t>
      </w:r>
      <w:r w:rsidR="00844509" w:rsidRPr="00A15AF2">
        <w:rPr>
          <w:rFonts w:ascii="Times New Roman" w:hAnsi="Times New Roman"/>
          <w:b/>
          <w:sz w:val="28"/>
          <w:szCs w:val="28"/>
        </w:rPr>
        <w:t>ов</w:t>
      </w:r>
    </w:p>
    <w:p w14:paraId="709A296F" w14:textId="77777777" w:rsidR="001D424C" w:rsidRPr="00A15AF2" w:rsidRDefault="001D424C" w:rsidP="0094142C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A15AF2">
        <w:rPr>
          <w:rFonts w:ascii="Times New Roman" w:hAnsi="Times New Roman"/>
          <w:sz w:val="28"/>
          <w:szCs w:val="28"/>
        </w:rPr>
        <w:t>На сайте планируется использование систем</w:t>
      </w:r>
      <w:r w:rsidR="00DB7A1D" w:rsidRPr="00A15AF2">
        <w:rPr>
          <w:rFonts w:ascii="Times New Roman" w:hAnsi="Times New Roman"/>
          <w:sz w:val="28"/>
          <w:szCs w:val="28"/>
        </w:rPr>
        <w:t>ы</w:t>
      </w:r>
      <w:r w:rsidRPr="00A15AF2">
        <w:rPr>
          <w:rFonts w:ascii="Times New Roman" w:hAnsi="Times New Roman"/>
          <w:sz w:val="28"/>
          <w:szCs w:val="28"/>
        </w:rPr>
        <w:t xml:space="preserve"> счетчиков посещений.</w:t>
      </w:r>
    </w:p>
    <w:p w14:paraId="6534691B" w14:textId="77777777" w:rsidR="00801D7C" w:rsidRPr="00A15AF2" w:rsidRDefault="00801D7C" w:rsidP="0094142C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6B10C4C" w14:textId="77777777" w:rsidR="000F35EE" w:rsidRPr="00A15AF2" w:rsidRDefault="00801D7C" w:rsidP="0094142C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15AF2">
        <w:rPr>
          <w:rFonts w:ascii="Times New Roman" w:hAnsi="Times New Roman" w:cs="Times New Roman"/>
          <w:b/>
          <w:sz w:val="28"/>
          <w:szCs w:val="28"/>
        </w:rPr>
        <w:t>4.7.</w:t>
      </w:r>
      <w:r w:rsidRPr="00A15AF2">
        <w:rPr>
          <w:rFonts w:ascii="Times New Roman" w:hAnsi="Times New Roman" w:cs="Times New Roman"/>
          <w:sz w:val="28"/>
          <w:szCs w:val="28"/>
        </w:rPr>
        <w:t xml:space="preserve"> Особо обратить внимание на проработанный механизм обратной связи, механизм запроса информации через сайт без использования электронной почты, интернет-приемная, </w:t>
      </w:r>
      <w:commentRangeStart w:id="0"/>
      <w:r w:rsidRPr="00A15AF2">
        <w:rPr>
          <w:rFonts w:ascii="Times New Roman" w:hAnsi="Times New Roman" w:cs="Times New Roman"/>
          <w:sz w:val="28"/>
          <w:szCs w:val="28"/>
        </w:rPr>
        <w:t>общественные обсуждения и голосования, т.е. должна быть -</w:t>
      </w:r>
      <w:r w:rsidR="00295CAA" w:rsidRPr="00A15AF2">
        <w:rPr>
          <w:rFonts w:ascii="Times New Roman" w:hAnsi="Times New Roman" w:cs="Times New Roman"/>
          <w:sz w:val="28"/>
          <w:szCs w:val="28"/>
        </w:rPr>
        <w:t xml:space="preserve"> </w:t>
      </w:r>
      <w:r w:rsidRPr="00A15AF2">
        <w:rPr>
          <w:rFonts w:ascii="Times New Roman" w:hAnsi="Times New Roman" w:cs="Times New Roman"/>
          <w:sz w:val="28"/>
          <w:szCs w:val="28"/>
        </w:rPr>
        <w:t>интерактивность</w:t>
      </w:r>
      <w:commentRangeEnd w:id="0"/>
      <w:r w:rsidR="00A33F6F" w:rsidRPr="00A15AF2">
        <w:rPr>
          <w:rStyle w:val="ab"/>
          <w:rFonts w:cs="Mangal"/>
        </w:rPr>
        <w:commentReference w:id="0"/>
      </w:r>
      <w:r w:rsidRPr="00A15AF2">
        <w:rPr>
          <w:rFonts w:ascii="Times New Roman" w:hAnsi="Times New Roman" w:cs="Times New Roman"/>
          <w:sz w:val="28"/>
          <w:szCs w:val="28"/>
        </w:rPr>
        <w:t>.</w:t>
      </w:r>
    </w:p>
    <w:p w14:paraId="159990CF" w14:textId="77777777" w:rsidR="00A33F6F" w:rsidRPr="00A15AF2" w:rsidRDefault="00A33F6F" w:rsidP="006323D5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BBC2C36" w14:textId="77777777" w:rsidR="006323D5" w:rsidRPr="00A15AF2" w:rsidRDefault="00BA7995" w:rsidP="006323D5">
      <w:pPr>
        <w:jc w:val="center"/>
        <w:rPr>
          <w:rFonts w:ascii="Times New Roman" w:hAnsi="Times New Roman"/>
          <w:b/>
          <w:sz w:val="28"/>
          <w:szCs w:val="28"/>
        </w:rPr>
      </w:pPr>
      <w:r w:rsidRPr="00A15AF2">
        <w:rPr>
          <w:rFonts w:ascii="Times New Roman" w:hAnsi="Times New Roman"/>
          <w:b/>
          <w:bCs/>
          <w:sz w:val="28"/>
          <w:szCs w:val="28"/>
        </w:rPr>
        <w:t xml:space="preserve">5. </w:t>
      </w:r>
      <w:r w:rsidRPr="00A15AF2">
        <w:rPr>
          <w:rFonts w:ascii="Times New Roman" w:hAnsi="Times New Roman"/>
          <w:b/>
          <w:sz w:val="28"/>
          <w:szCs w:val="28"/>
        </w:rPr>
        <w:t xml:space="preserve">ТРЕБОВАНИЯ К ФУНКЦИОНАЛУ, БЕЗОПАСНОСТИ </w:t>
      </w:r>
    </w:p>
    <w:p w14:paraId="3CF8E284" w14:textId="77777777" w:rsidR="00E0323D" w:rsidRPr="00A15AF2" w:rsidRDefault="00BA7995" w:rsidP="006323D5">
      <w:pPr>
        <w:jc w:val="center"/>
        <w:rPr>
          <w:rFonts w:ascii="Times New Roman" w:hAnsi="Times New Roman"/>
          <w:b/>
          <w:sz w:val="28"/>
          <w:szCs w:val="28"/>
        </w:rPr>
      </w:pPr>
      <w:r w:rsidRPr="00A15AF2">
        <w:rPr>
          <w:rFonts w:ascii="Times New Roman" w:hAnsi="Times New Roman"/>
          <w:b/>
          <w:sz w:val="28"/>
          <w:szCs w:val="28"/>
        </w:rPr>
        <w:t>И ПРОЦЕССУ ПРОИЗВОДСТВА САЙТА</w:t>
      </w:r>
      <w:r w:rsidR="00B72166" w:rsidRPr="00A15AF2">
        <w:rPr>
          <w:rFonts w:ascii="Times New Roman" w:hAnsi="Times New Roman"/>
          <w:b/>
          <w:sz w:val="28"/>
          <w:szCs w:val="28"/>
        </w:rPr>
        <w:t>МИ</w:t>
      </w:r>
    </w:p>
    <w:p w14:paraId="3316C60F" w14:textId="77777777" w:rsidR="004C49CC" w:rsidRPr="00A15AF2" w:rsidRDefault="004C49CC" w:rsidP="0094142C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BB8FAB4" w14:textId="77777777" w:rsidR="000F35EE" w:rsidRPr="00A15AF2" w:rsidRDefault="000F35EE" w:rsidP="0094142C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A15AF2">
        <w:rPr>
          <w:rFonts w:ascii="Times New Roman" w:hAnsi="Times New Roman"/>
          <w:sz w:val="28"/>
          <w:szCs w:val="28"/>
        </w:rPr>
        <w:t xml:space="preserve">В данном разделе представлены требования к </w:t>
      </w:r>
      <w:r w:rsidR="00BA7995" w:rsidRPr="00A15AF2">
        <w:rPr>
          <w:rFonts w:ascii="Times New Roman" w:hAnsi="Times New Roman"/>
          <w:sz w:val="28"/>
          <w:szCs w:val="28"/>
        </w:rPr>
        <w:t>функционалу и</w:t>
      </w:r>
      <w:r w:rsidR="00B72166" w:rsidRPr="00A15AF2">
        <w:rPr>
          <w:rFonts w:ascii="Times New Roman" w:hAnsi="Times New Roman"/>
          <w:sz w:val="28"/>
          <w:szCs w:val="28"/>
        </w:rPr>
        <w:t xml:space="preserve"> Системе управления сайтами</w:t>
      </w:r>
      <w:r w:rsidR="00BA7995" w:rsidRPr="00A15AF2">
        <w:rPr>
          <w:rFonts w:ascii="Times New Roman" w:hAnsi="Times New Roman"/>
          <w:sz w:val="28"/>
          <w:szCs w:val="28"/>
        </w:rPr>
        <w:t xml:space="preserve"> </w:t>
      </w:r>
      <w:r w:rsidR="00B72166" w:rsidRPr="00A15AF2">
        <w:rPr>
          <w:rFonts w:ascii="Times New Roman" w:hAnsi="Times New Roman"/>
          <w:sz w:val="28"/>
          <w:szCs w:val="28"/>
        </w:rPr>
        <w:t>(</w:t>
      </w:r>
      <w:r w:rsidR="00BA7995" w:rsidRPr="00A15AF2">
        <w:rPr>
          <w:rFonts w:ascii="Times New Roman" w:hAnsi="Times New Roman"/>
          <w:sz w:val="28"/>
          <w:szCs w:val="28"/>
        </w:rPr>
        <w:t>CMS</w:t>
      </w:r>
      <w:r w:rsidR="00B72166" w:rsidRPr="00A15AF2">
        <w:rPr>
          <w:rFonts w:ascii="Times New Roman" w:hAnsi="Times New Roman"/>
          <w:sz w:val="28"/>
          <w:szCs w:val="28"/>
        </w:rPr>
        <w:t>)</w:t>
      </w:r>
      <w:r w:rsidRPr="00A15AF2">
        <w:rPr>
          <w:rFonts w:ascii="Times New Roman" w:hAnsi="Times New Roman"/>
          <w:sz w:val="28"/>
          <w:szCs w:val="28"/>
        </w:rPr>
        <w:t xml:space="preserve">, </w:t>
      </w:r>
      <w:r w:rsidR="00BA7995" w:rsidRPr="00A15AF2">
        <w:rPr>
          <w:rFonts w:ascii="Times New Roman" w:hAnsi="Times New Roman"/>
          <w:sz w:val="28"/>
          <w:szCs w:val="28"/>
        </w:rPr>
        <w:t>обеспечению безопасности</w:t>
      </w:r>
      <w:r w:rsidR="00CC0A42" w:rsidRPr="00A15AF2">
        <w:rPr>
          <w:rFonts w:ascii="Times New Roman" w:hAnsi="Times New Roman"/>
          <w:sz w:val="28"/>
          <w:szCs w:val="28"/>
        </w:rPr>
        <w:t xml:space="preserve"> </w:t>
      </w:r>
      <w:r w:rsidR="00BA7995" w:rsidRPr="00A15AF2">
        <w:rPr>
          <w:rFonts w:ascii="Times New Roman" w:hAnsi="Times New Roman"/>
          <w:sz w:val="28"/>
          <w:szCs w:val="28"/>
        </w:rPr>
        <w:t xml:space="preserve">и </w:t>
      </w:r>
      <w:r w:rsidRPr="00A15AF2">
        <w:rPr>
          <w:rFonts w:ascii="Times New Roman" w:hAnsi="Times New Roman"/>
          <w:sz w:val="28"/>
          <w:szCs w:val="28"/>
        </w:rPr>
        <w:t xml:space="preserve">производственному процессу </w:t>
      </w:r>
      <w:r w:rsidR="00BA7995" w:rsidRPr="00A15AF2">
        <w:rPr>
          <w:rFonts w:ascii="Times New Roman" w:hAnsi="Times New Roman"/>
          <w:sz w:val="28"/>
          <w:szCs w:val="28"/>
        </w:rPr>
        <w:t xml:space="preserve">разработки </w:t>
      </w:r>
      <w:r w:rsidRPr="00A15AF2">
        <w:rPr>
          <w:rFonts w:ascii="Times New Roman" w:hAnsi="Times New Roman"/>
          <w:sz w:val="28"/>
          <w:szCs w:val="28"/>
        </w:rPr>
        <w:t>сайта</w:t>
      </w:r>
      <w:r w:rsidR="00B72166" w:rsidRPr="00A15AF2">
        <w:rPr>
          <w:rFonts w:ascii="Times New Roman" w:hAnsi="Times New Roman"/>
          <w:sz w:val="28"/>
          <w:szCs w:val="28"/>
        </w:rPr>
        <w:t>ми</w:t>
      </w:r>
      <w:r w:rsidR="00BA7995" w:rsidRPr="00A15AF2">
        <w:rPr>
          <w:rFonts w:ascii="Times New Roman" w:hAnsi="Times New Roman"/>
          <w:sz w:val="28"/>
          <w:szCs w:val="28"/>
        </w:rPr>
        <w:t>.</w:t>
      </w:r>
    </w:p>
    <w:p w14:paraId="52768948" w14:textId="77777777" w:rsidR="00BA7995" w:rsidRPr="00A15AF2" w:rsidRDefault="00BA7995" w:rsidP="0094142C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87D6A59" w14:textId="77777777" w:rsidR="00E0323D" w:rsidRPr="00A15AF2" w:rsidRDefault="00E0323D" w:rsidP="0094142C">
      <w:pPr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A15AF2">
        <w:rPr>
          <w:rFonts w:ascii="Times New Roman" w:hAnsi="Times New Roman"/>
          <w:b/>
          <w:sz w:val="28"/>
          <w:szCs w:val="28"/>
        </w:rPr>
        <w:t>5.</w:t>
      </w:r>
      <w:r w:rsidR="006323D5" w:rsidRPr="00A15AF2">
        <w:rPr>
          <w:rFonts w:ascii="Times New Roman" w:hAnsi="Times New Roman"/>
          <w:b/>
          <w:sz w:val="28"/>
          <w:szCs w:val="28"/>
        </w:rPr>
        <w:t>1</w:t>
      </w:r>
      <w:r w:rsidR="00CC0A42" w:rsidRPr="00A15AF2">
        <w:rPr>
          <w:rFonts w:ascii="Times New Roman" w:hAnsi="Times New Roman"/>
          <w:b/>
          <w:sz w:val="28"/>
          <w:szCs w:val="28"/>
        </w:rPr>
        <w:t xml:space="preserve"> </w:t>
      </w:r>
      <w:r w:rsidR="00146E47" w:rsidRPr="00A15AF2">
        <w:rPr>
          <w:rFonts w:ascii="Times New Roman" w:hAnsi="Times New Roman"/>
          <w:b/>
          <w:sz w:val="28"/>
          <w:szCs w:val="28"/>
        </w:rPr>
        <w:t>Технология создания сайт</w:t>
      </w:r>
      <w:r w:rsidR="003440A1" w:rsidRPr="00A15AF2">
        <w:rPr>
          <w:rFonts w:ascii="Times New Roman" w:hAnsi="Times New Roman"/>
          <w:b/>
          <w:sz w:val="28"/>
          <w:szCs w:val="28"/>
        </w:rPr>
        <w:t>ов</w:t>
      </w:r>
      <w:r w:rsidR="00146E47" w:rsidRPr="00A15AF2">
        <w:rPr>
          <w:rFonts w:ascii="Times New Roman" w:hAnsi="Times New Roman"/>
          <w:b/>
          <w:sz w:val="28"/>
          <w:szCs w:val="28"/>
        </w:rPr>
        <w:t xml:space="preserve"> и</w:t>
      </w:r>
      <w:r w:rsidR="00CC0A42" w:rsidRPr="00A15AF2">
        <w:rPr>
          <w:rFonts w:ascii="Times New Roman" w:hAnsi="Times New Roman"/>
          <w:b/>
          <w:sz w:val="28"/>
          <w:szCs w:val="28"/>
        </w:rPr>
        <w:t xml:space="preserve"> </w:t>
      </w:r>
      <w:r w:rsidR="00B767DB" w:rsidRPr="00A15AF2">
        <w:rPr>
          <w:rFonts w:ascii="Times New Roman" w:hAnsi="Times New Roman"/>
          <w:b/>
          <w:sz w:val="28"/>
          <w:szCs w:val="28"/>
        </w:rPr>
        <w:t>выбор</w:t>
      </w:r>
      <w:r w:rsidR="00852CDC" w:rsidRPr="00A15AF2">
        <w:rPr>
          <w:rFonts w:ascii="Times New Roman" w:hAnsi="Times New Roman"/>
          <w:b/>
          <w:sz w:val="28"/>
          <w:szCs w:val="28"/>
        </w:rPr>
        <w:t xml:space="preserve"> </w:t>
      </w:r>
      <w:r w:rsidRPr="00A15AF2">
        <w:rPr>
          <w:rFonts w:ascii="Times New Roman" w:hAnsi="Times New Roman"/>
          <w:b/>
          <w:sz w:val="28"/>
          <w:szCs w:val="28"/>
        </w:rPr>
        <w:t>CMS</w:t>
      </w:r>
    </w:p>
    <w:p w14:paraId="6E658DFA" w14:textId="77777777" w:rsidR="00146E47" w:rsidRPr="00A15AF2" w:rsidRDefault="00146E47" w:rsidP="0094142C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A15AF2">
        <w:rPr>
          <w:rFonts w:ascii="Times New Roman" w:hAnsi="Times New Roman"/>
          <w:sz w:val="28"/>
          <w:szCs w:val="28"/>
        </w:rPr>
        <w:t>Исполнитель должен предложить технологию создания сайт</w:t>
      </w:r>
      <w:r w:rsidR="00B72166" w:rsidRPr="00A15AF2">
        <w:rPr>
          <w:rFonts w:ascii="Times New Roman" w:hAnsi="Times New Roman"/>
          <w:sz w:val="28"/>
          <w:szCs w:val="28"/>
        </w:rPr>
        <w:t>ов</w:t>
      </w:r>
      <w:r w:rsidR="00E36A14" w:rsidRPr="00A15AF2">
        <w:rPr>
          <w:rFonts w:ascii="Times New Roman" w:hAnsi="Times New Roman"/>
          <w:sz w:val="28"/>
          <w:szCs w:val="28"/>
        </w:rPr>
        <w:t xml:space="preserve"> </w:t>
      </w:r>
      <w:r w:rsidRPr="00A15AF2">
        <w:rPr>
          <w:rFonts w:ascii="Times New Roman" w:hAnsi="Times New Roman"/>
          <w:sz w:val="28"/>
          <w:szCs w:val="28"/>
        </w:rPr>
        <w:t xml:space="preserve">и CMS, обосновать свой выбор с точки зрения </w:t>
      </w:r>
      <w:r w:rsidR="00E36A14" w:rsidRPr="00A15AF2">
        <w:rPr>
          <w:rFonts w:ascii="Times New Roman" w:hAnsi="Times New Roman"/>
          <w:sz w:val="28"/>
          <w:szCs w:val="28"/>
        </w:rPr>
        <w:t xml:space="preserve">обеспечения их </w:t>
      </w:r>
      <w:r w:rsidRPr="00A15AF2">
        <w:rPr>
          <w:rFonts w:ascii="Times New Roman" w:hAnsi="Times New Roman"/>
          <w:sz w:val="28"/>
          <w:szCs w:val="28"/>
        </w:rPr>
        <w:t>безопасности, функциональности и удобства использования.</w:t>
      </w:r>
    </w:p>
    <w:p w14:paraId="4904B21F" w14:textId="77777777" w:rsidR="00CC16DB" w:rsidRPr="00A15AF2" w:rsidRDefault="00CC16DB" w:rsidP="0094142C">
      <w:pPr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432244E" w14:textId="77777777" w:rsidR="00146E47" w:rsidRPr="00A15AF2" w:rsidRDefault="00146E47" w:rsidP="0094142C">
      <w:pPr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A15AF2">
        <w:rPr>
          <w:rFonts w:ascii="Times New Roman" w:hAnsi="Times New Roman"/>
          <w:b/>
          <w:sz w:val="28"/>
          <w:szCs w:val="28"/>
        </w:rPr>
        <w:t>5.</w:t>
      </w:r>
      <w:r w:rsidR="006323D5" w:rsidRPr="00A15AF2">
        <w:rPr>
          <w:rFonts w:ascii="Times New Roman" w:hAnsi="Times New Roman"/>
          <w:b/>
          <w:sz w:val="28"/>
          <w:szCs w:val="28"/>
        </w:rPr>
        <w:t>2</w:t>
      </w:r>
      <w:r w:rsidRPr="00A15AF2">
        <w:rPr>
          <w:rFonts w:ascii="Times New Roman" w:hAnsi="Times New Roman"/>
          <w:b/>
          <w:sz w:val="28"/>
          <w:szCs w:val="28"/>
        </w:rPr>
        <w:t xml:space="preserve"> Требования к CMS сайт</w:t>
      </w:r>
      <w:r w:rsidR="00E36A14" w:rsidRPr="00A15AF2">
        <w:rPr>
          <w:rFonts w:ascii="Times New Roman" w:hAnsi="Times New Roman"/>
          <w:b/>
          <w:sz w:val="28"/>
          <w:szCs w:val="28"/>
        </w:rPr>
        <w:t>ов</w:t>
      </w:r>
    </w:p>
    <w:p w14:paraId="22A7A465" w14:textId="77777777" w:rsidR="00CD0790" w:rsidRPr="00A15AF2" w:rsidRDefault="00146E47" w:rsidP="0094142C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A15AF2">
        <w:rPr>
          <w:rFonts w:ascii="Times New Roman" w:hAnsi="Times New Roman"/>
          <w:sz w:val="28"/>
          <w:szCs w:val="28"/>
        </w:rPr>
        <w:t>Испо</w:t>
      </w:r>
      <w:r w:rsidR="0040579F" w:rsidRPr="00A15AF2">
        <w:rPr>
          <w:rFonts w:ascii="Times New Roman" w:hAnsi="Times New Roman"/>
          <w:sz w:val="28"/>
          <w:szCs w:val="28"/>
        </w:rPr>
        <w:t>льзуемая</w:t>
      </w:r>
      <w:r w:rsidR="00852CDC" w:rsidRPr="00A15AF2">
        <w:rPr>
          <w:rFonts w:ascii="Times New Roman" w:hAnsi="Times New Roman"/>
          <w:sz w:val="28"/>
          <w:szCs w:val="28"/>
        </w:rPr>
        <w:t xml:space="preserve"> </w:t>
      </w:r>
      <w:r w:rsidRPr="00A15AF2">
        <w:rPr>
          <w:rFonts w:ascii="Times New Roman" w:hAnsi="Times New Roman"/>
          <w:sz w:val="28"/>
          <w:szCs w:val="28"/>
        </w:rPr>
        <w:t>CMS</w:t>
      </w:r>
      <w:r w:rsidR="00852CDC" w:rsidRPr="00A15AF2">
        <w:rPr>
          <w:rFonts w:ascii="Times New Roman" w:hAnsi="Times New Roman"/>
          <w:sz w:val="28"/>
          <w:szCs w:val="28"/>
        </w:rPr>
        <w:t xml:space="preserve"> </w:t>
      </w:r>
      <w:r w:rsidRPr="00A15AF2">
        <w:rPr>
          <w:rFonts w:ascii="Times New Roman" w:hAnsi="Times New Roman"/>
          <w:sz w:val="28"/>
          <w:szCs w:val="28"/>
        </w:rPr>
        <w:t>долж</w:t>
      </w:r>
      <w:r w:rsidR="00E36A14" w:rsidRPr="00A15AF2">
        <w:rPr>
          <w:rFonts w:ascii="Times New Roman" w:hAnsi="Times New Roman"/>
          <w:sz w:val="28"/>
          <w:szCs w:val="28"/>
        </w:rPr>
        <w:t>на</w:t>
      </w:r>
      <w:r w:rsidRPr="00A15AF2">
        <w:rPr>
          <w:rFonts w:ascii="Times New Roman" w:hAnsi="Times New Roman"/>
          <w:sz w:val="28"/>
          <w:szCs w:val="28"/>
        </w:rPr>
        <w:t xml:space="preserve"> обладать </w:t>
      </w:r>
      <w:r w:rsidR="00CD0790" w:rsidRPr="00A15AF2">
        <w:rPr>
          <w:rFonts w:ascii="Times New Roman" w:hAnsi="Times New Roman"/>
          <w:sz w:val="28"/>
          <w:szCs w:val="28"/>
        </w:rPr>
        <w:t>функциональностью, отвечающей следующим требованиям:</w:t>
      </w:r>
    </w:p>
    <w:p w14:paraId="709E4C21" w14:textId="610B6BD7" w:rsidR="00CD0790" w:rsidRPr="00A15AF2" w:rsidRDefault="00CD0790" w:rsidP="00A15AF2">
      <w:pPr>
        <w:pStyle w:val="aa"/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15AF2">
        <w:rPr>
          <w:rFonts w:ascii="Times New Roman" w:hAnsi="Times New Roman"/>
          <w:sz w:val="28"/>
          <w:szCs w:val="28"/>
        </w:rPr>
        <w:t xml:space="preserve">Наличие </w:t>
      </w:r>
      <w:proofErr w:type="spellStart"/>
      <w:r w:rsidR="00BB6C64" w:rsidRPr="00A15AF2">
        <w:rPr>
          <w:rFonts w:ascii="Times New Roman" w:hAnsi="Times New Roman"/>
          <w:sz w:val="28"/>
          <w:szCs w:val="28"/>
        </w:rPr>
        <w:t>мультиязычн</w:t>
      </w:r>
      <w:r w:rsidR="00A55E31" w:rsidRPr="00A15AF2">
        <w:rPr>
          <w:rFonts w:ascii="Times New Roman" w:hAnsi="Times New Roman"/>
          <w:sz w:val="28"/>
          <w:szCs w:val="28"/>
        </w:rPr>
        <w:t>ый</w:t>
      </w:r>
      <w:proofErr w:type="spellEnd"/>
      <w:r w:rsidR="00A55E31" w:rsidRPr="00A15AF2">
        <w:rPr>
          <w:rFonts w:ascii="Times New Roman" w:hAnsi="Times New Roman"/>
          <w:sz w:val="28"/>
          <w:szCs w:val="28"/>
        </w:rPr>
        <w:t xml:space="preserve"> </w:t>
      </w:r>
      <w:r w:rsidRPr="00A15AF2">
        <w:rPr>
          <w:rFonts w:ascii="Times New Roman" w:hAnsi="Times New Roman"/>
          <w:sz w:val="28"/>
          <w:szCs w:val="28"/>
        </w:rPr>
        <w:t>интерфейса;</w:t>
      </w:r>
    </w:p>
    <w:p w14:paraId="03DB7B50" w14:textId="276DCF8A" w:rsidR="00CD0790" w:rsidRPr="00A15AF2" w:rsidRDefault="00E77DB7" w:rsidP="00503AC5">
      <w:pPr>
        <w:pStyle w:val="aa"/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15AF2">
        <w:rPr>
          <w:rFonts w:ascii="Times New Roman" w:hAnsi="Times New Roman"/>
          <w:sz w:val="28"/>
          <w:szCs w:val="28"/>
        </w:rPr>
        <w:t>П</w:t>
      </w:r>
      <w:r w:rsidR="00CD0790" w:rsidRPr="00A15AF2">
        <w:rPr>
          <w:rFonts w:ascii="Times New Roman" w:hAnsi="Times New Roman"/>
          <w:sz w:val="28"/>
          <w:szCs w:val="28"/>
        </w:rPr>
        <w:t>ростота интерфейса, не требующ</w:t>
      </w:r>
      <w:r w:rsidR="00D309FB" w:rsidRPr="00A15AF2">
        <w:rPr>
          <w:rFonts w:ascii="Times New Roman" w:hAnsi="Times New Roman"/>
          <w:sz w:val="28"/>
          <w:szCs w:val="28"/>
        </w:rPr>
        <w:t>его</w:t>
      </w:r>
      <w:r w:rsidR="00CD0790" w:rsidRPr="00A15AF2">
        <w:rPr>
          <w:rFonts w:ascii="Times New Roman" w:hAnsi="Times New Roman"/>
          <w:sz w:val="28"/>
          <w:szCs w:val="28"/>
        </w:rPr>
        <w:t xml:space="preserve"> навыков программирования;</w:t>
      </w:r>
    </w:p>
    <w:p w14:paraId="16166024" w14:textId="77777777" w:rsidR="00C03AA4" w:rsidRPr="00A15AF2" w:rsidRDefault="00CD0790" w:rsidP="00C03AA4">
      <w:pPr>
        <w:pStyle w:val="aa"/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15AF2">
        <w:rPr>
          <w:rFonts w:ascii="Times New Roman" w:hAnsi="Times New Roman"/>
          <w:sz w:val="28"/>
          <w:szCs w:val="28"/>
        </w:rPr>
        <w:t>Визуальный редактор WYSIWYG</w:t>
      </w:r>
      <w:r w:rsidR="0040579F" w:rsidRPr="00A15AF2">
        <w:rPr>
          <w:rFonts w:ascii="Times New Roman" w:hAnsi="Times New Roman"/>
          <w:sz w:val="28"/>
          <w:szCs w:val="28"/>
        </w:rPr>
        <w:t xml:space="preserve"> для динамических и статических страниц</w:t>
      </w:r>
      <w:r w:rsidR="00C03AA4" w:rsidRPr="00A15AF2">
        <w:rPr>
          <w:rFonts w:ascii="Times New Roman" w:hAnsi="Times New Roman"/>
          <w:sz w:val="28"/>
          <w:szCs w:val="28"/>
        </w:rPr>
        <w:t>;</w:t>
      </w:r>
    </w:p>
    <w:p w14:paraId="737301C4" w14:textId="77777777" w:rsidR="0040579F" w:rsidRPr="00A15AF2" w:rsidRDefault="0040579F" w:rsidP="00C03AA4">
      <w:pPr>
        <w:pStyle w:val="aa"/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15AF2">
        <w:rPr>
          <w:rFonts w:ascii="Times New Roman" w:hAnsi="Times New Roman"/>
          <w:sz w:val="28"/>
          <w:szCs w:val="28"/>
        </w:rPr>
        <w:t>Возможность разработки и включения в систему любого другого модуля;</w:t>
      </w:r>
    </w:p>
    <w:p w14:paraId="1E17C15A" w14:textId="77777777" w:rsidR="0040579F" w:rsidRPr="00A15AF2" w:rsidRDefault="0040579F" w:rsidP="00503AC5">
      <w:pPr>
        <w:pStyle w:val="aa"/>
        <w:numPr>
          <w:ilvl w:val="0"/>
          <w:numId w:val="13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15AF2">
        <w:rPr>
          <w:rFonts w:ascii="Times New Roman" w:hAnsi="Times New Roman"/>
          <w:sz w:val="28"/>
          <w:szCs w:val="28"/>
        </w:rPr>
        <w:lastRenderedPageBreak/>
        <w:t>Устойчивость к нагрузкам – одинаковая работа сайт</w:t>
      </w:r>
      <w:r w:rsidR="00E36A14" w:rsidRPr="00A15AF2">
        <w:rPr>
          <w:rFonts w:ascii="Times New Roman" w:hAnsi="Times New Roman"/>
          <w:sz w:val="28"/>
          <w:szCs w:val="28"/>
        </w:rPr>
        <w:t>ов</w:t>
      </w:r>
      <w:r w:rsidRPr="00A15AF2">
        <w:rPr>
          <w:rFonts w:ascii="Times New Roman" w:hAnsi="Times New Roman"/>
          <w:sz w:val="28"/>
          <w:szCs w:val="28"/>
        </w:rPr>
        <w:t xml:space="preserve"> при различном объёме контента;</w:t>
      </w:r>
    </w:p>
    <w:p w14:paraId="10616AFF" w14:textId="77777777" w:rsidR="0040579F" w:rsidRPr="00A15AF2" w:rsidRDefault="0040579F" w:rsidP="00503AC5">
      <w:pPr>
        <w:pStyle w:val="aa"/>
        <w:numPr>
          <w:ilvl w:val="0"/>
          <w:numId w:val="13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15AF2">
        <w:rPr>
          <w:rFonts w:ascii="Times New Roman" w:hAnsi="Times New Roman"/>
          <w:sz w:val="28"/>
          <w:szCs w:val="28"/>
        </w:rPr>
        <w:t>Возможность переноса содержимого сайт</w:t>
      </w:r>
      <w:r w:rsidR="00E36A14" w:rsidRPr="00A15AF2">
        <w:rPr>
          <w:rFonts w:ascii="Times New Roman" w:hAnsi="Times New Roman"/>
          <w:sz w:val="28"/>
          <w:szCs w:val="28"/>
        </w:rPr>
        <w:t>ов</w:t>
      </w:r>
      <w:r w:rsidRPr="00A15AF2">
        <w:rPr>
          <w:rFonts w:ascii="Times New Roman" w:hAnsi="Times New Roman"/>
          <w:sz w:val="28"/>
          <w:szCs w:val="28"/>
        </w:rPr>
        <w:t xml:space="preserve"> без потери информации, функционал экспорта и импорта контента и баз данных;</w:t>
      </w:r>
    </w:p>
    <w:p w14:paraId="698040E7" w14:textId="77777777" w:rsidR="00790C2F" w:rsidRPr="00A15AF2" w:rsidRDefault="009429A5" w:rsidP="00503AC5">
      <w:pPr>
        <w:numPr>
          <w:ilvl w:val="0"/>
          <w:numId w:val="13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15AF2">
        <w:rPr>
          <w:rFonts w:ascii="Times New Roman" w:hAnsi="Times New Roman"/>
          <w:sz w:val="28"/>
          <w:szCs w:val="28"/>
        </w:rPr>
        <w:t>Наличие ж</w:t>
      </w:r>
      <w:r w:rsidR="00790C2F" w:rsidRPr="00A15AF2">
        <w:rPr>
          <w:rFonts w:ascii="Times New Roman" w:hAnsi="Times New Roman"/>
          <w:sz w:val="28"/>
          <w:szCs w:val="28"/>
        </w:rPr>
        <w:t>урнал</w:t>
      </w:r>
      <w:r w:rsidRPr="00A15AF2">
        <w:rPr>
          <w:rFonts w:ascii="Times New Roman" w:hAnsi="Times New Roman"/>
          <w:sz w:val="28"/>
          <w:szCs w:val="28"/>
        </w:rPr>
        <w:t>а</w:t>
      </w:r>
      <w:r w:rsidR="00790C2F" w:rsidRPr="00A15AF2">
        <w:rPr>
          <w:rFonts w:ascii="Times New Roman" w:hAnsi="Times New Roman"/>
          <w:sz w:val="28"/>
          <w:szCs w:val="28"/>
        </w:rPr>
        <w:t xml:space="preserve"> действий авторизованных пользователей</w:t>
      </w:r>
      <w:r w:rsidRPr="00A15AF2">
        <w:rPr>
          <w:rFonts w:ascii="Times New Roman" w:hAnsi="Times New Roman"/>
          <w:sz w:val="28"/>
          <w:szCs w:val="28"/>
        </w:rPr>
        <w:t>;</w:t>
      </w:r>
    </w:p>
    <w:p w14:paraId="7846CE28" w14:textId="77777777" w:rsidR="00E0323D" w:rsidRPr="00A15AF2" w:rsidRDefault="00FF3332" w:rsidP="00503AC5">
      <w:pPr>
        <w:pStyle w:val="aa"/>
        <w:numPr>
          <w:ilvl w:val="0"/>
          <w:numId w:val="13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15AF2">
        <w:rPr>
          <w:rFonts w:ascii="Times New Roman" w:hAnsi="Times New Roman"/>
          <w:sz w:val="28"/>
          <w:szCs w:val="28"/>
        </w:rPr>
        <w:t>Система</w:t>
      </w:r>
      <w:r w:rsidR="0040579F" w:rsidRPr="00A15AF2">
        <w:rPr>
          <w:rFonts w:ascii="Times New Roman" w:hAnsi="Times New Roman"/>
          <w:sz w:val="28"/>
          <w:szCs w:val="28"/>
        </w:rPr>
        <w:t xml:space="preserve"> должна быть с открытым исходным кодом.</w:t>
      </w:r>
    </w:p>
    <w:p w14:paraId="4F5FD87B" w14:textId="77777777" w:rsidR="00FF3332" w:rsidRPr="00A15AF2" w:rsidRDefault="00FF3332" w:rsidP="0094142C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B00BB94" w14:textId="77777777" w:rsidR="00414AD9" w:rsidRPr="00A15AF2" w:rsidRDefault="00414AD9" w:rsidP="006323D5">
      <w:pPr>
        <w:pStyle w:val="aa"/>
        <w:numPr>
          <w:ilvl w:val="1"/>
          <w:numId w:val="25"/>
        </w:numPr>
        <w:tabs>
          <w:tab w:val="left" w:pos="1134"/>
        </w:tabs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A15AF2">
        <w:rPr>
          <w:rFonts w:ascii="Times New Roman" w:hAnsi="Times New Roman"/>
          <w:b/>
          <w:bCs/>
          <w:sz w:val="28"/>
          <w:szCs w:val="28"/>
        </w:rPr>
        <w:t>Загрузка медиа файлов на сайты</w:t>
      </w:r>
    </w:p>
    <w:p w14:paraId="5628EEE3" w14:textId="77777777" w:rsidR="00CC16DB" w:rsidRPr="00A15AF2" w:rsidRDefault="00CC16DB" w:rsidP="00CC16DB">
      <w:pPr>
        <w:tabs>
          <w:tab w:val="left" w:pos="1134"/>
        </w:tabs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B61574C" w14:textId="599AD913" w:rsidR="00414AD9" w:rsidRPr="00E0412A" w:rsidRDefault="00414AD9" w:rsidP="00414AD9">
      <w:pPr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A15AF2">
        <w:rPr>
          <w:rFonts w:ascii="Times New Roman" w:hAnsi="Times New Roman"/>
          <w:bCs/>
          <w:sz w:val="28"/>
          <w:szCs w:val="28"/>
        </w:rPr>
        <w:t>Исполнитель должен разработать систему обработки и загрузки медиа файлов в CMS. Работа с медиа файлами в CMS должна включать системы загрузки файлов, первичной обработки (обрезка, изменение расширения и сжатия, масштабирование) и построения в галерею, встраивание галереи в новость. CMS должна иметь функции загрузки, хранения и воспроизведение видео файлов в форматах .mp4 и .</w:t>
      </w:r>
      <w:proofErr w:type="spellStart"/>
      <w:r w:rsidRPr="00A15AF2">
        <w:rPr>
          <w:rFonts w:ascii="Times New Roman" w:hAnsi="Times New Roman"/>
          <w:bCs/>
          <w:sz w:val="28"/>
          <w:szCs w:val="28"/>
        </w:rPr>
        <w:t>flv</w:t>
      </w:r>
      <w:proofErr w:type="spellEnd"/>
      <w:r w:rsidRPr="00A15AF2">
        <w:rPr>
          <w:rFonts w:ascii="Times New Roman" w:hAnsi="Times New Roman"/>
          <w:bCs/>
          <w:sz w:val="28"/>
          <w:szCs w:val="28"/>
        </w:rPr>
        <w:t>.</w:t>
      </w:r>
      <w:r w:rsidR="00EB233D" w:rsidRPr="00A15AF2">
        <w:rPr>
          <w:rFonts w:ascii="Times New Roman" w:hAnsi="Times New Roman"/>
          <w:bCs/>
          <w:sz w:val="28"/>
          <w:szCs w:val="28"/>
        </w:rPr>
        <w:t xml:space="preserve"> </w:t>
      </w:r>
      <w:proofErr w:type="gramStart"/>
      <w:r w:rsidR="00EB233D" w:rsidRPr="00A15AF2">
        <w:rPr>
          <w:rFonts w:ascii="Times New Roman" w:hAnsi="Times New Roman"/>
          <w:bCs/>
          <w:sz w:val="28"/>
          <w:szCs w:val="28"/>
        </w:rPr>
        <w:t>|</w:t>
      </w:r>
      <w:r w:rsidR="00EB233D" w:rsidRPr="0023761E">
        <w:rPr>
          <w:rFonts w:ascii="Times New Roman" w:hAnsi="Times New Roman"/>
          <w:bCs/>
          <w:color w:val="FF0000"/>
          <w:sz w:val="28"/>
          <w:szCs w:val="28"/>
        </w:rPr>
        <w:t>(</w:t>
      </w:r>
      <w:proofErr w:type="gramEnd"/>
      <w:r w:rsidR="000D2F69" w:rsidRPr="0023761E">
        <w:rPr>
          <w:rFonts w:ascii="Times New Roman" w:hAnsi="Times New Roman"/>
          <w:bCs/>
          <w:color w:val="FF0000"/>
          <w:sz w:val="28"/>
          <w:szCs w:val="28"/>
        </w:rPr>
        <w:t xml:space="preserve">с  возможностью вставить </w:t>
      </w:r>
      <w:r w:rsidR="0023761E" w:rsidRPr="0023761E">
        <w:rPr>
          <w:rFonts w:ascii="Times New Roman" w:hAnsi="Times New Roman"/>
          <w:bCs/>
          <w:color w:val="FF0000"/>
          <w:sz w:val="28"/>
          <w:szCs w:val="28"/>
          <w:lang w:val="en-US"/>
        </w:rPr>
        <w:t>html</w:t>
      </w:r>
      <w:r w:rsidR="0023761E" w:rsidRPr="0023761E">
        <w:rPr>
          <w:rFonts w:ascii="Times New Roman" w:hAnsi="Times New Roman"/>
          <w:bCs/>
          <w:color w:val="FF0000"/>
          <w:sz w:val="28"/>
          <w:szCs w:val="28"/>
        </w:rPr>
        <w:t xml:space="preserve"> код с </w:t>
      </w:r>
      <w:proofErr w:type="spellStart"/>
      <w:r w:rsidR="0023761E" w:rsidRPr="0023761E">
        <w:rPr>
          <w:rFonts w:ascii="Times New Roman" w:hAnsi="Times New Roman"/>
          <w:bCs/>
          <w:color w:val="FF0000"/>
          <w:sz w:val="28"/>
          <w:szCs w:val="28"/>
        </w:rPr>
        <w:t>youtube</w:t>
      </w:r>
      <w:proofErr w:type="spellEnd"/>
      <w:r w:rsidR="0023761E" w:rsidRPr="0023761E">
        <w:rPr>
          <w:rFonts w:ascii="Times New Roman" w:hAnsi="Times New Roman"/>
          <w:bCs/>
          <w:color w:val="FF0000"/>
          <w:sz w:val="28"/>
          <w:szCs w:val="28"/>
        </w:rPr>
        <w:t>.</w:t>
      </w:r>
      <w:r w:rsidR="0023761E" w:rsidRPr="0023761E">
        <w:rPr>
          <w:rFonts w:ascii="Times New Roman" w:hAnsi="Times New Roman"/>
          <w:bCs/>
          <w:color w:val="FF0000"/>
          <w:sz w:val="28"/>
          <w:szCs w:val="28"/>
          <w:lang w:val="en-US"/>
        </w:rPr>
        <w:t>com</w:t>
      </w:r>
      <w:r w:rsidR="0023761E" w:rsidRPr="00E0412A">
        <w:rPr>
          <w:rFonts w:ascii="Times New Roman" w:hAnsi="Times New Roman"/>
          <w:bCs/>
          <w:color w:val="FF0000"/>
          <w:sz w:val="28"/>
          <w:szCs w:val="28"/>
        </w:rPr>
        <w:t>)</w:t>
      </w:r>
    </w:p>
    <w:p w14:paraId="605F00D5" w14:textId="5D478458" w:rsidR="00414AD9" w:rsidRDefault="00414AD9" w:rsidP="00414AD9">
      <w:pPr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1BAD109E" w14:textId="08016E08" w:rsidR="00A15AF2" w:rsidRDefault="00A15AF2" w:rsidP="00414AD9">
      <w:pPr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39E6DD48" w14:textId="77777777" w:rsidR="00A15AF2" w:rsidRPr="00A15AF2" w:rsidRDefault="00A15AF2" w:rsidP="00414AD9">
      <w:pPr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37AFDFE5" w14:textId="77777777" w:rsidR="00E0323D" w:rsidRPr="00A15AF2" w:rsidRDefault="00E0323D" w:rsidP="00CC16DB">
      <w:pPr>
        <w:pStyle w:val="aa"/>
        <w:numPr>
          <w:ilvl w:val="1"/>
          <w:numId w:val="25"/>
        </w:numPr>
        <w:jc w:val="both"/>
        <w:rPr>
          <w:rFonts w:ascii="Times New Roman" w:hAnsi="Times New Roman"/>
          <w:b/>
          <w:bCs/>
          <w:sz w:val="28"/>
          <w:szCs w:val="28"/>
        </w:rPr>
      </w:pPr>
      <w:r w:rsidRPr="00A15AF2">
        <w:rPr>
          <w:rFonts w:ascii="Times New Roman" w:hAnsi="Times New Roman"/>
          <w:b/>
          <w:bCs/>
          <w:sz w:val="28"/>
          <w:szCs w:val="28"/>
        </w:rPr>
        <w:t>Требования безопасности</w:t>
      </w:r>
    </w:p>
    <w:p w14:paraId="712D18F9" w14:textId="77777777" w:rsidR="00CC16DB" w:rsidRPr="00A15AF2" w:rsidRDefault="00CC16DB" w:rsidP="00CC16DB">
      <w:pPr>
        <w:jc w:val="both"/>
        <w:rPr>
          <w:rFonts w:ascii="Times New Roman" w:hAnsi="Times New Roman"/>
          <w:bCs/>
          <w:sz w:val="28"/>
          <w:szCs w:val="28"/>
        </w:rPr>
      </w:pPr>
    </w:p>
    <w:p w14:paraId="6A23FEEB" w14:textId="77777777" w:rsidR="00C03AA4" w:rsidRPr="00A15AF2" w:rsidRDefault="00E0323D" w:rsidP="00C03AA4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A15AF2">
        <w:rPr>
          <w:rFonts w:ascii="Times New Roman" w:hAnsi="Times New Roman"/>
          <w:sz w:val="28"/>
          <w:szCs w:val="28"/>
        </w:rPr>
        <w:t>Разрабатываемы</w:t>
      </w:r>
      <w:r w:rsidR="00680AD8" w:rsidRPr="00A15AF2">
        <w:rPr>
          <w:rFonts w:ascii="Times New Roman" w:hAnsi="Times New Roman"/>
          <w:sz w:val="28"/>
          <w:szCs w:val="28"/>
        </w:rPr>
        <w:t>й</w:t>
      </w:r>
      <w:r w:rsidRPr="00A15AF2">
        <w:rPr>
          <w:rFonts w:ascii="Times New Roman" w:hAnsi="Times New Roman"/>
          <w:sz w:val="28"/>
          <w:szCs w:val="28"/>
        </w:rPr>
        <w:t xml:space="preserve"> Исполнителем сайт явля</w:t>
      </w:r>
      <w:r w:rsidR="00680AD8" w:rsidRPr="00A15AF2">
        <w:rPr>
          <w:rFonts w:ascii="Times New Roman" w:hAnsi="Times New Roman"/>
          <w:sz w:val="28"/>
          <w:szCs w:val="28"/>
        </w:rPr>
        <w:t>е</w:t>
      </w:r>
      <w:r w:rsidRPr="00A15AF2">
        <w:rPr>
          <w:rFonts w:ascii="Times New Roman" w:hAnsi="Times New Roman"/>
          <w:sz w:val="28"/>
          <w:szCs w:val="28"/>
        </w:rPr>
        <w:t>тся официальным</w:t>
      </w:r>
      <w:r w:rsidR="00FF3332" w:rsidRPr="00A15AF2">
        <w:rPr>
          <w:rFonts w:ascii="Times New Roman" w:hAnsi="Times New Roman"/>
          <w:sz w:val="28"/>
          <w:szCs w:val="28"/>
        </w:rPr>
        <w:t xml:space="preserve"> </w:t>
      </w:r>
      <w:r w:rsidRPr="00A15AF2">
        <w:rPr>
          <w:rFonts w:ascii="Times New Roman" w:hAnsi="Times New Roman"/>
          <w:sz w:val="28"/>
          <w:szCs w:val="28"/>
        </w:rPr>
        <w:t>сайт</w:t>
      </w:r>
      <w:r w:rsidR="00680AD8" w:rsidRPr="00A15AF2">
        <w:rPr>
          <w:rFonts w:ascii="Times New Roman" w:hAnsi="Times New Roman"/>
          <w:sz w:val="28"/>
          <w:szCs w:val="28"/>
        </w:rPr>
        <w:t>ом</w:t>
      </w:r>
      <w:r w:rsidR="009429A5" w:rsidRPr="00A15AF2">
        <w:rPr>
          <w:rFonts w:ascii="Times New Roman" w:hAnsi="Times New Roman"/>
          <w:sz w:val="28"/>
          <w:szCs w:val="28"/>
        </w:rPr>
        <w:t xml:space="preserve"> </w:t>
      </w:r>
      <w:r w:rsidRPr="00A15AF2">
        <w:rPr>
          <w:rFonts w:ascii="Times New Roman" w:hAnsi="Times New Roman"/>
          <w:sz w:val="28"/>
          <w:szCs w:val="28"/>
        </w:rPr>
        <w:t>орган</w:t>
      </w:r>
      <w:r w:rsidR="009429A5" w:rsidRPr="00A15AF2">
        <w:rPr>
          <w:rFonts w:ascii="Times New Roman" w:hAnsi="Times New Roman"/>
          <w:sz w:val="28"/>
          <w:szCs w:val="28"/>
        </w:rPr>
        <w:t>а государственного управления.</w:t>
      </w:r>
      <w:r w:rsidRPr="00A15AF2">
        <w:rPr>
          <w:rFonts w:ascii="Times New Roman" w:hAnsi="Times New Roman"/>
          <w:sz w:val="28"/>
          <w:szCs w:val="28"/>
        </w:rPr>
        <w:t xml:space="preserve"> </w:t>
      </w:r>
      <w:r w:rsidR="009429A5" w:rsidRPr="00A15AF2">
        <w:rPr>
          <w:rFonts w:ascii="Times New Roman" w:hAnsi="Times New Roman"/>
          <w:sz w:val="28"/>
          <w:szCs w:val="28"/>
        </w:rPr>
        <w:t xml:space="preserve">В этой связи </w:t>
      </w:r>
      <w:r w:rsidRPr="00A15AF2">
        <w:rPr>
          <w:rFonts w:ascii="Times New Roman" w:hAnsi="Times New Roman"/>
          <w:sz w:val="28"/>
          <w:szCs w:val="28"/>
        </w:rPr>
        <w:t>Исполнителю необходимо обеспечить самый высокий уровень</w:t>
      </w:r>
      <w:r w:rsidR="009429A5" w:rsidRPr="00A15AF2">
        <w:rPr>
          <w:rFonts w:ascii="Times New Roman" w:hAnsi="Times New Roman"/>
          <w:sz w:val="28"/>
          <w:szCs w:val="28"/>
        </w:rPr>
        <w:t xml:space="preserve"> их</w:t>
      </w:r>
      <w:r w:rsidRPr="00A15AF2">
        <w:rPr>
          <w:rFonts w:ascii="Times New Roman" w:hAnsi="Times New Roman"/>
          <w:sz w:val="28"/>
          <w:szCs w:val="28"/>
        </w:rPr>
        <w:t xml:space="preserve"> надежности, отказоустойчивости и информационной безопасности от сетевых взломов и атак.</w:t>
      </w:r>
      <w:r w:rsidR="009429A5" w:rsidRPr="00A15AF2">
        <w:rPr>
          <w:rFonts w:ascii="Times New Roman" w:hAnsi="Times New Roman"/>
          <w:sz w:val="28"/>
          <w:szCs w:val="28"/>
        </w:rPr>
        <w:t xml:space="preserve"> </w:t>
      </w:r>
      <w:r w:rsidR="00FF3332" w:rsidRPr="00A15AF2">
        <w:rPr>
          <w:rFonts w:ascii="Times New Roman" w:hAnsi="Times New Roman"/>
          <w:sz w:val="28"/>
          <w:szCs w:val="28"/>
        </w:rPr>
        <w:t xml:space="preserve">Согласно </w:t>
      </w:r>
      <w:r w:rsidR="00D309FB" w:rsidRPr="00A15AF2">
        <w:rPr>
          <w:rFonts w:ascii="Times New Roman" w:hAnsi="Times New Roman"/>
          <w:sz w:val="28"/>
          <w:szCs w:val="28"/>
        </w:rPr>
        <w:t>статистике,</w:t>
      </w:r>
      <w:r w:rsidR="00FF3332" w:rsidRPr="00A15AF2">
        <w:rPr>
          <w:rFonts w:ascii="Times New Roman" w:hAnsi="Times New Roman"/>
          <w:sz w:val="28"/>
          <w:szCs w:val="28"/>
        </w:rPr>
        <w:t xml:space="preserve"> за последние несколько лет сайт</w:t>
      </w:r>
      <w:r w:rsidR="009429A5" w:rsidRPr="00A15AF2">
        <w:rPr>
          <w:rFonts w:ascii="Times New Roman" w:hAnsi="Times New Roman"/>
          <w:sz w:val="28"/>
          <w:szCs w:val="28"/>
        </w:rPr>
        <w:t>ы</w:t>
      </w:r>
      <w:r w:rsidR="00FF3332" w:rsidRPr="00A15AF2">
        <w:rPr>
          <w:rFonts w:ascii="Times New Roman" w:hAnsi="Times New Roman"/>
          <w:sz w:val="28"/>
          <w:szCs w:val="28"/>
        </w:rPr>
        <w:t xml:space="preserve"> </w:t>
      </w:r>
      <w:r w:rsidR="009429A5" w:rsidRPr="00A15AF2">
        <w:rPr>
          <w:rFonts w:ascii="Times New Roman" w:hAnsi="Times New Roman"/>
          <w:sz w:val="28"/>
          <w:szCs w:val="28"/>
        </w:rPr>
        <w:t>г</w:t>
      </w:r>
      <w:r w:rsidR="00FF3332" w:rsidRPr="00A15AF2">
        <w:rPr>
          <w:rFonts w:ascii="Times New Roman" w:hAnsi="Times New Roman"/>
          <w:sz w:val="28"/>
          <w:szCs w:val="28"/>
        </w:rPr>
        <w:t>осударственных органов и общественных организаций</w:t>
      </w:r>
      <w:r w:rsidR="009429A5" w:rsidRPr="00A15AF2">
        <w:rPr>
          <w:rFonts w:ascii="Times New Roman" w:hAnsi="Times New Roman"/>
          <w:sz w:val="28"/>
          <w:szCs w:val="28"/>
        </w:rPr>
        <w:t xml:space="preserve"> часто подвергались </w:t>
      </w:r>
      <w:r w:rsidR="00FF3332" w:rsidRPr="00A15AF2">
        <w:rPr>
          <w:rFonts w:ascii="Times New Roman" w:hAnsi="Times New Roman"/>
          <w:sz w:val="28"/>
          <w:szCs w:val="28"/>
        </w:rPr>
        <w:t>сетевым атакам со стороны различных групп хакеров и взломщиков.</w:t>
      </w:r>
    </w:p>
    <w:p w14:paraId="09DC38A7" w14:textId="77777777" w:rsidR="00790C2F" w:rsidRPr="00A15AF2" w:rsidRDefault="00790C2F" w:rsidP="0094142C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0761E6F" w14:textId="77777777" w:rsidR="00790C2F" w:rsidRPr="00A15AF2" w:rsidRDefault="00790C2F" w:rsidP="00CC16DB">
      <w:pPr>
        <w:pStyle w:val="aa"/>
        <w:numPr>
          <w:ilvl w:val="1"/>
          <w:numId w:val="25"/>
        </w:numPr>
        <w:jc w:val="both"/>
        <w:rPr>
          <w:rFonts w:ascii="Times New Roman" w:hAnsi="Times New Roman"/>
          <w:b/>
          <w:bCs/>
          <w:sz w:val="28"/>
          <w:szCs w:val="28"/>
        </w:rPr>
      </w:pPr>
      <w:r w:rsidRPr="00A15AF2">
        <w:rPr>
          <w:rFonts w:ascii="Times New Roman" w:hAnsi="Times New Roman"/>
          <w:b/>
          <w:bCs/>
          <w:sz w:val="28"/>
          <w:szCs w:val="28"/>
        </w:rPr>
        <w:t>Независимый аудит</w:t>
      </w:r>
      <w:r w:rsidR="00B767DB" w:rsidRPr="00A15AF2">
        <w:rPr>
          <w:rFonts w:ascii="Times New Roman" w:hAnsi="Times New Roman"/>
          <w:b/>
          <w:bCs/>
          <w:sz w:val="28"/>
          <w:szCs w:val="28"/>
        </w:rPr>
        <w:t xml:space="preserve"> безопасности</w:t>
      </w:r>
    </w:p>
    <w:p w14:paraId="2E7A68E6" w14:textId="77777777" w:rsidR="00CC16DB" w:rsidRPr="00A15AF2" w:rsidRDefault="00CC16DB" w:rsidP="00CC16DB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9170F48" w14:textId="77777777" w:rsidR="00790C2F" w:rsidRPr="00A15AF2" w:rsidRDefault="00790C2F" w:rsidP="0094142C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A15AF2">
        <w:rPr>
          <w:rFonts w:ascii="Times New Roman" w:hAnsi="Times New Roman"/>
          <w:sz w:val="28"/>
          <w:szCs w:val="28"/>
        </w:rPr>
        <w:t>После первичного запуска сайт</w:t>
      </w:r>
      <w:r w:rsidR="000B3011" w:rsidRPr="00A15AF2">
        <w:rPr>
          <w:rFonts w:ascii="Times New Roman" w:hAnsi="Times New Roman"/>
          <w:sz w:val="28"/>
          <w:szCs w:val="28"/>
        </w:rPr>
        <w:t>а</w:t>
      </w:r>
      <w:r w:rsidRPr="00A15AF2">
        <w:rPr>
          <w:rFonts w:ascii="Times New Roman" w:hAnsi="Times New Roman"/>
          <w:sz w:val="28"/>
          <w:szCs w:val="28"/>
        </w:rPr>
        <w:t xml:space="preserve"> будет проведен независимый аудит безопасности и функционирования на</w:t>
      </w:r>
      <w:r w:rsidR="00E36A14" w:rsidRPr="00A15AF2">
        <w:rPr>
          <w:rFonts w:ascii="Times New Roman" w:hAnsi="Times New Roman"/>
          <w:sz w:val="28"/>
          <w:szCs w:val="28"/>
        </w:rPr>
        <w:t xml:space="preserve"> их</w:t>
      </w:r>
      <w:r w:rsidRPr="00A15AF2">
        <w:rPr>
          <w:rFonts w:ascii="Times New Roman" w:hAnsi="Times New Roman"/>
          <w:sz w:val="28"/>
          <w:szCs w:val="28"/>
        </w:rPr>
        <w:t xml:space="preserve"> отказоустойчивость. Исполнитель обязуется исправить и устранить все уязвимости в </w:t>
      </w:r>
      <w:r w:rsidR="00E36A14" w:rsidRPr="00A15AF2">
        <w:rPr>
          <w:rFonts w:ascii="Times New Roman" w:hAnsi="Times New Roman"/>
          <w:sz w:val="28"/>
          <w:szCs w:val="28"/>
        </w:rPr>
        <w:t>кратчайшие</w:t>
      </w:r>
      <w:r w:rsidRPr="00A15AF2">
        <w:rPr>
          <w:rFonts w:ascii="Times New Roman" w:hAnsi="Times New Roman"/>
          <w:sz w:val="28"/>
          <w:szCs w:val="28"/>
        </w:rPr>
        <w:t xml:space="preserve"> сроки до процесса приема-передачи сайт</w:t>
      </w:r>
      <w:r w:rsidR="000B3011" w:rsidRPr="00A15AF2">
        <w:rPr>
          <w:rFonts w:ascii="Times New Roman" w:hAnsi="Times New Roman"/>
          <w:sz w:val="28"/>
          <w:szCs w:val="28"/>
        </w:rPr>
        <w:t>а</w:t>
      </w:r>
      <w:r w:rsidRPr="00A15AF2">
        <w:rPr>
          <w:rFonts w:ascii="Times New Roman" w:hAnsi="Times New Roman"/>
          <w:sz w:val="28"/>
          <w:szCs w:val="28"/>
        </w:rPr>
        <w:t>.</w:t>
      </w:r>
    </w:p>
    <w:p w14:paraId="74B1FAD2" w14:textId="77777777" w:rsidR="00E0323D" w:rsidRPr="00A15AF2" w:rsidRDefault="00E0323D" w:rsidP="0094142C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AF036EF" w14:textId="77777777" w:rsidR="00B445B9" w:rsidRPr="00A15AF2" w:rsidRDefault="00790C2F" w:rsidP="0094142C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A15AF2">
        <w:rPr>
          <w:rFonts w:ascii="Times New Roman" w:hAnsi="Times New Roman"/>
          <w:b/>
          <w:bCs/>
          <w:sz w:val="28"/>
          <w:szCs w:val="28"/>
        </w:rPr>
        <w:t>5.</w:t>
      </w:r>
      <w:r w:rsidR="006323D5" w:rsidRPr="00A15AF2">
        <w:rPr>
          <w:rFonts w:ascii="Times New Roman" w:hAnsi="Times New Roman"/>
          <w:b/>
          <w:bCs/>
          <w:sz w:val="28"/>
          <w:szCs w:val="28"/>
        </w:rPr>
        <w:t>6</w:t>
      </w:r>
      <w:r w:rsidRPr="00A15AF2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B445B9" w:rsidRPr="00A15AF2">
        <w:rPr>
          <w:rFonts w:ascii="Times New Roman" w:hAnsi="Times New Roman"/>
          <w:b/>
          <w:bCs/>
          <w:sz w:val="28"/>
          <w:szCs w:val="28"/>
        </w:rPr>
        <w:t>Безопасность и защита CMS</w:t>
      </w:r>
    </w:p>
    <w:p w14:paraId="1C78575A" w14:textId="77777777" w:rsidR="00B445B9" w:rsidRPr="00A15AF2" w:rsidRDefault="00B445B9" w:rsidP="0094142C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A15AF2">
        <w:rPr>
          <w:rFonts w:ascii="Times New Roman" w:hAnsi="Times New Roman"/>
          <w:sz w:val="28"/>
          <w:szCs w:val="28"/>
        </w:rPr>
        <w:t xml:space="preserve">Исполнитель обязан обеспечить высокий уровень защиты CMS от попыток несанкционированного доступа. CMS должна иметь </w:t>
      </w:r>
      <w:r w:rsidR="004B43F6" w:rsidRPr="00A15AF2">
        <w:rPr>
          <w:rFonts w:ascii="Times New Roman" w:hAnsi="Times New Roman"/>
          <w:sz w:val="28"/>
          <w:szCs w:val="28"/>
        </w:rPr>
        <w:t>двух</w:t>
      </w:r>
      <w:r w:rsidRPr="00A15AF2">
        <w:rPr>
          <w:rFonts w:ascii="Times New Roman" w:hAnsi="Times New Roman"/>
          <w:sz w:val="28"/>
          <w:szCs w:val="28"/>
        </w:rPr>
        <w:t>уровневую систему доступа</w:t>
      </w:r>
      <w:r w:rsidR="00D309FB" w:rsidRPr="00A15AF2">
        <w:rPr>
          <w:rFonts w:ascii="Times New Roman" w:hAnsi="Times New Roman"/>
          <w:sz w:val="28"/>
          <w:szCs w:val="28"/>
        </w:rPr>
        <w:t xml:space="preserve"> – </w:t>
      </w:r>
      <w:r w:rsidRPr="00A15AF2">
        <w:rPr>
          <w:rFonts w:ascii="Times New Roman" w:hAnsi="Times New Roman"/>
          <w:sz w:val="28"/>
          <w:szCs w:val="28"/>
        </w:rPr>
        <w:t>администратор</w:t>
      </w:r>
      <w:r w:rsidR="004B43F6" w:rsidRPr="00A15AF2">
        <w:rPr>
          <w:rFonts w:ascii="Times New Roman" w:hAnsi="Times New Roman"/>
          <w:sz w:val="28"/>
          <w:szCs w:val="28"/>
        </w:rPr>
        <w:t xml:space="preserve"> и</w:t>
      </w:r>
      <w:r w:rsidRPr="00A15AF2">
        <w:rPr>
          <w:rFonts w:ascii="Times New Roman" w:hAnsi="Times New Roman"/>
          <w:sz w:val="28"/>
          <w:szCs w:val="28"/>
        </w:rPr>
        <w:t xml:space="preserve"> </w:t>
      </w:r>
      <w:r w:rsidR="00D309FB" w:rsidRPr="00A15AF2">
        <w:rPr>
          <w:rFonts w:ascii="Times New Roman" w:hAnsi="Times New Roman"/>
          <w:sz w:val="28"/>
          <w:szCs w:val="28"/>
        </w:rPr>
        <w:t>контент-менеджер</w:t>
      </w:r>
      <w:r w:rsidR="004B43F6" w:rsidRPr="00A15AF2">
        <w:rPr>
          <w:rFonts w:ascii="Times New Roman" w:hAnsi="Times New Roman"/>
          <w:sz w:val="28"/>
          <w:szCs w:val="28"/>
        </w:rPr>
        <w:t xml:space="preserve">. CMS должна требовать создание паролей для пользователей с количеством знаков не менее </w:t>
      </w:r>
      <w:r w:rsidR="00D309FB" w:rsidRPr="00A15AF2">
        <w:rPr>
          <w:rFonts w:ascii="Times New Roman" w:hAnsi="Times New Roman"/>
          <w:sz w:val="28"/>
          <w:szCs w:val="28"/>
        </w:rPr>
        <w:t>восьми</w:t>
      </w:r>
      <w:r w:rsidR="004B43F6" w:rsidRPr="00A15AF2">
        <w:rPr>
          <w:rFonts w:ascii="Times New Roman" w:hAnsi="Times New Roman"/>
          <w:sz w:val="28"/>
          <w:szCs w:val="28"/>
        </w:rPr>
        <w:t xml:space="preserve">. </w:t>
      </w:r>
      <w:r w:rsidR="00D309FB" w:rsidRPr="00A15AF2">
        <w:rPr>
          <w:rFonts w:ascii="Times New Roman" w:hAnsi="Times New Roman"/>
          <w:sz w:val="28"/>
          <w:szCs w:val="28"/>
        </w:rPr>
        <w:t>Контент-менеджер</w:t>
      </w:r>
      <w:r w:rsidR="004B43F6" w:rsidRPr="00A15AF2">
        <w:rPr>
          <w:rFonts w:ascii="Times New Roman" w:hAnsi="Times New Roman"/>
          <w:sz w:val="28"/>
          <w:szCs w:val="28"/>
        </w:rPr>
        <w:t xml:space="preserve"> сайта может </w:t>
      </w:r>
      <w:r w:rsidRPr="00A15AF2">
        <w:rPr>
          <w:rFonts w:ascii="Times New Roman" w:hAnsi="Times New Roman"/>
          <w:sz w:val="28"/>
          <w:szCs w:val="28"/>
        </w:rPr>
        <w:t>иметь доступ</w:t>
      </w:r>
      <w:r w:rsidR="00E36A14" w:rsidRPr="00A15AF2">
        <w:rPr>
          <w:rFonts w:ascii="Times New Roman" w:hAnsi="Times New Roman"/>
          <w:sz w:val="28"/>
          <w:szCs w:val="28"/>
        </w:rPr>
        <w:t xml:space="preserve"> к редактированию</w:t>
      </w:r>
      <w:r w:rsidRPr="00A15AF2">
        <w:rPr>
          <w:rFonts w:ascii="Times New Roman" w:hAnsi="Times New Roman"/>
          <w:sz w:val="28"/>
          <w:szCs w:val="28"/>
        </w:rPr>
        <w:t xml:space="preserve"> </w:t>
      </w:r>
      <w:r w:rsidR="004B43F6" w:rsidRPr="00A15AF2">
        <w:rPr>
          <w:rFonts w:ascii="Times New Roman" w:hAnsi="Times New Roman"/>
          <w:sz w:val="28"/>
          <w:szCs w:val="28"/>
        </w:rPr>
        <w:t>динамических страниц сайта</w:t>
      </w:r>
      <w:r w:rsidR="00D309FB" w:rsidRPr="00A15AF2">
        <w:rPr>
          <w:rFonts w:ascii="Times New Roman" w:hAnsi="Times New Roman"/>
          <w:sz w:val="28"/>
          <w:szCs w:val="28"/>
        </w:rPr>
        <w:t>,</w:t>
      </w:r>
      <w:r w:rsidR="004B43F6" w:rsidRPr="00A15AF2">
        <w:rPr>
          <w:rFonts w:ascii="Times New Roman" w:hAnsi="Times New Roman"/>
          <w:sz w:val="28"/>
          <w:szCs w:val="28"/>
        </w:rPr>
        <w:t xml:space="preserve"> новостных записей и обращений.</w:t>
      </w:r>
    </w:p>
    <w:p w14:paraId="4FBBDA28" w14:textId="77777777" w:rsidR="003B7B66" w:rsidRPr="00A15AF2" w:rsidRDefault="003B7B66" w:rsidP="0094142C">
      <w:pPr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4AD0ECA" w14:textId="77777777" w:rsidR="00822481" w:rsidRPr="00A15AF2" w:rsidRDefault="00822481" w:rsidP="0094142C">
      <w:pPr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A15AF2">
        <w:rPr>
          <w:rFonts w:ascii="Times New Roman" w:hAnsi="Times New Roman"/>
          <w:b/>
          <w:sz w:val="28"/>
          <w:szCs w:val="28"/>
        </w:rPr>
        <w:lastRenderedPageBreak/>
        <w:t>5.</w:t>
      </w:r>
      <w:r w:rsidR="006323D5" w:rsidRPr="00A15AF2">
        <w:rPr>
          <w:rFonts w:ascii="Times New Roman" w:hAnsi="Times New Roman"/>
          <w:b/>
          <w:sz w:val="28"/>
          <w:szCs w:val="28"/>
        </w:rPr>
        <w:t>7</w:t>
      </w:r>
      <w:r w:rsidRPr="00A15AF2">
        <w:rPr>
          <w:rFonts w:ascii="Times New Roman" w:hAnsi="Times New Roman"/>
          <w:b/>
          <w:sz w:val="28"/>
          <w:szCs w:val="28"/>
        </w:rPr>
        <w:t xml:space="preserve"> Процесс производства и состав работ</w:t>
      </w:r>
    </w:p>
    <w:p w14:paraId="2E1D488E" w14:textId="77777777" w:rsidR="00336668" w:rsidRPr="00A15AF2" w:rsidRDefault="00822481" w:rsidP="0094142C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A15AF2">
        <w:rPr>
          <w:rFonts w:ascii="Times New Roman" w:hAnsi="Times New Roman"/>
          <w:sz w:val="28"/>
          <w:szCs w:val="28"/>
        </w:rPr>
        <w:t xml:space="preserve">В процессе производства </w:t>
      </w:r>
      <w:r w:rsidR="00AC4E30" w:rsidRPr="00A15AF2">
        <w:rPr>
          <w:rFonts w:ascii="Times New Roman" w:hAnsi="Times New Roman"/>
          <w:sz w:val="28"/>
          <w:szCs w:val="28"/>
        </w:rPr>
        <w:t>И</w:t>
      </w:r>
      <w:r w:rsidR="00336668" w:rsidRPr="00A15AF2">
        <w:rPr>
          <w:rFonts w:ascii="Times New Roman" w:hAnsi="Times New Roman"/>
          <w:sz w:val="28"/>
          <w:szCs w:val="28"/>
        </w:rPr>
        <w:t>сполнитель должен выполнить следующие работы:</w:t>
      </w:r>
    </w:p>
    <w:p w14:paraId="34753C17" w14:textId="77777777" w:rsidR="00822481" w:rsidRPr="00A15AF2" w:rsidRDefault="00822481" w:rsidP="00503AC5">
      <w:pPr>
        <w:pStyle w:val="aa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15AF2">
        <w:rPr>
          <w:rFonts w:ascii="Times New Roman" w:hAnsi="Times New Roman"/>
          <w:sz w:val="28"/>
          <w:szCs w:val="28"/>
        </w:rPr>
        <w:t>Разработка программно-кодового функционала сайт</w:t>
      </w:r>
      <w:r w:rsidR="003F2570" w:rsidRPr="00A15AF2">
        <w:rPr>
          <w:rFonts w:ascii="Times New Roman" w:hAnsi="Times New Roman"/>
          <w:sz w:val="28"/>
          <w:szCs w:val="28"/>
        </w:rPr>
        <w:t>а</w:t>
      </w:r>
      <w:r w:rsidRPr="00A15AF2">
        <w:rPr>
          <w:rFonts w:ascii="Times New Roman" w:hAnsi="Times New Roman"/>
          <w:sz w:val="28"/>
          <w:szCs w:val="28"/>
        </w:rPr>
        <w:t xml:space="preserve"> согласно Т</w:t>
      </w:r>
      <w:r w:rsidR="00E36A14" w:rsidRPr="00A15AF2">
        <w:rPr>
          <w:rFonts w:ascii="Times New Roman" w:hAnsi="Times New Roman"/>
          <w:sz w:val="28"/>
          <w:szCs w:val="28"/>
        </w:rPr>
        <w:t>ехническому заданию</w:t>
      </w:r>
      <w:r w:rsidRPr="00A15AF2">
        <w:rPr>
          <w:rFonts w:ascii="Times New Roman" w:hAnsi="Times New Roman"/>
          <w:sz w:val="28"/>
          <w:szCs w:val="28"/>
        </w:rPr>
        <w:t>;</w:t>
      </w:r>
    </w:p>
    <w:p w14:paraId="108F034B" w14:textId="77777777" w:rsidR="00822481" w:rsidRPr="00A15AF2" w:rsidRDefault="00822481" w:rsidP="00503AC5">
      <w:pPr>
        <w:pStyle w:val="aa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15AF2">
        <w:rPr>
          <w:rFonts w:ascii="Times New Roman" w:hAnsi="Times New Roman"/>
          <w:sz w:val="28"/>
          <w:szCs w:val="28"/>
        </w:rPr>
        <w:t>Разработка дизайна страниц сайт</w:t>
      </w:r>
      <w:r w:rsidR="003F2570" w:rsidRPr="00A15AF2">
        <w:rPr>
          <w:rFonts w:ascii="Times New Roman" w:hAnsi="Times New Roman"/>
          <w:sz w:val="28"/>
          <w:szCs w:val="28"/>
        </w:rPr>
        <w:t>а</w:t>
      </w:r>
      <w:r w:rsidRPr="00A15AF2">
        <w:rPr>
          <w:rFonts w:ascii="Times New Roman" w:hAnsi="Times New Roman"/>
          <w:sz w:val="28"/>
          <w:szCs w:val="28"/>
        </w:rPr>
        <w:t xml:space="preserve"> и их утверждение с </w:t>
      </w:r>
      <w:r w:rsidR="00E36A14" w:rsidRPr="00A15AF2">
        <w:rPr>
          <w:rFonts w:ascii="Times New Roman" w:hAnsi="Times New Roman"/>
          <w:sz w:val="28"/>
          <w:szCs w:val="28"/>
        </w:rPr>
        <w:t>Заказчиком</w:t>
      </w:r>
      <w:r w:rsidRPr="00A15AF2">
        <w:rPr>
          <w:rFonts w:ascii="Times New Roman" w:hAnsi="Times New Roman"/>
          <w:sz w:val="28"/>
          <w:szCs w:val="28"/>
        </w:rPr>
        <w:t>;</w:t>
      </w:r>
    </w:p>
    <w:p w14:paraId="597E0BEB" w14:textId="77777777" w:rsidR="00822481" w:rsidRPr="00A15AF2" w:rsidRDefault="00822481" w:rsidP="00503AC5">
      <w:pPr>
        <w:pStyle w:val="aa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15AF2">
        <w:rPr>
          <w:rFonts w:ascii="Times New Roman" w:hAnsi="Times New Roman"/>
          <w:sz w:val="28"/>
          <w:szCs w:val="28"/>
        </w:rPr>
        <w:t>Верстка утвержденных страниц и интеграция с программно-кодовым функционалом;</w:t>
      </w:r>
    </w:p>
    <w:p w14:paraId="539C0EA3" w14:textId="77777777" w:rsidR="009C0E80" w:rsidRPr="00A15AF2" w:rsidRDefault="009C0E80" w:rsidP="00503AC5">
      <w:pPr>
        <w:pStyle w:val="aa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15AF2">
        <w:rPr>
          <w:rFonts w:ascii="Times New Roman" w:hAnsi="Times New Roman"/>
          <w:sz w:val="28"/>
          <w:szCs w:val="28"/>
        </w:rPr>
        <w:t>Тестирование сайт</w:t>
      </w:r>
      <w:r w:rsidR="003F2570" w:rsidRPr="00A15AF2">
        <w:rPr>
          <w:rFonts w:ascii="Times New Roman" w:hAnsi="Times New Roman"/>
          <w:sz w:val="28"/>
          <w:szCs w:val="28"/>
        </w:rPr>
        <w:t>а</w:t>
      </w:r>
      <w:r w:rsidRPr="00A15AF2">
        <w:rPr>
          <w:rFonts w:ascii="Times New Roman" w:hAnsi="Times New Roman"/>
          <w:sz w:val="28"/>
          <w:szCs w:val="28"/>
        </w:rPr>
        <w:t>, устранение выявленных ошибок и недостатков;</w:t>
      </w:r>
    </w:p>
    <w:p w14:paraId="24EA5C02" w14:textId="0431354A" w:rsidR="00822481" w:rsidRPr="00A15AF2" w:rsidRDefault="009C0E80" w:rsidP="00503AC5">
      <w:pPr>
        <w:pStyle w:val="aa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15AF2">
        <w:rPr>
          <w:rFonts w:ascii="Times New Roman" w:hAnsi="Times New Roman"/>
          <w:sz w:val="28"/>
          <w:szCs w:val="28"/>
        </w:rPr>
        <w:t xml:space="preserve">Разработка </w:t>
      </w:r>
      <w:r w:rsidR="00271EC5" w:rsidRPr="00A15AF2">
        <w:rPr>
          <w:rFonts w:ascii="Times New Roman" w:hAnsi="Times New Roman"/>
          <w:sz w:val="28"/>
          <w:szCs w:val="28"/>
        </w:rPr>
        <w:t>Руководство пользователя</w:t>
      </w:r>
      <w:r w:rsidRPr="00A15AF2">
        <w:rPr>
          <w:rFonts w:ascii="Times New Roman" w:hAnsi="Times New Roman"/>
          <w:sz w:val="28"/>
          <w:szCs w:val="28"/>
        </w:rPr>
        <w:t xml:space="preserve"> по работе с сайтом;</w:t>
      </w:r>
    </w:p>
    <w:p w14:paraId="4DD87591" w14:textId="77777777" w:rsidR="009C0E80" w:rsidRPr="00A15AF2" w:rsidRDefault="009C0E80" w:rsidP="00503AC5">
      <w:pPr>
        <w:pStyle w:val="aa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15AF2">
        <w:rPr>
          <w:rFonts w:ascii="Times New Roman" w:hAnsi="Times New Roman"/>
          <w:sz w:val="28"/>
          <w:szCs w:val="28"/>
        </w:rPr>
        <w:t>Обучение назначенного персонала работе с сайтом и CMS;</w:t>
      </w:r>
    </w:p>
    <w:p w14:paraId="04232867" w14:textId="77777777" w:rsidR="00336668" w:rsidRPr="00A15AF2" w:rsidRDefault="009C0E80" w:rsidP="00503AC5">
      <w:pPr>
        <w:pStyle w:val="aa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15AF2">
        <w:rPr>
          <w:rFonts w:ascii="Times New Roman" w:hAnsi="Times New Roman"/>
          <w:sz w:val="28"/>
          <w:szCs w:val="28"/>
        </w:rPr>
        <w:t>Сдача ресурса в эксплуатацию</w:t>
      </w:r>
      <w:r w:rsidR="003F2570" w:rsidRPr="00A15AF2">
        <w:rPr>
          <w:rFonts w:ascii="Times New Roman" w:hAnsi="Times New Roman"/>
          <w:sz w:val="28"/>
          <w:szCs w:val="28"/>
        </w:rPr>
        <w:t xml:space="preserve"> Заказчику</w:t>
      </w:r>
      <w:r w:rsidR="00FD51F9" w:rsidRPr="00A15AF2">
        <w:rPr>
          <w:rFonts w:ascii="Times New Roman" w:hAnsi="Times New Roman"/>
          <w:sz w:val="28"/>
          <w:szCs w:val="28"/>
        </w:rPr>
        <w:t>.</w:t>
      </w:r>
    </w:p>
    <w:p w14:paraId="53D19A09" w14:textId="77777777" w:rsidR="00822481" w:rsidRPr="00A15AF2" w:rsidRDefault="00822481" w:rsidP="0094142C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B0F21F7" w14:textId="77777777" w:rsidR="00822481" w:rsidRPr="00A15AF2" w:rsidRDefault="00822481" w:rsidP="0094142C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A15AF2">
        <w:rPr>
          <w:rFonts w:ascii="Times New Roman" w:hAnsi="Times New Roman"/>
          <w:b/>
          <w:bCs/>
          <w:sz w:val="28"/>
          <w:szCs w:val="28"/>
        </w:rPr>
        <w:t>5.</w:t>
      </w:r>
      <w:r w:rsidR="006323D5" w:rsidRPr="00A15AF2">
        <w:rPr>
          <w:rFonts w:ascii="Times New Roman" w:hAnsi="Times New Roman"/>
          <w:b/>
          <w:bCs/>
          <w:sz w:val="28"/>
          <w:szCs w:val="28"/>
        </w:rPr>
        <w:t>8</w:t>
      </w:r>
      <w:r w:rsidRPr="00A15AF2">
        <w:rPr>
          <w:rFonts w:ascii="Times New Roman" w:hAnsi="Times New Roman"/>
          <w:b/>
          <w:bCs/>
          <w:sz w:val="28"/>
          <w:szCs w:val="28"/>
        </w:rPr>
        <w:t xml:space="preserve"> Разработка вариантов страниц</w:t>
      </w:r>
      <w:r w:rsidR="00FD51F9" w:rsidRPr="00A15AF2">
        <w:rPr>
          <w:rFonts w:ascii="Times New Roman" w:hAnsi="Times New Roman"/>
          <w:b/>
          <w:bCs/>
          <w:sz w:val="28"/>
          <w:szCs w:val="28"/>
        </w:rPr>
        <w:t xml:space="preserve"> сайтов</w:t>
      </w:r>
    </w:p>
    <w:p w14:paraId="7E96BA46" w14:textId="77777777" w:rsidR="00FF3332" w:rsidRPr="00A15AF2" w:rsidRDefault="00822481" w:rsidP="0094142C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A15AF2">
        <w:rPr>
          <w:rFonts w:ascii="Times New Roman" w:hAnsi="Times New Roman"/>
          <w:sz w:val="28"/>
          <w:szCs w:val="28"/>
        </w:rPr>
        <w:t>Исполнитель должен разработать и пред</w:t>
      </w:r>
      <w:r w:rsidR="00D309FB" w:rsidRPr="00A15AF2">
        <w:rPr>
          <w:rFonts w:ascii="Times New Roman" w:hAnsi="Times New Roman"/>
          <w:sz w:val="28"/>
          <w:szCs w:val="28"/>
        </w:rPr>
        <w:t>о</w:t>
      </w:r>
      <w:r w:rsidRPr="00A15AF2">
        <w:rPr>
          <w:rFonts w:ascii="Times New Roman" w:hAnsi="Times New Roman"/>
          <w:sz w:val="28"/>
          <w:szCs w:val="28"/>
        </w:rPr>
        <w:t xml:space="preserve">ставить </w:t>
      </w:r>
      <w:r w:rsidR="00AC4E30" w:rsidRPr="00A15AF2">
        <w:rPr>
          <w:rFonts w:ascii="Times New Roman" w:hAnsi="Times New Roman"/>
          <w:sz w:val="28"/>
          <w:szCs w:val="28"/>
        </w:rPr>
        <w:t xml:space="preserve">Заказчику </w:t>
      </w:r>
      <w:r w:rsidR="009C0E80" w:rsidRPr="00A15AF2">
        <w:rPr>
          <w:rFonts w:ascii="Times New Roman" w:hAnsi="Times New Roman"/>
          <w:sz w:val="28"/>
          <w:szCs w:val="28"/>
        </w:rPr>
        <w:t xml:space="preserve">на утверждение </w:t>
      </w:r>
      <w:r w:rsidRPr="00A15AF2">
        <w:rPr>
          <w:rFonts w:ascii="Times New Roman" w:hAnsi="Times New Roman"/>
          <w:sz w:val="28"/>
          <w:szCs w:val="28"/>
        </w:rPr>
        <w:t>структур</w:t>
      </w:r>
      <w:r w:rsidR="00FD51F9" w:rsidRPr="00A15AF2">
        <w:rPr>
          <w:rFonts w:ascii="Times New Roman" w:hAnsi="Times New Roman"/>
          <w:sz w:val="28"/>
          <w:szCs w:val="28"/>
        </w:rPr>
        <w:t>у</w:t>
      </w:r>
      <w:r w:rsidRPr="00A15AF2">
        <w:rPr>
          <w:rFonts w:ascii="Times New Roman" w:hAnsi="Times New Roman"/>
          <w:sz w:val="28"/>
          <w:szCs w:val="28"/>
        </w:rPr>
        <w:t xml:space="preserve"> главной страницы сайт</w:t>
      </w:r>
      <w:r w:rsidR="003F2570" w:rsidRPr="00A15AF2">
        <w:rPr>
          <w:rFonts w:ascii="Times New Roman" w:hAnsi="Times New Roman"/>
          <w:sz w:val="28"/>
          <w:szCs w:val="28"/>
        </w:rPr>
        <w:t>а</w:t>
      </w:r>
      <w:r w:rsidRPr="00A15AF2">
        <w:rPr>
          <w:rFonts w:ascii="Times New Roman" w:hAnsi="Times New Roman"/>
          <w:sz w:val="28"/>
          <w:szCs w:val="28"/>
        </w:rPr>
        <w:t>, внутренних страниц, информационных блоков и форм, а также варианты отображения ленты новостей, дина</w:t>
      </w:r>
      <w:r w:rsidR="009C0E80" w:rsidRPr="00A15AF2">
        <w:rPr>
          <w:rFonts w:ascii="Times New Roman" w:hAnsi="Times New Roman"/>
          <w:sz w:val="28"/>
          <w:szCs w:val="28"/>
        </w:rPr>
        <w:t>мических и статических страниц. Предложенные варианты должны быть представлены в различных концептуальных и цветовых вариантах</w:t>
      </w:r>
      <w:r w:rsidR="00FD51F9" w:rsidRPr="00A15AF2">
        <w:rPr>
          <w:rFonts w:ascii="Times New Roman" w:hAnsi="Times New Roman"/>
          <w:sz w:val="28"/>
          <w:szCs w:val="28"/>
        </w:rPr>
        <w:t xml:space="preserve"> для каждого из сайтов</w:t>
      </w:r>
      <w:r w:rsidR="009C0E80" w:rsidRPr="00A15AF2">
        <w:rPr>
          <w:rFonts w:ascii="Times New Roman" w:hAnsi="Times New Roman"/>
          <w:sz w:val="28"/>
          <w:szCs w:val="28"/>
        </w:rPr>
        <w:t>.</w:t>
      </w:r>
    </w:p>
    <w:p w14:paraId="7774FC73" w14:textId="77777777" w:rsidR="00F03057" w:rsidRPr="00A15AF2" w:rsidRDefault="00F03057" w:rsidP="0094142C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E05ACB4" w14:textId="77777777" w:rsidR="00F03057" w:rsidRPr="00A15AF2" w:rsidRDefault="00F03057" w:rsidP="0094142C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A15AF2">
        <w:rPr>
          <w:rFonts w:ascii="Times New Roman" w:hAnsi="Times New Roman"/>
          <w:b/>
          <w:bCs/>
          <w:sz w:val="28"/>
          <w:szCs w:val="28"/>
        </w:rPr>
        <w:t>5.</w:t>
      </w:r>
      <w:r w:rsidR="006323D5" w:rsidRPr="00A15AF2">
        <w:rPr>
          <w:rFonts w:ascii="Times New Roman" w:hAnsi="Times New Roman"/>
          <w:b/>
          <w:bCs/>
          <w:sz w:val="28"/>
          <w:szCs w:val="28"/>
        </w:rPr>
        <w:t>9</w:t>
      </w:r>
      <w:r w:rsidRPr="00A15AF2">
        <w:rPr>
          <w:rFonts w:ascii="Times New Roman" w:hAnsi="Times New Roman"/>
          <w:b/>
          <w:bCs/>
          <w:sz w:val="28"/>
          <w:szCs w:val="28"/>
        </w:rPr>
        <w:t xml:space="preserve"> Первичное наполнение статического контента сайт</w:t>
      </w:r>
      <w:r w:rsidR="00844509" w:rsidRPr="00A15AF2">
        <w:rPr>
          <w:rFonts w:ascii="Times New Roman" w:hAnsi="Times New Roman"/>
          <w:b/>
          <w:bCs/>
          <w:sz w:val="28"/>
          <w:szCs w:val="28"/>
        </w:rPr>
        <w:t>ов</w:t>
      </w:r>
    </w:p>
    <w:p w14:paraId="1ABF6902" w14:textId="77777777" w:rsidR="00F03057" w:rsidRPr="00A15AF2" w:rsidRDefault="003721EA" w:rsidP="0094142C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A15AF2">
        <w:rPr>
          <w:rFonts w:ascii="Times New Roman" w:hAnsi="Times New Roman"/>
          <w:sz w:val="28"/>
          <w:szCs w:val="28"/>
        </w:rPr>
        <w:t xml:space="preserve">С предоставления Заказчиком необходимой информации </w:t>
      </w:r>
      <w:r w:rsidR="00F03057" w:rsidRPr="00A15AF2">
        <w:rPr>
          <w:rFonts w:ascii="Times New Roman" w:hAnsi="Times New Roman"/>
          <w:sz w:val="28"/>
          <w:szCs w:val="28"/>
        </w:rPr>
        <w:t xml:space="preserve">Исполнитель должен обеспечить первичное наполнение статического контента сайта материалами на двух языках – русском и </w:t>
      </w:r>
      <w:proofErr w:type="spellStart"/>
      <w:r w:rsidR="00F03057" w:rsidRPr="00A15AF2">
        <w:rPr>
          <w:rFonts w:ascii="Times New Roman" w:hAnsi="Times New Roman"/>
          <w:sz w:val="28"/>
          <w:szCs w:val="28"/>
        </w:rPr>
        <w:t>кыргызском</w:t>
      </w:r>
      <w:proofErr w:type="spellEnd"/>
      <w:r w:rsidR="00F03057" w:rsidRPr="00A15AF2">
        <w:rPr>
          <w:rFonts w:ascii="Times New Roman" w:hAnsi="Times New Roman"/>
          <w:sz w:val="28"/>
          <w:szCs w:val="28"/>
        </w:rPr>
        <w:t>. Создание ссылок меню сайт</w:t>
      </w:r>
      <w:r w:rsidRPr="00A15AF2">
        <w:rPr>
          <w:rFonts w:ascii="Times New Roman" w:hAnsi="Times New Roman"/>
          <w:sz w:val="28"/>
          <w:szCs w:val="28"/>
        </w:rPr>
        <w:t>ов</w:t>
      </w:r>
      <w:r w:rsidR="00F03057" w:rsidRPr="00A15AF2">
        <w:rPr>
          <w:rFonts w:ascii="Times New Roman" w:hAnsi="Times New Roman"/>
          <w:sz w:val="28"/>
          <w:szCs w:val="28"/>
        </w:rPr>
        <w:t xml:space="preserve"> и названий страниц</w:t>
      </w:r>
      <w:r w:rsidRPr="00A15AF2">
        <w:rPr>
          <w:rFonts w:ascii="Times New Roman" w:hAnsi="Times New Roman"/>
          <w:sz w:val="28"/>
          <w:szCs w:val="28"/>
        </w:rPr>
        <w:t xml:space="preserve"> должно</w:t>
      </w:r>
      <w:r w:rsidR="00F03057" w:rsidRPr="00A15AF2">
        <w:rPr>
          <w:rFonts w:ascii="Times New Roman" w:hAnsi="Times New Roman"/>
          <w:sz w:val="28"/>
          <w:szCs w:val="28"/>
        </w:rPr>
        <w:t xml:space="preserve"> быть осуществлен</w:t>
      </w:r>
      <w:r w:rsidRPr="00A15AF2">
        <w:rPr>
          <w:rFonts w:ascii="Times New Roman" w:hAnsi="Times New Roman"/>
          <w:sz w:val="28"/>
          <w:szCs w:val="28"/>
        </w:rPr>
        <w:t>о</w:t>
      </w:r>
      <w:r w:rsidR="00F03057" w:rsidRPr="00A15AF2">
        <w:rPr>
          <w:rFonts w:ascii="Times New Roman" w:hAnsi="Times New Roman"/>
          <w:sz w:val="28"/>
          <w:szCs w:val="28"/>
        </w:rPr>
        <w:t xml:space="preserve"> </w:t>
      </w:r>
      <w:r w:rsidR="00AC4E30" w:rsidRPr="00A15AF2">
        <w:rPr>
          <w:rFonts w:ascii="Times New Roman" w:hAnsi="Times New Roman"/>
          <w:sz w:val="28"/>
          <w:szCs w:val="28"/>
        </w:rPr>
        <w:t>И</w:t>
      </w:r>
      <w:r w:rsidR="00F03057" w:rsidRPr="00A15AF2">
        <w:rPr>
          <w:rFonts w:ascii="Times New Roman" w:hAnsi="Times New Roman"/>
          <w:sz w:val="28"/>
          <w:szCs w:val="28"/>
        </w:rPr>
        <w:t xml:space="preserve">сполнителем в согласовании с </w:t>
      </w:r>
      <w:r w:rsidR="00AC4E30" w:rsidRPr="00A15AF2">
        <w:rPr>
          <w:rFonts w:ascii="Times New Roman" w:hAnsi="Times New Roman"/>
          <w:sz w:val="28"/>
          <w:szCs w:val="28"/>
        </w:rPr>
        <w:t>Заказчиком</w:t>
      </w:r>
      <w:r w:rsidR="00F03057" w:rsidRPr="00A15AF2">
        <w:rPr>
          <w:rFonts w:ascii="Times New Roman" w:hAnsi="Times New Roman"/>
          <w:sz w:val="28"/>
          <w:szCs w:val="28"/>
        </w:rPr>
        <w:t>.</w:t>
      </w:r>
    </w:p>
    <w:p w14:paraId="3C2C2F9E" w14:textId="77777777" w:rsidR="00F03057" w:rsidRPr="00A15AF2" w:rsidRDefault="00F03057" w:rsidP="0094142C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62B9B97" w14:textId="77777777" w:rsidR="000F35EE" w:rsidRPr="00A15AF2" w:rsidRDefault="00E0323D" w:rsidP="0094142C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A15AF2">
        <w:rPr>
          <w:rFonts w:ascii="Times New Roman" w:hAnsi="Times New Roman"/>
          <w:b/>
          <w:bCs/>
          <w:sz w:val="28"/>
          <w:szCs w:val="28"/>
        </w:rPr>
        <w:t>5.</w:t>
      </w:r>
      <w:r w:rsidR="008109B4" w:rsidRPr="00A15AF2">
        <w:rPr>
          <w:rFonts w:ascii="Times New Roman" w:hAnsi="Times New Roman"/>
          <w:b/>
          <w:bCs/>
          <w:sz w:val="28"/>
          <w:szCs w:val="28"/>
        </w:rPr>
        <w:t>1</w:t>
      </w:r>
      <w:r w:rsidR="006323D5" w:rsidRPr="00A15AF2">
        <w:rPr>
          <w:rFonts w:ascii="Times New Roman" w:hAnsi="Times New Roman"/>
          <w:b/>
          <w:bCs/>
          <w:sz w:val="28"/>
          <w:szCs w:val="28"/>
        </w:rPr>
        <w:t>0</w:t>
      </w:r>
      <w:r w:rsidR="007951C8" w:rsidRPr="00A15AF2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0F35EE" w:rsidRPr="00A15AF2">
        <w:rPr>
          <w:rFonts w:ascii="Times New Roman" w:hAnsi="Times New Roman"/>
          <w:b/>
          <w:bCs/>
          <w:sz w:val="28"/>
          <w:szCs w:val="28"/>
        </w:rPr>
        <w:t>Запуск сайт</w:t>
      </w:r>
      <w:r w:rsidR="00844509" w:rsidRPr="00A15AF2">
        <w:rPr>
          <w:rFonts w:ascii="Times New Roman" w:hAnsi="Times New Roman"/>
          <w:b/>
          <w:bCs/>
          <w:sz w:val="28"/>
          <w:szCs w:val="28"/>
        </w:rPr>
        <w:t>ов</w:t>
      </w:r>
      <w:r w:rsidR="00DD25EA" w:rsidRPr="00A15AF2">
        <w:rPr>
          <w:rFonts w:ascii="Times New Roman" w:hAnsi="Times New Roman"/>
          <w:b/>
          <w:bCs/>
          <w:sz w:val="28"/>
          <w:szCs w:val="28"/>
        </w:rPr>
        <w:t xml:space="preserve"> – хостинг</w:t>
      </w:r>
    </w:p>
    <w:p w14:paraId="51FCA581" w14:textId="48BC30C6" w:rsidR="00FD51F9" w:rsidRPr="00A15AF2" w:rsidRDefault="004A5735" w:rsidP="00F923FE">
      <w:pPr>
        <w:pStyle w:val="af6"/>
        <w:tabs>
          <w:tab w:val="left" w:pos="993"/>
        </w:tabs>
        <w:ind w:left="0" w:firstLine="0"/>
        <w:rPr>
          <w:color w:val="C00000"/>
          <w:sz w:val="28"/>
          <w:szCs w:val="28"/>
        </w:rPr>
      </w:pPr>
      <w:r w:rsidRPr="00A15AF2">
        <w:rPr>
          <w:color w:val="C00000"/>
          <w:sz w:val="28"/>
          <w:szCs w:val="28"/>
        </w:rPr>
        <w:t xml:space="preserve">После выполнения всех работ </w:t>
      </w:r>
      <w:r w:rsidR="007951C8" w:rsidRPr="00A15AF2">
        <w:rPr>
          <w:color w:val="C00000"/>
          <w:sz w:val="28"/>
          <w:szCs w:val="28"/>
        </w:rPr>
        <w:t>И</w:t>
      </w:r>
      <w:r w:rsidRPr="00A15AF2">
        <w:rPr>
          <w:color w:val="C00000"/>
          <w:sz w:val="28"/>
          <w:szCs w:val="28"/>
        </w:rPr>
        <w:t>сполнител</w:t>
      </w:r>
      <w:r w:rsidR="00FB5A55" w:rsidRPr="00A15AF2">
        <w:rPr>
          <w:color w:val="C00000"/>
          <w:sz w:val="28"/>
          <w:szCs w:val="28"/>
        </w:rPr>
        <w:t xml:space="preserve">ю необходимо </w:t>
      </w:r>
      <w:r w:rsidR="004D3FF0" w:rsidRPr="00A15AF2">
        <w:rPr>
          <w:color w:val="C00000"/>
          <w:sz w:val="28"/>
          <w:szCs w:val="28"/>
        </w:rPr>
        <w:t xml:space="preserve">обеспечить размещение сайтов в сети Интернет путем </w:t>
      </w:r>
      <w:r w:rsidR="003721EA" w:rsidRPr="00A15AF2">
        <w:rPr>
          <w:color w:val="C00000"/>
          <w:sz w:val="28"/>
          <w:szCs w:val="28"/>
        </w:rPr>
        <w:t>их переноса</w:t>
      </w:r>
      <w:r w:rsidRPr="00A15AF2">
        <w:rPr>
          <w:color w:val="C00000"/>
          <w:sz w:val="28"/>
          <w:szCs w:val="28"/>
        </w:rPr>
        <w:t xml:space="preserve"> на </w:t>
      </w:r>
      <w:r w:rsidR="00CA10A9" w:rsidRPr="00A15AF2">
        <w:rPr>
          <w:color w:val="C00000"/>
          <w:sz w:val="28"/>
          <w:szCs w:val="28"/>
        </w:rPr>
        <w:t>площадку центра обработки данных (ЦОД)</w:t>
      </w:r>
      <w:r w:rsidR="00FB7E21" w:rsidRPr="00A15AF2">
        <w:rPr>
          <w:color w:val="C00000"/>
          <w:sz w:val="28"/>
          <w:szCs w:val="28"/>
        </w:rPr>
        <w:t xml:space="preserve"> в котором должно обеспечиваться резервирование элементов, используемых для функционирования сайта. </w:t>
      </w:r>
      <w:r w:rsidR="00F923FE" w:rsidRPr="00A15AF2">
        <w:rPr>
          <w:color w:val="C00000"/>
          <w:sz w:val="28"/>
          <w:szCs w:val="28"/>
        </w:rPr>
        <w:t xml:space="preserve">При этом, оператор </w:t>
      </w:r>
      <w:proofErr w:type="spellStart"/>
      <w:r w:rsidR="00F923FE" w:rsidRPr="00A15AF2">
        <w:rPr>
          <w:color w:val="C00000"/>
          <w:sz w:val="28"/>
          <w:szCs w:val="28"/>
        </w:rPr>
        <w:t>ЦОДа</w:t>
      </w:r>
      <w:proofErr w:type="spellEnd"/>
      <w:r w:rsidR="00FB7E21" w:rsidRPr="00A15AF2">
        <w:rPr>
          <w:color w:val="C00000"/>
          <w:sz w:val="28"/>
          <w:szCs w:val="28"/>
        </w:rPr>
        <w:t xml:space="preserve"> должен обладать </w:t>
      </w:r>
      <w:r w:rsidR="00F923FE" w:rsidRPr="00A15AF2">
        <w:rPr>
          <w:color w:val="C00000"/>
          <w:sz w:val="28"/>
          <w:szCs w:val="28"/>
        </w:rPr>
        <w:t xml:space="preserve">возможностью предоставления удаленной площадки ЦОД для реализации кластерного решения. </w:t>
      </w:r>
      <w:r w:rsidR="00F55067" w:rsidRPr="00A15AF2">
        <w:rPr>
          <w:color w:val="C00000"/>
          <w:sz w:val="28"/>
          <w:szCs w:val="28"/>
        </w:rPr>
        <w:t>А</w:t>
      </w:r>
      <w:r w:rsidR="007C7BF5" w:rsidRPr="00A15AF2">
        <w:rPr>
          <w:color w:val="C00000"/>
          <w:sz w:val="28"/>
          <w:szCs w:val="28"/>
        </w:rPr>
        <w:t>бонентская плата за услуг</w:t>
      </w:r>
      <w:r w:rsidR="003721EA" w:rsidRPr="00A15AF2">
        <w:rPr>
          <w:color w:val="C00000"/>
          <w:sz w:val="28"/>
          <w:szCs w:val="28"/>
        </w:rPr>
        <w:t>у</w:t>
      </w:r>
      <w:r w:rsidR="007C7BF5" w:rsidRPr="00A15AF2">
        <w:rPr>
          <w:color w:val="C00000"/>
          <w:sz w:val="28"/>
          <w:szCs w:val="28"/>
        </w:rPr>
        <w:t xml:space="preserve"> хостинга </w:t>
      </w:r>
      <w:r w:rsidR="00CA10A9" w:rsidRPr="00A15AF2">
        <w:rPr>
          <w:color w:val="C00000"/>
          <w:sz w:val="28"/>
          <w:szCs w:val="28"/>
        </w:rPr>
        <w:t>производится</w:t>
      </w:r>
      <w:r w:rsidR="00EB233D" w:rsidRPr="00A15AF2">
        <w:rPr>
          <w:color w:val="C00000"/>
          <w:sz w:val="28"/>
          <w:szCs w:val="28"/>
        </w:rPr>
        <w:t xml:space="preserve"> Исполнителем </w:t>
      </w:r>
      <w:r w:rsidR="00DD25EA" w:rsidRPr="00A15AF2">
        <w:rPr>
          <w:b/>
          <w:i/>
          <w:color w:val="C00000"/>
          <w:sz w:val="28"/>
          <w:szCs w:val="28"/>
        </w:rPr>
        <w:t>сроком на 1 год</w:t>
      </w:r>
      <w:r w:rsidR="0071795A" w:rsidRPr="00A15AF2">
        <w:rPr>
          <w:color w:val="C00000"/>
          <w:sz w:val="28"/>
          <w:szCs w:val="28"/>
        </w:rPr>
        <w:t xml:space="preserve">. </w:t>
      </w:r>
      <w:r w:rsidR="003721EA" w:rsidRPr="00A15AF2">
        <w:rPr>
          <w:color w:val="C00000"/>
          <w:sz w:val="28"/>
          <w:szCs w:val="28"/>
        </w:rPr>
        <w:t>При этом д</w:t>
      </w:r>
      <w:r w:rsidR="0071795A" w:rsidRPr="00A15AF2">
        <w:rPr>
          <w:color w:val="C00000"/>
          <w:sz w:val="28"/>
          <w:szCs w:val="28"/>
        </w:rPr>
        <w:t>оменное им</w:t>
      </w:r>
      <w:r w:rsidR="003F2570" w:rsidRPr="00A15AF2">
        <w:rPr>
          <w:color w:val="C00000"/>
          <w:sz w:val="28"/>
          <w:szCs w:val="28"/>
        </w:rPr>
        <w:t>я</w:t>
      </w:r>
      <w:r w:rsidR="003721EA" w:rsidRPr="00A15AF2">
        <w:rPr>
          <w:color w:val="C00000"/>
          <w:sz w:val="28"/>
          <w:szCs w:val="28"/>
        </w:rPr>
        <w:t xml:space="preserve"> для сайта</w:t>
      </w:r>
      <w:r w:rsidR="00F55067" w:rsidRPr="00A15AF2">
        <w:rPr>
          <w:color w:val="C00000"/>
          <w:sz w:val="28"/>
          <w:szCs w:val="28"/>
        </w:rPr>
        <w:t xml:space="preserve"> будет предоставлено Заказчиком.</w:t>
      </w:r>
      <w:r w:rsidR="00407EA5" w:rsidRPr="00A15AF2">
        <w:rPr>
          <w:color w:val="C00000"/>
          <w:sz w:val="28"/>
          <w:szCs w:val="28"/>
        </w:rPr>
        <w:t xml:space="preserve"> Договора на получение услуги хостинга необходимо будет заключить </w:t>
      </w:r>
      <w:r w:rsidR="003721EA" w:rsidRPr="00A15AF2">
        <w:rPr>
          <w:color w:val="C00000"/>
          <w:sz w:val="28"/>
          <w:szCs w:val="28"/>
        </w:rPr>
        <w:t>напрямую с</w:t>
      </w:r>
      <w:r w:rsidR="00407EA5" w:rsidRPr="00A15AF2">
        <w:rPr>
          <w:color w:val="C00000"/>
          <w:sz w:val="28"/>
          <w:szCs w:val="28"/>
        </w:rPr>
        <w:t xml:space="preserve"> бенефициарами.</w:t>
      </w:r>
    </w:p>
    <w:p w14:paraId="646621CC" w14:textId="77777777" w:rsidR="000F35EE" w:rsidRPr="00A15AF2" w:rsidRDefault="000F35EE" w:rsidP="0094142C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D2B8A71" w14:textId="77777777" w:rsidR="00CF5374" w:rsidRPr="00A15AF2" w:rsidRDefault="00E0323D" w:rsidP="0094142C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A15AF2">
        <w:rPr>
          <w:rFonts w:ascii="Times New Roman" w:hAnsi="Times New Roman"/>
          <w:b/>
          <w:bCs/>
          <w:sz w:val="28"/>
          <w:szCs w:val="28"/>
        </w:rPr>
        <w:t>5.</w:t>
      </w:r>
      <w:r w:rsidR="00D0422F" w:rsidRPr="00A15AF2">
        <w:rPr>
          <w:rFonts w:ascii="Times New Roman" w:hAnsi="Times New Roman"/>
          <w:b/>
          <w:bCs/>
          <w:sz w:val="28"/>
          <w:szCs w:val="28"/>
        </w:rPr>
        <w:t>1</w:t>
      </w:r>
      <w:r w:rsidR="006323D5" w:rsidRPr="00A15AF2">
        <w:rPr>
          <w:rFonts w:ascii="Times New Roman" w:hAnsi="Times New Roman"/>
          <w:b/>
          <w:bCs/>
          <w:sz w:val="28"/>
          <w:szCs w:val="28"/>
        </w:rPr>
        <w:t>1</w:t>
      </w:r>
      <w:r w:rsidR="007951C8" w:rsidRPr="00A15AF2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CF5374" w:rsidRPr="00A15AF2">
        <w:rPr>
          <w:rFonts w:ascii="Times New Roman" w:hAnsi="Times New Roman"/>
          <w:b/>
          <w:bCs/>
          <w:sz w:val="28"/>
          <w:szCs w:val="28"/>
        </w:rPr>
        <w:t>Передача исходного кода разработанн</w:t>
      </w:r>
      <w:r w:rsidR="00D0422F" w:rsidRPr="00A15AF2">
        <w:rPr>
          <w:rFonts w:ascii="Times New Roman" w:hAnsi="Times New Roman"/>
          <w:b/>
          <w:bCs/>
          <w:sz w:val="28"/>
          <w:szCs w:val="28"/>
        </w:rPr>
        <w:t>ых продуктов</w:t>
      </w:r>
    </w:p>
    <w:p w14:paraId="4A6AEA24" w14:textId="77777777" w:rsidR="00CF5374" w:rsidRPr="00A15AF2" w:rsidRDefault="00CF5374" w:rsidP="0094142C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A15AF2">
        <w:rPr>
          <w:rFonts w:ascii="Times New Roman" w:hAnsi="Times New Roman"/>
          <w:sz w:val="28"/>
          <w:szCs w:val="28"/>
        </w:rPr>
        <w:t xml:space="preserve">После завершения </w:t>
      </w:r>
      <w:r w:rsidR="00D0422F" w:rsidRPr="00A15AF2">
        <w:rPr>
          <w:rFonts w:ascii="Times New Roman" w:hAnsi="Times New Roman"/>
          <w:sz w:val="28"/>
          <w:szCs w:val="28"/>
        </w:rPr>
        <w:t xml:space="preserve">всех </w:t>
      </w:r>
      <w:r w:rsidRPr="00A15AF2">
        <w:rPr>
          <w:rFonts w:ascii="Times New Roman" w:hAnsi="Times New Roman"/>
          <w:sz w:val="28"/>
          <w:szCs w:val="28"/>
        </w:rPr>
        <w:t>работ по разработке сайта и подп</w:t>
      </w:r>
      <w:r w:rsidR="007951C8" w:rsidRPr="00A15AF2">
        <w:rPr>
          <w:rFonts w:ascii="Times New Roman" w:hAnsi="Times New Roman"/>
          <w:sz w:val="28"/>
          <w:szCs w:val="28"/>
        </w:rPr>
        <w:t>исания Акта приема-сдачи работы</w:t>
      </w:r>
      <w:r w:rsidRPr="00A15AF2">
        <w:rPr>
          <w:rFonts w:ascii="Times New Roman" w:hAnsi="Times New Roman"/>
          <w:sz w:val="28"/>
          <w:szCs w:val="28"/>
        </w:rPr>
        <w:t xml:space="preserve"> Исполнитель обязуется передать </w:t>
      </w:r>
      <w:r w:rsidR="007951C8" w:rsidRPr="00A15AF2">
        <w:rPr>
          <w:rFonts w:ascii="Times New Roman" w:hAnsi="Times New Roman"/>
          <w:sz w:val="28"/>
          <w:szCs w:val="28"/>
        </w:rPr>
        <w:t>Заказчику</w:t>
      </w:r>
      <w:r w:rsidRPr="00A15AF2">
        <w:rPr>
          <w:rFonts w:ascii="Times New Roman" w:hAnsi="Times New Roman"/>
          <w:sz w:val="28"/>
          <w:szCs w:val="28"/>
        </w:rPr>
        <w:t xml:space="preserve"> исходные </w:t>
      </w:r>
      <w:r w:rsidRPr="00A15AF2">
        <w:rPr>
          <w:rFonts w:ascii="Times New Roman" w:hAnsi="Times New Roman"/>
          <w:sz w:val="28"/>
          <w:szCs w:val="28"/>
        </w:rPr>
        <w:lastRenderedPageBreak/>
        <w:t>коды разработанного программного обеспечения</w:t>
      </w:r>
      <w:r w:rsidR="007951C8" w:rsidRPr="00A15AF2">
        <w:rPr>
          <w:rFonts w:ascii="Times New Roman" w:hAnsi="Times New Roman"/>
          <w:sz w:val="28"/>
          <w:szCs w:val="28"/>
        </w:rPr>
        <w:t>,</w:t>
      </w:r>
      <w:r w:rsidRPr="00A15AF2">
        <w:rPr>
          <w:rFonts w:ascii="Times New Roman" w:hAnsi="Times New Roman"/>
          <w:sz w:val="28"/>
          <w:szCs w:val="28"/>
        </w:rPr>
        <w:t xml:space="preserve"> исходные данные разработанного </w:t>
      </w:r>
      <w:r w:rsidR="00D0422F" w:rsidRPr="00A15AF2">
        <w:rPr>
          <w:rFonts w:ascii="Times New Roman" w:hAnsi="Times New Roman"/>
          <w:sz w:val="28"/>
          <w:szCs w:val="28"/>
        </w:rPr>
        <w:t>дизайна</w:t>
      </w:r>
      <w:r w:rsidR="007951C8" w:rsidRPr="00A15AF2">
        <w:rPr>
          <w:rFonts w:ascii="Times New Roman" w:hAnsi="Times New Roman"/>
          <w:sz w:val="28"/>
          <w:szCs w:val="28"/>
        </w:rPr>
        <w:t>,</w:t>
      </w:r>
      <w:r w:rsidR="00D0422F" w:rsidRPr="00A15AF2">
        <w:rPr>
          <w:rFonts w:ascii="Times New Roman" w:hAnsi="Times New Roman"/>
          <w:sz w:val="28"/>
          <w:szCs w:val="28"/>
        </w:rPr>
        <w:t xml:space="preserve"> верстки страниц, а также </w:t>
      </w:r>
      <w:r w:rsidRPr="00A15AF2">
        <w:rPr>
          <w:rFonts w:ascii="Times New Roman" w:hAnsi="Times New Roman"/>
          <w:sz w:val="28"/>
          <w:szCs w:val="28"/>
        </w:rPr>
        <w:t>прочих</w:t>
      </w:r>
      <w:r w:rsidR="00D0422F" w:rsidRPr="00A15AF2">
        <w:rPr>
          <w:rFonts w:ascii="Times New Roman" w:hAnsi="Times New Roman"/>
          <w:sz w:val="28"/>
          <w:szCs w:val="28"/>
        </w:rPr>
        <w:t xml:space="preserve"> продуктов, разработанных в рамках договора.</w:t>
      </w:r>
    </w:p>
    <w:p w14:paraId="02A53FCC" w14:textId="77777777" w:rsidR="00CF5374" w:rsidRPr="00A15AF2" w:rsidRDefault="00CF5374" w:rsidP="0094142C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88D2AFC" w14:textId="77777777" w:rsidR="008109B4" w:rsidRPr="00A15AF2" w:rsidRDefault="004448C9" w:rsidP="0094142C">
      <w:pPr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A15AF2">
        <w:rPr>
          <w:rFonts w:ascii="Times New Roman" w:hAnsi="Times New Roman"/>
          <w:b/>
          <w:sz w:val="28"/>
          <w:szCs w:val="28"/>
        </w:rPr>
        <w:t>5.1</w:t>
      </w:r>
      <w:r w:rsidR="006323D5" w:rsidRPr="00A15AF2">
        <w:rPr>
          <w:rFonts w:ascii="Times New Roman" w:hAnsi="Times New Roman"/>
          <w:b/>
          <w:sz w:val="28"/>
          <w:szCs w:val="28"/>
        </w:rPr>
        <w:t>2</w:t>
      </w:r>
      <w:r w:rsidR="007951C8" w:rsidRPr="00A15AF2">
        <w:rPr>
          <w:rFonts w:ascii="Times New Roman" w:hAnsi="Times New Roman"/>
          <w:b/>
          <w:sz w:val="28"/>
          <w:szCs w:val="28"/>
        </w:rPr>
        <w:t xml:space="preserve"> </w:t>
      </w:r>
      <w:r w:rsidR="001D576C" w:rsidRPr="00A15AF2">
        <w:rPr>
          <w:rFonts w:ascii="Times New Roman" w:hAnsi="Times New Roman"/>
          <w:b/>
          <w:sz w:val="28"/>
          <w:szCs w:val="28"/>
        </w:rPr>
        <w:t xml:space="preserve">Гарантийная </w:t>
      </w:r>
      <w:r w:rsidR="00451318" w:rsidRPr="00A15AF2">
        <w:rPr>
          <w:rFonts w:ascii="Times New Roman" w:hAnsi="Times New Roman"/>
          <w:b/>
          <w:sz w:val="28"/>
          <w:szCs w:val="28"/>
        </w:rPr>
        <w:t xml:space="preserve">поддержка </w:t>
      </w:r>
      <w:r w:rsidR="008109B4" w:rsidRPr="00A15AF2">
        <w:rPr>
          <w:rFonts w:ascii="Times New Roman" w:hAnsi="Times New Roman"/>
          <w:b/>
          <w:sz w:val="28"/>
          <w:szCs w:val="28"/>
        </w:rPr>
        <w:t>сайт</w:t>
      </w:r>
      <w:r w:rsidR="00844509" w:rsidRPr="00A15AF2">
        <w:rPr>
          <w:rFonts w:ascii="Times New Roman" w:hAnsi="Times New Roman"/>
          <w:b/>
          <w:sz w:val="28"/>
          <w:szCs w:val="28"/>
        </w:rPr>
        <w:t>ов</w:t>
      </w:r>
    </w:p>
    <w:p w14:paraId="7AB6D006" w14:textId="243ED70C" w:rsidR="00CA10A9" w:rsidRPr="00A15AF2" w:rsidRDefault="004448C9" w:rsidP="00CA10A9">
      <w:pPr>
        <w:ind w:firstLine="709"/>
        <w:jc w:val="both"/>
        <w:rPr>
          <w:rFonts w:ascii="Times New Roman" w:hAnsi="Times New Roman"/>
          <w:color w:val="C00000"/>
          <w:sz w:val="28"/>
          <w:szCs w:val="28"/>
        </w:rPr>
      </w:pPr>
      <w:r w:rsidRPr="00A15AF2">
        <w:rPr>
          <w:rFonts w:ascii="Times New Roman" w:hAnsi="Times New Roman"/>
          <w:color w:val="C00000"/>
          <w:sz w:val="28"/>
          <w:szCs w:val="28"/>
        </w:rPr>
        <w:t xml:space="preserve">Исполнитель обязан </w:t>
      </w:r>
      <w:r w:rsidR="001D576C" w:rsidRPr="00A15AF2">
        <w:rPr>
          <w:rFonts w:ascii="Times New Roman" w:hAnsi="Times New Roman"/>
          <w:color w:val="C00000"/>
          <w:sz w:val="28"/>
          <w:szCs w:val="28"/>
        </w:rPr>
        <w:t>оказывать</w:t>
      </w:r>
      <w:r w:rsidR="00B767DB" w:rsidRPr="00A15AF2">
        <w:rPr>
          <w:rFonts w:ascii="Times New Roman" w:hAnsi="Times New Roman"/>
          <w:color w:val="C00000"/>
          <w:sz w:val="28"/>
          <w:szCs w:val="28"/>
        </w:rPr>
        <w:t xml:space="preserve"> </w:t>
      </w:r>
      <w:r w:rsidR="00801D7C" w:rsidRPr="00A15AF2">
        <w:rPr>
          <w:rFonts w:ascii="Times New Roman" w:hAnsi="Times New Roman"/>
          <w:color w:val="C00000"/>
          <w:sz w:val="28"/>
          <w:szCs w:val="28"/>
        </w:rPr>
        <w:t xml:space="preserve">Заказчику </w:t>
      </w:r>
      <w:r w:rsidR="001D576C" w:rsidRPr="00A15AF2">
        <w:rPr>
          <w:rFonts w:ascii="Times New Roman" w:hAnsi="Times New Roman"/>
          <w:color w:val="C00000"/>
          <w:sz w:val="28"/>
          <w:szCs w:val="28"/>
        </w:rPr>
        <w:t xml:space="preserve">гарантийную </w:t>
      </w:r>
      <w:r w:rsidR="00B767DB" w:rsidRPr="00A15AF2">
        <w:rPr>
          <w:rFonts w:ascii="Times New Roman" w:hAnsi="Times New Roman"/>
          <w:color w:val="C00000"/>
          <w:sz w:val="28"/>
          <w:szCs w:val="28"/>
        </w:rPr>
        <w:t xml:space="preserve">поддержку </w:t>
      </w:r>
      <w:r w:rsidR="00CA10A9" w:rsidRPr="00A15AF2">
        <w:rPr>
          <w:rFonts w:ascii="Times New Roman" w:hAnsi="Times New Roman"/>
          <w:color w:val="C00000"/>
          <w:sz w:val="28"/>
          <w:szCs w:val="28"/>
        </w:rPr>
        <w:t xml:space="preserve">в течении </w:t>
      </w:r>
      <w:r w:rsidR="00350E71">
        <w:rPr>
          <w:rFonts w:ascii="Times New Roman" w:hAnsi="Times New Roman"/>
          <w:color w:val="C00000"/>
          <w:sz w:val="28"/>
          <w:szCs w:val="28"/>
          <w:lang w:val="ky-KG"/>
        </w:rPr>
        <w:t>12</w:t>
      </w:r>
      <w:r w:rsidR="00CA10A9" w:rsidRPr="00A15AF2">
        <w:rPr>
          <w:rFonts w:ascii="Times New Roman" w:hAnsi="Times New Roman"/>
          <w:color w:val="C00000"/>
          <w:sz w:val="28"/>
          <w:szCs w:val="28"/>
        </w:rPr>
        <w:t xml:space="preserve"> месяцев после подписания Акта приема-сдачи работы об выполненных услуг обеспечить исправление технических ошибок по гарантии</w:t>
      </w:r>
      <w:r w:rsidR="006C1683">
        <w:rPr>
          <w:rFonts w:ascii="Times New Roman" w:hAnsi="Times New Roman"/>
          <w:color w:val="C00000"/>
          <w:sz w:val="28"/>
          <w:szCs w:val="28"/>
          <w:lang w:val="ky-KG"/>
        </w:rPr>
        <w:t xml:space="preserve"> и небольших корректировок</w:t>
      </w:r>
      <w:r w:rsidR="00CA10A9" w:rsidRPr="00A15AF2">
        <w:rPr>
          <w:rFonts w:ascii="Times New Roman" w:hAnsi="Times New Roman"/>
          <w:color w:val="C00000"/>
          <w:sz w:val="28"/>
          <w:szCs w:val="28"/>
        </w:rPr>
        <w:t xml:space="preserve">. </w:t>
      </w:r>
    </w:p>
    <w:p w14:paraId="52577C27" w14:textId="77777777" w:rsidR="00CA10A9" w:rsidRPr="00A15AF2" w:rsidRDefault="00CA10A9" w:rsidP="0094142C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142B552" w14:textId="77777777" w:rsidR="00451318" w:rsidRPr="00A15AF2" w:rsidRDefault="001D576C" w:rsidP="0094142C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A15AF2">
        <w:rPr>
          <w:rFonts w:ascii="Times New Roman" w:hAnsi="Times New Roman"/>
          <w:sz w:val="28"/>
          <w:szCs w:val="28"/>
        </w:rPr>
        <w:t xml:space="preserve">Гарантийная </w:t>
      </w:r>
      <w:r w:rsidR="00B767DB" w:rsidRPr="00A15AF2">
        <w:rPr>
          <w:rFonts w:ascii="Times New Roman" w:hAnsi="Times New Roman"/>
          <w:sz w:val="28"/>
          <w:szCs w:val="28"/>
        </w:rPr>
        <w:t>поддержка включает:</w:t>
      </w:r>
    </w:p>
    <w:p w14:paraId="6F193B20" w14:textId="77777777" w:rsidR="004563C5" w:rsidRPr="00A15AF2" w:rsidRDefault="00B767DB" w:rsidP="00503AC5">
      <w:pPr>
        <w:pStyle w:val="aa"/>
        <w:numPr>
          <w:ilvl w:val="0"/>
          <w:numId w:val="15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15AF2">
        <w:rPr>
          <w:rFonts w:ascii="Times New Roman" w:hAnsi="Times New Roman"/>
          <w:sz w:val="28"/>
          <w:szCs w:val="28"/>
        </w:rPr>
        <w:t xml:space="preserve">Оперативное </w:t>
      </w:r>
      <w:r w:rsidR="004563C5" w:rsidRPr="00A15AF2">
        <w:rPr>
          <w:rFonts w:ascii="Times New Roman" w:hAnsi="Times New Roman"/>
          <w:sz w:val="28"/>
          <w:szCs w:val="28"/>
        </w:rPr>
        <w:t xml:space="preserve">вмешательство </w:t>
      </w:r>
      <w:r w:rsidRPr="00A15AF2">
        <w:rPr>
          <w:rFonts w:ascii="Times New Roman" w:hAnsi="Times New Roman"/>
          <w:sz w:val="28"/>
          <w:szCs w:val="28"/>
        </w:rPr>
        <w:t>и восстановление доступн</w:t>
      </w:r>
      <w:r w:rsidR="004563C5" w:rsidRPr="00A15AF2">
        <w:rPr>
          <w:rFonts w:ascii="Times New Roman" w:hAnsi="Times New Roman"/>
          <w:sz w:val="28"/>
          <w:szCs w:val="28"/>
        </w:rPr>
        <w:t>ости и работоспособности сайт</w:t>
      </w:r>
      <w:r w:rsidR="003F2570" w:rsidRPr="00A15AF2">
        <w:rPr>
          <w:rFonts w:ascii="Times New Roman" w:hAnsi="Times New Roman"/>
          <w:sz w:val="28"/>
          <w:szCs w:val="28"/>
        </w:rPr>
        <w:t>а</w:t>
      </w:r>
      <w:r w:rsidR="004563C5" w:rsidRPr="00A15AF2">
        <w:rPr>
          <w:rFonts w:ascii="Times New Roman" w:hAnsi="Times New Roman"/>
          <w:sz w:val="28"/>
          <w:szCs w:val="28"/>
        </w:rPr>
        <w:t xml:space="preserve"> в случае сбоя работы, </w:t>
      </w:r>
      <w:r w:rsidRPr="00A15AF2">
        <w:rPr>
          <w:rFonts w:ascii="Times New Roman" w:hAnsi="Times New Roman"/>
          <w:sz w:val="28"/>
          <w:szCs w:val="28"/>
        </w:rPr>
        <w:t>устранение выявле</w:t>
      </w:r>
      <w:r w:rsidR="004563C5" w:rsidRPr="00A15AF2">
        <w:rPr>
          <w:rFonts w:ascii="Times New Roman" w:hAnsi="Times New Roman"/>
          <w:sz w:val="28"/>
          <w:szCs w:val="28"/>
        </w:rPr>
        <w:t>нных ошибок, очистка от вирусов;</w:t>
      </w:r>
    </w:p>
    <w:p w14:paraId="35FE35BC" w14:textId="77777777" w:rsidR="00B767DB" w:rsidRPr="00A15AF2" w:rsidRDefault="00B767DB" w:rsidP="00503AC5">
      <w:pPr>
        <w:pStyle w:val="aa"/>
        <w:numPr>
          <w:ilvl w:val="0"/>
          <w:numId w:val="15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15AF2">
        <w:rPr>
          <w:rFonts w:ascii="Times New Roman" w:hAnsi="Times New Roman"/>
          <w:sz w:val="28"/>
          <w:szCs w:val="28"/>
        </w:rPr>
        <w:t xml:space="preserve">Проверка </w:t>
      </w:r>
      <w:r w:rsidR="004563C5" w:rsidRPr="00A15AF2">
        <w:rPr>
          <w:rFonts w:ascii="Times New Roman" w:hAnsi="Times New Roman"/>
          <w:sz w:val="28"/>
          <w:szCs w:val="28"/>
        </w:rPr>
        <w:t>осуществления р</w:t>
      </w:r>
      <w:r w:rsidRPr="00A15AF2">
        <w:rPr>
          <w:rFonts w:ascii="Times New Roman" w:hAnsi="Times New Roman"/>
          <w:sz w:val="28"/>
          <w:szCs w:val="28"/>
        </w:rPr>
        <w:t>езервно</w:t>
      </w:r>
      <w:r w:rsidR="004563C5" w:rsidRPr="00A15AF2">
        <w:rPr>
          <w:rFonts w:ascii="Times New Roman" w:hAnsi="Times New Roman"/>
          <w:sz w:val="28"/>
          <w:szCs w:val="28"/>
        </w:rPr>
        <w:t>го копирования базы данных ресурса</w:t>
      </w:r>
      <w:r w:rsidR="00361AA0" w:rsidRPr="00A15AF2">
        <w:rPr>
          <w:rFonts w:ascii="Times New Roman" w:hAnsi="Times New Roman"/>
          <w:sz w:val="28"/>
          <w:szCs w:val="28"/>
        </w:rPr>
        <w:t>;</w:t>
      </w:r>
    </w:p>
    <w:p w14:paraId="7460318E" w14:textId="77777777" w:rsidR="001D576C" w:rsidRPr="00A15AF2" w:rsidRDefault="00361AA0" w:rsidP="001D576C">
      <w:pPr>
        <w:pStyle w:val="aa"/>
        <w:numPr>
          <w:ilvl w:val="0"/>
          <w:numId w:val="15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15AF2">
        <w:rPr>
          <w:rFonts w:ascii="Times New Roman" w:hAnsi="Times New Roman"/>
          <w:sz w:val="28"/>
          <w:szCs w:val="28"/>
        </w:rPr>
        <w:t xml:space="preserve">Повышение </w:t>
      </w:r>
      <w:r w:rsidR="008109B4" w:rsidRPr="00A15AF2">
        <w:rPr>
          <w:rFonts w:ascii="Times New Roman" w:hAnsi="Times New Roman"/>
          <w:sz w:val="28"/>
          <w:szCs w:val="28"/>
        </w:rPr>
        <w:t>функциональности и удобства</w:t>
      </w:r>
      <w:r w:rsidRPr="00A15AF2">
        <w:rPr>
          <w:rFonts w:ascii="Times New Roman" w:hAnsi="Times New Roman"/>
          <w:sz w:val="28"/>
          <w:szCs w:val="28"/>
        </w:rPr>
        <w:t xml:space="preserve"> сервисов и функционала сайт</w:t>
      </w:r>
      <w:r w:rsidR="000457C2" w:rsidRPr="00A15AF2">
        <w:rPr>
          <w:rFonts w:ascii="Times New Roman" w:hAnsi="Times New Roman"/>
          <w:sz w:val="28"/>
          <w:szCs w:val="28"/>
        </w:rPr>
        <w:t>ов</w:t>
      </w:r>
      <w:r w:rsidRPr="00A15AF2">
        <w:rPr>
          <w:rFonts w:ascii="Times New Roman" w:hAnsi="Times New Roman"/>
          <w:sz w:val="28"/>
          <w:szCs w:val="28"/>
        </w:rPr>
        <w:t xml:space="preserve"> в рамках </w:t>
      </w:r>
      <w:r w:rsidR="00A13FE5" w:rsidRPr="00A15AF2">
        <w:rPr>
          <w:rFonts w:ascii="Times New Roman" w:hAnsi="Times New Roman"/>
          <w:sz w:val="28"/>
          <w:szCs w:val="28"/>
        </w:rPr>
        <w:t>требований,</w:t>
      </w:r>
      <w:r w:rsidRPr="00A15AF2">
        <w:rPr>
          <w:rFonts w:ascii="Times New Roman" w:hAnsi="Times New Roman"/>
          <w:sz w:val="28"/>
          <w:szCs w:val="28"/>
        </w:rPr>
        <w:t xml:space="preserve"> предусмотренн</w:t>
      </w:r>
      <w:r w:rsidR="001D576C" w:rsidRPr="00A15AF2">
        <w:rPr>
          <w:rFonts w:ascii="Times New Roman" w:hAnsi="Times New Roman"/>
          <w:sz w:val="28"/>
          <w:szCs w:val="28"/>
        </w:rPr>
        <w:t>ых в данном Техническом задании;</w:t>
      </w:r>
    </w:p>
    <w:p w14:paraId="295A00A2" w14:textId="77777777" w:rsidR="008109B4" w:rsidRPr="00A15AF2" w:rsidRDefault="008109B4" w:rsidP="001D576C">
      <w:pPr>
        <w:pStyle w:val="aa"/>
        <w:numPr>
          <w:ilvl w:val="0"/>
          <w:numId w:val="15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15AF2">
        <w:rPr>
          <w:rFonts w:ascii="Times New Roman" w:hAnsi="Times New Roman"/>
          <w:sz w:val="28"/>
          <w:szCs w:val="28"/>
        </w:rPr>
        <w:t>Устранение дефектов и критических ошибок в функционале сайт</w:t>
      </w:r>
      <w:r w:rsidR="003F2570" w:rsidRPr="00A15AF2">
        <w:rPr>
          <w:rFonts w:ascii="Times New Roman" w:hAnsi="Times New Roman"/>
          <w:sz w:val="28"/>
          <w:szCs w:val="28"/>
        </w:rPr>
        <w:t>а</w:t>
      </w:r>
      <w:r w:rsidRPr="00A15AF2">
        <w:rPr>
          <w:rFonts w:ascii="Times New Roman" w:hAnsi="Times New Roman"/>
          <w:sz w:val="28"/>
          <w:szCs w:val="28"/>
        </w:rPr>
        <w:t>, выявленны</w:t>
      </w:r>
      <w:r w:rsidR="00EB1361" w:rsidRPr="00A15AF2">
        <w:rPr>
          <w:rFonts w:ascii="Times New Roman" w:hAnsi="Times New Roman"/>
          <w:sz w:val="28"/>
          <w:szCs w:val="28"/>
        </w:rPr>
        <w:t>х</w:t>
      </w:r>
      <w:r w:rsidRPr="00A15AF2">
        <w:rPr>
          <w:rFonts w:ascii="Times New Roman" w:hAnsi="Times New Roman"/>
          <w:sz w:val="28"/>
          <w:szCs w:val="28"/>
        </w:rPr>
        <w:t xml:space="preserve"> </w:t>
      </w:r>
      <w:r w:rsidR="00801D7C" w:rsidRPr="00A15AF2">
        <w:rPr>
          <w:rFonts w:ascii="Times New Roman" w:hAnsi="Times New Roman"/>
          <w:sz w:val="28"/>
          <w:szCs w:val="28"/>
        </w:rPr>
        <w:t xml:space="preserve">Заказчиком </w:t>
      </w:r>
      <w:r w:rsidRPr="00A15AF2">
        <w:rPr>
          <w:rFonts w:ascii="Times New Roman" w:hAnsi="Times New Roman"/>
          <w:sz w:val="28"/>
          <w:szCs w:val="28"/>
        </w:rPr>
        <w:t xml:space="preserve">в процессе </w:t>
      </w:r>
      <w:r w:rsidR="00EB1361" w:rsidRPr="00A15AF2">
        <w:rPr>
          <w:rFonts w:ascii="Times New Roman" w:hAnsi="Times New Roman"/>
          <w:sz w:val="28"/>
          <w:szCs w:val="28"/>
        </w:rPr>
        <w:t xml:space="preserve">их </w:t>
      </w:r>
      <w:r w:rsidRPr="00A15AF2">
        <w:rPr>
          <w:rFonts w:ascii="Times New Roman" w:hAnsi="Times New Roman"/>
          <w:sz w:val="28"/>
          <w:szCs w:val="28"/>
        </w:rPr>
        <w:t>использования в период гарантийной поддержки</w:t>
      </w:r>
      <w:r w:rsidR="00EB1361" w:rsidRPr="00A15AF2">
        <w:rPr>
          <w:rFonts w:ascii="Times New Roman" w:hAnsi="Times New Roman"/>
          <w:sz w:val="28"/>
          <w:szCs w:val="28"/>
        </w:rPr>
        <w:t>,</w:t>
      </w:r>
      <w:r w:rsidR="0009280E" w:rsidRPr="00A15AF2">
        <w:rPr>
          <w:rFonts w:ascii="Times New Roman" w:hAnsi="Times New Roman"/>
          <w:sz w:val="28"/>
          <w:szCs w:val="28"/>
        </w:rPr>
        <w:t xml:space="preserve"> без взимания дополнительной платы с </w:t>
      </w:r>
      <w:r w:rsidR="00EB1361" w:rsidRPr="00A15AF2">
        <w:rPr>
          <w:rFonts w:ascii="Times New Roman" w:hAnsi="Times New Roman"/>
          <w:sz w:val="28"/>
          <w:szCs w:val="28"/>
        </w:rPr>
        <w:t>З</w:t>
      </w:r>
      <w:r w:rsidR="0009280E" w:rsidRPr="00A15AF2">
        <w:rPr>
          <w:rFonts w:ascii="Times New Roman" w:hAnsi="Times New Roman"/>
          <w:sz w:val="28"/>
          <w:szCs w:val="28"/>
        </w:rPr>
        <w:t>аказчика</w:t>
      </w:r>
      <w:r w:rsidRPr="00A15AF2">
        <w:rPr>
          <w:rFonts w:ascii="Times New Roman" w:hAnsi="Times New Roman"/>
          <w:sz w:val="28"/>
          <w:szCs w:val="28"/>
        </w:rPr>
        <w:t>;</w:t>
      </w:r>
    </w:p>
    <w:p w14:paraId="7CD71DFD" w14:textId="77777777" w:rsidR="0009280E" w:rsidRPr="00A15AF2" w:rsidRDefault="0009280E" w:rsidP="00503AC5">
      <w:pPr>
        <w:pStyle w:val="aa"/>
        <w:numPr>
          <w:ilvl w:val="0"/>
          <w:numId w:val="16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15AF2">
        <w:rPr>
          <w:rFonts w:ascii="Times New Roman" w:hAnsi="Times New Roman"/>
          <w:sz w:val="28"/>
          <w:szCs w:val="28"/>
        </w:rPr>
        <w:t>Оперативное восстановление (не более 3 дней) работоспособности</w:t>
      </w:r>
      <w:r w:rsidR="00EB1361" w:rsidRPr="00A15AF2">
        <w:rPr>
          <w:rFonts w:ascii="Times New Roman" w:hAnsi="Times New Roman"/>
          <w:sz w:val="28"/>
          <w:szCs w:val="28"/>
        </w:rPr>
        <w:t xml:space="preserve"> </w:t>
      </w:r>
      <w:r w:rsidRPr="00A15AF2">
        <w:rPr>
          <w:rFonts w:ascii="Times New Roman" w:hAnsi="Times New Roman"/>
          <w:sz w:val="28"/>
          <w:szCs w:val="28"/>
        </w:rPr>
        <w:t>сайт</w:t>
      </w:r>
      <w:r w:rsidR="00EB1361" w:rsidRPr="00A15AF2">
        <w:rPr>
          <w:rFonts w:ascii="Times New Roman" w:hAnsi="Times New Roman"/>
          <w:sz w:val="28"/>
          <w:szCs w:val="28"/>
        </w:rPr>
        <w:t>ов</w:t>
      </w:r>
      <w:r w:rsidRPr="00A15AF2">
        <w:rPr>
          <w:rFonts w:ascii="Times New Roman" w:hAnsi="Times New Roman"/>
          <w:sz w:val="28"/>
          <w:szCs w:val="28"/>
        </w:rPr>
        <w:t>, а также информации, утраченной в случаях сбоев, критических ошибок или</w:t>
      </w:r>
      <w:r w:rsidR="00EB1361" w:rsidRPr="00A15AF2">
        <w:rPr>
          <w:rFonts w:ascii="Times New Roman" w:hAnsi="Times New Roman"/>
          <w:sz w:val="28"/>
          <w:szCs w:val="28"/>
        </w:rPr>
        <w:t xml:space="preserve"> их </w:t>
      </w:r>
      <w:r w:rsidRPr="00A15AF2">
        <w:rPr>
          <w:rFonts w:ascii="Times New Roman" w:hAnsi="Times New Roman"/>
          <w:sz w:val="28"/>
          <w:szCs w:val="28"/>
        </w:rPr>
        <w:t xml:space="preserve">недостаточной защищенности, произошедших по вине </w:t>
      </w:r>
      <w:r w:rsidR="00EB1361" w:rsidRPr="00A15AF2">
        <w:rPr>
          <w:rFonts w:ascii="Times New Roman" w:hAnsi="Times New Roman"/>
          <w:sz w:val="28"/>
          <w:szCs w:val="28"/>
        </w:rPr>
        <w:t>Ис</w:t>
      </w:r>
      <w:r w:rsidRPr="00A15AF2">
        <w:rPr>
          <w:rFonts w:ascii="Times New Roman" w:hAnsi="Times New Roman"/>
          <w:sz w:val="28"/>
          <w:szCs w:val="28"/>
        </w:rPr>
        <w:t>полнителя;</w:t>
      </w:r>
    </w:p>
    <w:p w14:paraId="63A67CA0" w14:textId="40B56CBD" w:rsidR="008109B4" w:rsidRDefault="0009280E" w:rsidP="00503AC5">
      <w:pPr>
        <w:pStyle w:val="aa"/>
        <w:numPr>
          <w:ilvl w:val="0"/>
          <w:numId w:val="16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15AF2">
        <w:rPr>
          <w:rFonts w:ascii="Times New Roman" w:hAnsi="Times New Roman"/>
          <w:sz w:val="28"/>
          <w:szCs w:val="28"/>
        </w:rPr>
        <w:t>Обновление ядра CMS</w:t>
      </w:r>
      <w:r w:rsidR="00EB1361" w:rsidRPr="00A15AF2">
        <w:rPr>
          <w:rFonts w:ascii="Times New Roman" w:hAnsi="Times New Roman"/>
          <w:sz w:val="28"/>
          <w:szCs w:val="28"/>
        </w:rPr>
        <w:t xml:space="preserve"> </w:t>
      </w:r>
      <w:r w:rsidR="001D576C" w:rsidRPr="00A15AF2">
        <w:rPr>
          <w:rFonts w:ascii="Times New Roman" w:hAnsi="Times New Roman"/>
          <w:sz w:val="28"/>
          <w:szCs w:val="28"/>
        </w:rPr>
        <w:t>при необходимости.</w:t>
      </w:r>
    </w:p>
    <w:p w14:paraId="0B19753E" w14:textId="1EEDAFAA" w:rsidR="00141D9C" w:rsidRPr="00A15AF2" w:rsidRDefault="00141D9C" w:rsidP="00503AC5">
      <w:pPr>
        <w:pStyle w:val="aa"/>
        <w:numPr>
          <w:ilvl w:val="0"/>
          <w:numId w:val="16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C00000"/>
          <w:sz w:val="28"/>
          <w:szCs w:val="28"/>
          <w:lang w:val="ky-KG"/>
        </w:rPr>
        <w:t>Небольшие внесения изменений и корректировки.</w:t>
      </w:r>
    </w:p>
    <w:p w14:paraId="1F189F80" w14:textId="77777777" w:rsidR="00C40F0D" w:rsidRPr="00A15AF2" w:rsidRDefault="00C40F0D" w:rsidP="007951C8">
      <w:pPr>
        <w:tabs>
          <w:tab w:val="left" w:pos="993"/>
        </w:tabs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EABC0B4" w14:textId="77777777" w:rsidR="0009280E" w:rsidRPr="00A15AF2" w:rsidRDefault="0009280E" w:rsidP="007951C8">
      <w:pPr>
        <w:tabs>
          <w:tab w:val="left" w:pos="993"/>
        </w:tabs>
        <w:ind w:firstLine="709"/>
        <w:jc w:val="both"/>
        <w:rPr>
          <w:rFonts w:ascii="Times New Roman" w:hAnsi="Times New Roman"/>
          <w:sz w:val="28"/>
          <w:szCs w:val="28"/>
        </w:rPr>
      </w:pPr>
      <w:r w:rsidRPr="00A15AF2">
        <w:rPr>
          <w:rFonts w:ascii="Times New Roman" w:hAnsi="Times New Roman"/>
          <w:sz w:val="28"/>
          <w:szCs w:val="28"/>
        </w:rPr>
        <w:t>Гарантийная поддержка не распространяется, если:</w:t>
      </w:r>
    </w:p>
    <w:p w14:paraId="6E0C6CA4" w14:textId="77777777" w:rsidR="005078F0" w:rsidRPr="00A15AF2" w:rsidRDefault="005078F0" w:rsidP="005078F0">
      <w:pPr>
        <w:pStyle w:val="aa"/>
        <w:numPr>
          <w:ilvl w:val="0"/>
          <w:numId w:val="16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color w:val="C00000"/>
          <w:sz w:val="28"/>
          <w:szCs w:val="28"/>
        </w:rPr>
      </w:pPr>
      <w:r w:rsidRPr="00A15AF2">
        <w:rPr>
          <w:rFonts w:ascii="Times New Roman" w:hAnsi="Times New Roman"/>
          <w:color w:val="C00000"/>
          <w:sz w:val="28"/>
          <w:szCs w:val="28"/>
        </w:rPr>
        <w:t>Заказчик передал исходный код сайта третьим лицам;</w:t>
      </w:r>
    </w:p>
    <w:p w14:paraId="6DB0B2B5" w14:textId="77777777" w:rsidR="0009280E" w:rsidRPr="00A15AF2" w:rsidRDefault="00801D7C" w:rsidP="005078F0">
      <w:pPr>
        <w:pStyle w:val="aa"/>
        <w:numPr>
          <w:ilvl w:val="0"/>
          <w:numId w:val="16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15AF2">
        <w:rPr>
          <w:rFonts w:ascii="Times New Roman" w:hAnsi="Times New Roman"/>
          <w:sz w:val="28"/>
          <w:szCs w:val="28"/>
        </w:rPr>
        <w:t xml:space="preserve">Заказчик </w:t>
      </w:r>
      <w:r w:rsidR="0009280E" w:rsidRPr="00A15AF2">
        <w:rPr>
          <w:rFonts w:ascii="Times New Roman" w:hAnsi="Times New Roman"/>
          <w:sz w:val="28"/>
          <w:szCs w:val="28"/>
        </w:rPr>
        <w:t>нарушил правила эксплуатации и безопасност</w:t>
      </w:r>
      <w:r w:rsidR="000457C2" w:rsidRPr="00A15AF2">
        <w:rPr>
          <w:rFonts w:ascii="Times New Roman" w:hAnsi="Times New Roman"/>
          <w:sz w:val="28"/>
          <w:szCs w:val="28"/>
        </w:rPr>
        <w:t>ь</w:t>
      </w:r>
      <w:r w:rsidR="0009280E" w:rsidRPr="00A15AF2">
        <w:rPr>
          <w:rFonts w:ascii="Times New Roman" w:hAnsi="Times New Roman"/>
          <w:sz w:val="28"/>
          <w:szCs w:val="28"/>
        </w:rPr>
        <w:t xml:space="preserve"> работы с сайт</w:t>
      </w:r>
      <w:r w:rsidR="00EB1361" w:rsidRPr="00A15AF2">
        <w:rPr>
          <w:rFonts w:ascii="Times New Roman" w:hAnsi="Times New Roman"/>
          <w:sz w:val="28"/>
          <w:szCs w:val="28"/>
        </w:rPr>
        <w:t>ами</w:t>
      </w:r>
      <w:r w:rsidR="0009280E" w:rsidRPr="00A15AF2">
        <w:rPr>
          <w:rFonts w:ascii="Times New Roman" w:hAnsi="Times New Roman"/>
          <w:sz w:val="28"/>
          <w:szCs w:val="28"/>
        </w:rPr>
        <w:t>;</w:t>
      </w:r>
    </w:p>
    <w:p w14:paraId="2EC4AF95" w14:textId="77777777" w:rsidR="0009280E" w:rsidRPr="00A15AF2" w:rsidRDefault="00801D7C" w:rsidP="005078F0">
      <w:pPr>
        <w:pStyle w:val="aa"/>
        <w:numPr>
          <w:ilvl w:val="0"/>
          <w:numId w:val="16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15AF2">
        <w:rPr>
          <w:rFonts w:ascii="Times New Roman" w:hAnsi="Times New Roman"/>
          <w:sz w:val="28"/>
          <w:szCs w:val="28"/>
        </w:rPr>
        <w:t>Заказчик</w:t>
      </w:r>
      <w:r w:rsidR="0009280E" w:rsidRPr="00A15AF2">
        <w:rPr>
          <w:rFonts w:ascii="Times New Roman" w:hAnsi="Times New Roman"/>
          <w:sz w:val="28"/>
          <w:szCs w:val="28"/>
        </w:rPr>
        <w:t xml:space="preserve"> внес изменения в первичный код сайта, предоставленный </w:t>
      </w:r>
      <w:r w:rsidR="00EB1361" w:rsidRPr="00A15AF2">
        <w:rPr>
          <w:rFonts w:ascii="Times New Roman" w:hAnsi="Times New Roman"/>
          <w:sz w:val="28"/>
          <w:szCs w:val="28"/>
        </w:rPr>
        <w:t>И</w:t>
      </w:r>
      <w:r w:rsidR="0009280E" w:rsidRPr="00A15AF2">
        <w:rPr>
          <w:rFonts w:ascii="Times New Roman" w:hAnsi="Times New Roman"/>
          <w:sz w:val="28"/>
          <w:szCs w:val="28"/>
        </w:rPr>
        <w:t>сполнителем при сдаче исходного кода продукта или установил модули и плагины сторонних разработчиков.</w:t>
      </w:r>
    </w:p>
    <w:p w14:paraId="4A90BB46" w14:textId="77777777" w:rsidR="00CE10FF" w:rsidRPr="00A15AF2" w:rsidRDefault="00CE10FF" w:rsidP="00CE10FF">
      <w:pPr>
        <w:pStyle w:val="aa"/>
        <w:tabs>
          <w:tab w:val="left" w:pos="993"/>
        </w:tabs>
        <w:ind w:left="709"/>
        <w:jc w:val="both"/>
        <w:rPr>
          <w:rFonts w:ascii="Times New Roman" w:hAnsi="Times New Roman"/>
          <w:sz w:val="28"/>
          <w:szCs w:val="28"/>
        </w:rPr>
      </w:pPr>
    </w:p>
    <w:p w14:paraId="2D6D4599" w14:textId="77777777" w:rsidR="006323D5" w:rsidRPr="007B5834" w:rsidRDefault="00CE10FF" w:rsidP="006323D5">
      <w:pPr>
        <w:pStyle w:val="aa"/>
        <w:tabs>
          <w:tab w:val="left" w:pos="0"/>
        </w:tabs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7B5834">
        <w:rPr>
          <w:rFonts w:ascii="Times New Roman" w:hAnsi="Times New Roman"/>
          <w:b/>
          <w:bCs/>
          <w:sz w:val="28"/>
          <w:szCs w:val="28"/>
        </w:rPr>
        <w:t xml:space="preserve">6. ОБУЧЕНИЕ ПЕРСОНАЛА И СОЗДАНИЕ </w:t>
      </w:r>
    </w:p>
    <w:p w14:paraId="5413B7E7" w14:textId="77777777" w:rsidR="00CE10FF" w:rsidRPr="007B5834" w:rsidRDefault="00CE10FF" w:rsidP="006323D5">
      <w:pPr>
        <w:pStyle w:val="aa"/>
        <w:tabs>
          <w:tab w:val="left" w:pos="0"/>
        </w:tabs>
        <w:ind w:left="0"/>
        <w:jc w:val="center"/>
        <w:rPr>
          <w:rFonts w:ascii="Times New Roman" w:hAnsi="Times New Roman"/>
          <w:sz w:val="28"/>
          <w:szCs w:val="28"/>
        </w:rPr>
      </w:pPr>
      <w:r w:rsidRPr="007B5834">
        <w:rPr>
          <w:rFonts w:ascii="Times New Roman" w:hAnsi="Times New Roman"/>
          <w:b/>
          <w:bCs/>
          <w:sz w:val="28"/>
          <w:szCs w:val="28"/>
        </w:rPr>
        <w:t>УЧЕБНОГО ПОСОБИЯ</w:t>
      </w:r>
    </w:p>
    <w:p w14:paraId="1382F109" w14:textId="77777777" w:rsidR="00CE10FF" w:rsidRPr="007B5834" w:rsidRDefault="00CE10FF" w:rsidP="00CE10FF">
      <w:pPr>
        <w:pStyle w:val="aa"/>
        <w:tabs>
          <w:tab w:val="left" w:pos="993"/>
        </w:tabs>
        <w:ind w:left="709"/>
        <w:jc w:val="both"/>
        <w:rPr>
          <w:rFonts w:ascii="Times New Roman" w:hAnsi="Times New Roman"/>
          <w:sz w:val="28"/>
          <w:szCs w:val="28"/>
        </w:rPr>
      </w:pPr>
      <w:bookmarkStart w:id="1" w:name="_GoBack"/>
      <w:bookmarkEnd w:id="1"/>
    </w:p>
    <w:p w14:paraId="2165B120" w14:textId="77777777" w:rsidR="00CE10FF" w:rsidRPr="007B5834" w:rsidRDefault="00CE10FF" w:rsidP="00CE10FF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7B5834">
        <w:rPr>
          <w:rFonts w:ascii="Times New Roman" w:hAnsi="Times New Roman"/>
          <w:b/>
          <w:bCs/>
          <w:sz w:val="28"/>
          <w:szCs w:val="28"/>
        </w:rPr>
        <w:t>6.1 Обучение персонала и учебное пособие</w:t>
      </w:r>
    </w:p>
    <w:p w14:paraId="5548DDB5" w14:textId="4A130E8E" w:rsidR="00CE10FF" w:rsidRPr="007B5834" w:rsidRDefault="00CE10FF" w:rsidP="00C03AA4">
      <w:pPr>
        <w:pStyle w:val="aa"/>
        <w:tabs>
          <w:tab w:val="left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B5834">
        <w:rPr>
          <w:rFonts w:ascii="Times New Roman" w:hAnsi="Times New Roman"/>
          <w:color w:val="538135" w:themeColor="accent6" w:themeShade="BF"/>
          <w:sz w:val="28"/>
          <w:szCs w:val="28"/>
        </w:rPr>
        <w:t>Исполнитель должен провести обучающие тренинги для сотрудников</w:t>
      </w:r>
      <w:r w:rsidR="003F2570" w:rsidRPr="007B5834">
        <w:rPr>
          <w:rFonts w:ascii="Times New Roman" w:hAnsi="Times New Roman"/>
          <w:color w:val="538135" w:themeColor="accent6" w:themeShade="BF"/>
          <w:sz w:val="28"/>
          <w:szCs w:val="28"/>
        </w:rPr>
        <w:t xml:space="preserve"> </w:t>
      </w:r>
      <w:proofErr w:type="spellStart"/>
      <w:r w:rsidR="003F2570" w:rsidRPr="007B5834">
        <w:rPr>
          <w:rFonts w:ascii="Times New Roman" w:hAnsi="Times New Roman"/>
          <w:color w:val="538135" w:themeColor="accent6" w:themeShade="BF"/>
          <w:sz w:val="28"/>
          <w:szCs w:val="28"/>
        </w:rPr>
        <w:t>Госэкотехинспекции</w:t>
      </w:r>
      <w:proofErr w:type="spellEnd"/>
      <w:r w:rsidRPr="007B5834">
        <w:rPr>
          <w:rFonts w:ascii="Times New Roman" w:hAnsi="Times New Roman"/>
          <w:color w:val="538135" w:themeColor="accent6" w:themeShade="BF"/>
          <w:sz w:val="28"/>
          <w:szCs w:val="28"/>
        </w:rPr>
        <w:t>, привлеченных для работы с сайт</w:t>
      </w:r>
      <w:r w:rsidR="003F2570" w:rsidRPr="007B5834">
        <w:rPr>
          <w:rFonts w:ascii="Times New Roman" w:hAnsi="Times New Roman"/>
          <w:color w:val="538135" w:themeColor="accent6" w:themeShade="BF"/>
          <w:sz w:val="28"/>
          <w:szCs w:val="28"/>
        </w:rPr>
        <w:t>ом</w:t>
      </w:r>
      <w:r w:rsidRPr="007B5834">
        <w:rPr>
          <w:rFonts w:ascii="Times New Roman" w:hAnsi="Times New Roman"/>
          <w:color w:val="538135" w:themeColor="accent6" w:themeShade="BF"/>
          <w:sz w:val="28"/>
          <w:szCs w:val="28"/>
        </w:rPr>
        <w:t xml:space="preserve"> и других персон, делегированных от Заказчика</w:t>
      </w:r>
      <w:r w:rsidRPr="007B5834">
        <w:rPr>
          <w:rFonts w:ascii="Times New Roman" w:hAnsi="Times New Roman"/>
          <w:sz w:val="28"/>
          <w:szCs w:val="28"/>
        </w:rPr>
        <w:t xml:space="preserve">. </w:t>
      </w:r>
      <w:r w:rsidR="00C03AA4" w:rsidRPr="007B5834">
        <w:rPr>
          <w:rFonts w:ascii="Times New Roman" w:hAnsi="Times New Roman"/>
          <w:sz w:val="28"/>
          <w:szCs w:val="28"/>
        </w:rPr>
        <w:t>Для этого не</w:t>
      </w:r>
      <w:r w:rsidRPr="007B5834">
        <w:rPr>
          <w:rFonts w:ascii="Times New Roman" w:hAnsi="Times New Roman"/>
          <w:sz w:val="28"/>
          <w:szCs w:val="28"/>
        </w:rPr>
        <w:t xml:space="preserve">обходимо разработать </w:t>
      </w:r>
      <w:r w:rsidR="00C40F0D" w:rsidRPr="007B5834">
        <w:rPr>
          <w:rFonts w:ascii="Times New Roman" w:hAnsi="Times New Roman"/>
          <w:sz w:val="28"/>
          <w:szCs w:val="28"/>
        </w:rPr>
        <w:lastRenderedPageBreak/>
        <w:t xml:space="preserve">руководства пользователя </w:t>
      </w:r>
      <w:r w:rsidR="00C03AA4" w:rsidRPr="007B5834">
        <w:rPr>
          <w:rFonts w:ascii="Times New Roman" w:hAnsi="Times New Roman"/>
          <w:sz w:val="28"/>
          <w:szCs w:val="28"/>
        </w:rPr>
        <w:t xml:space="preserve">по работе с сайтом и CMS </w:t>
      </w:r>
      <w:r w:rsidRPr="007B5834">
        <w:rPr>
          <w:rFonts w:ascii="Times New Roman" w:hAnsi="Times New Roman"/>
          <w:sz w:val="28"/>
          <w:szCs w:val="28"/>
        </w:rPr>
        <w:t>в электронном виде и передать в пользование</w:t>
      </w:r>
      <w:r w:rsidR="00141D9C" w:rsidRPr="007B5834">
        <w:rPr>
          <w:rFonts w:ascii="Times New Roman" w:hAnsi="Times New Roman"/>
          <w:sz w:val="28"/>
          <w:szCs w:val="28"/>
        </w:rPr>
        <w:t xml:space="preserve"> </w:t>
      </w:r>
      <w:r w:rsidR="00801D7C" w:rsidRPr="007B5834">
        <w:rPr>
          <w:rFonts w:ascii="Times New Roman" w:hAnsi="Times New Roman"/>
          <w:sz w:val="28"/>
          <w:szCs w:val="28"/>
        </w:rPr>
        <w:t>Заказчику</w:t>
      </w:r>
      <w:r w:rsidRPr="007B5834">
        <w:rPr>
          <w:rFonts w:ascii="Times New Roman" w:hAnsi="Times New Roman"/>
          <w:sz w:val="28"/>
          <w:szCs w:val="28"/>
        </w:rPr>
        <w:t>.</w:t>
      </w:r>
    </w:p>
    <w:p w14:paraId="676E54B9" w14:textId="77777777" w:rsidR="00C03AA4" w:rsidRPr="007B5834" w:rsidRDefault="00C03AA4" w:rsidP="00C03AA4">
      <w:pPr>
        <w:pStyle w:val="aa"/>
        <w:tabs>
          <w:tab w:val="left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0EB53399" w14:textId="77777777" w:rsidR="00CE10FF" w:rsidRPr="007B5834" w:rsidRDefault="00CE10FF" w:rsidP="00CE10FF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7B5834">
        <w:rPr>
          <w:rFonts w:ascii="Times New Roman" w:hAnsi="Times New Roman"/>
          <w:b/>
          <w:bCs/>
          <w:sz w:val="28"/>
          <w:szCs w:val="28"/>
        </w:rPr>
        <w:t>6.2 Программа обучения</w:t>
      </w:r>
    </w:p>
    <w:p w14:paraId="588927C2" w14:textId="77777777" w:rsidR="00CE10FF" w:rsidRPr="007B5834" w:rsidRDefault="00CE10FF" w:rsidP="00503AC5">
      <w:pPr>
        <w:numPr>
          <w:ilvl w:val="0"/>
          <w:numId w:val="4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B5834">
        <w:rPr>
          <w:rFonts w:ascii="Times New Roman" w:hAnsi="Times New Roman"/>
          <w:sz w:val="28"/>
          <w:szCs w:val="28"/>
        </w:rPr>
        <w:t>В программу обучения для сотрудников должны войти такие темы, как:</w:t>
      </w:r>
    </w:p>
    <w:p w14:paraId="20C719A4" w14:textId="77777777" w:rsidR="00CE10FF" w:rsidRPr="007B5834" w:rsidRDefault="00CE10FF" w:rsidP="00503AC5">
      <w:pPr>
        <w:numPr>
          <w:ilvl w:val="0"/>
          <w:numId w:val="5"/>
        </w:numPr>
        <w:tabs>
          <w:tab w:val="clear" w:pos="720"/>
          <w:tab w:val="num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B5834">
        <w:rPr>
          <w:rFonts w:ascii="Times New Roman" w:hAnsi="Times New Roman"/>
          <w:sz w:val="28"/>
          <w:szCs w:val="28"/>
        </w:rPr>
        <w:t>Создание, редактирование и опубликование новостных сообщений на сайте;</w:t>
      </w:r>
    </w:p>
    <w:p w14:paraId="112F6C17" w14:textId="77777777" w:rsidR="00CE10FF" w:rsidRPr="007B5834" w:rsidRDefault="00CE10FF" w:rsidP="00503AC5">
      <w:pPr>
        <w:numPr>
          <w:ilvl w:val="0"/>
          <w:numId w:val="5"/>
        </w:numPr>
        <w:tabs>
          <w:tab w:val="clear" w:pos="720"/>
          <w:tab w:val="num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B5834">
        <w:rPr>
          <w:rFonts w:ascii="Times New Roman" w:hAnsi="Times New Roman"/>
          <w:sz w:val="28"/>
          <w:szCs w:val="28"/>
        </w:rPr>
        <w:t>Создание, редактирование и опубликование страниц сайта, а также создание переходов и ссылок на эти страницы;</w:t>
      </w:r>
    </w:p>
    <w:p w14:paraId="63527B15" w14:textId="77777777" w:rsidR="00CE10FF" w:rsidRPr="007B5834" w:rsidRDefault="00CE10FF" w:rsidP="00503AC5">
      <w:pPr>
        <w:numPr>
          <w:ilvl w:val="0"/>
          <w:numId w:val="5"/>
        </w:numPr>
        <w:tabs>
          <w:tab w:val="clear" w:pos="720"/>
          <w:tab w:val="num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B5834">
        <w:rPr>
          <w:rFonts w:ascii="Times New Roman" w:hAnsi="Times New Roman"/>
          <w:sz w:val="28"/>
          <w:szCs w:val="28"/>
        </w:rPr>
        <w:t>Редактирование и изменение ссылок в основном меню сайта, быстрых ссылок в подвале и другим задачам по изменению структуры сайта;</w:t>
      </w:r>
    </w:p>
    <w:p w14:paraId="6E48AE77" w14:textId="77777777" w:rsidR="00CE10FF" w:rsidRPr="007B5834" w:rsidRDefault="00CE10FF" w:rsidP="00503AC5">
      <w:pPr>
        <w:numPr>
          <w:ilvl w:val="0"/>
          <w:numId w:val="5"/>
        </w:numPr>
        <w:tabs>
          <w:tab w:val="clear" w:pos="720"/>
          <w:tab w:val="num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B5834">
        <w:rPr>
          <w:rFonts w:ascii="Times New Roman" w:hAnsi="Times New Roman"/>
          <w:sz w:val="28"/>
          <w:szCs w:val="28"/>
        </w:rPr>
        <w:t>Функционирование и настройка сервисов и плагинов сайта;</w:t>
      </w:r>
    </w:p>
    <w:p w14:paraId="755A0343" w14:textId="77777777" w:rsidR="00CE10FF" w:rsidRPr="007B5834" w:rsidRDefault="00CE10FF" w:rsidP="00503AC5">
      <w:pPr>
        <w:numPr>
          <w:ilvl w:val="0"/>
          <w:numId w:val="5"/>
        </w:numPr>
        <w:tabs>
          <w:tab w:val="clear" w:pos="720"/>
          <w:tab w:val="num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B5834">
        <w:rPr>
          <w:rFonts w:ascii="Times New Roman" w:hAnsi="Times New Roman"/>
          <w:sz w:val="28"/>
          <w:szCs w:val="28"/>
        </w:rPr>
        <w:t>Загрузка, опубликование и настройка отображения медиа файлов на сайте;</w:t>
      </w:r>
    </w:p>
    <w:p w14:paraId="193C213F" w14:textId="77777777" w:rsidR="00CE10FF" w:rsidRPr="007B5834" w:rsidRDefault="00CE10FF" w:rsidP="00503AC5">
      <w:pPr>
        <w:numPr>
          <w:ilvl w:val="0"/>
          <w:numId w:val="5"/>
        </w:numPr>
        <w:tabs>
          <w:tab w:val="clear" w:pos="720"/>
          <w:tab w:val="num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B5834">
        <w:rPr>
          <w:rFonts w:ascii="Times New Roman" w:hAnsi="Times New Roman"/>
          <w:sz w:val="28"/>
          <w:szCs w:val="28"/>
        </w:rPr>
        <w:t>Обеспечение технической функциональности и безопасности сайта.</w:t>
      </w:r>
    </w:p>
    <w:p w14:paraId="32D423C3" w14:textId="77777777" w:rsidR="00CE10FF" w:rsidRPr="007B5834" w:rsidRDefault="00CE10FF" w:rsidP="001D576C">
      <w:pPr>
        <w:pStyle w:val="aa"/>
        <w:tabs>
          <w:tab w:val="left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B5834">
        <w:rPr>
          <w:rFonts w:ascii="Times New Roman" w:hAnsi="Times New Roman"/>
          <w:sz w:val="28"/>
          <w:szCs w:val="28"/>
        </w:rPr>
        <w:t>Данные темы обучения необходимо включить в учебное пособие по работе с сайтами.</w:t>
      </w:r>
    </w:p>
    <w:p w14:paraId="0F6CBA52" w14:textId="0ECD6830" w:rsidR="00CE10FF" w:rsidRDefault="00CE10FF" w:rsidP="00CE10FF">
      <w:pPr>
        <w:pStyle w:val="aa"/>
        <w:tabs>
          <w:tab w:val="left" w:pos="993"/>
        </w:tabs>
        <w:ind w:left="709"/>
        <w:jc w:val="both"/>
        <w:rPr>
          <w:rFonts w:ascii="Times New Roman" w:hAnsi="Times New Roman"/>
          <w:sz w:val="28"/>
          <w:szCs w:val="28"/>
        </w:rPr>
      </w:pPr>
    </w:p>
    <w:p w14:paraId="7922C3FD" w14:textId="77777777" w:rsidR="00A15AF2" w:rsidRPr="00A15AF2" w:rsidRDefault="00A15AF2" w:rsidP="00CE10FF">
      <w:pPr>
        <w:pStyle w:val="aa"/>
        <w:tabs>
          <w:tab w:val="left" w:pos="993"/>
        </w:tabs>
        <w:ind w:left="709"/>
        <w:jc w:val="both"/>
        <w:rPr>
          <w:rFonts w:ascii="Times New Roman" w:hAnsi="Times New Roman"/>
          <w:sz w:val="28"/>
          <w:szCs w:val="28"/>
        </w:rPr>
      </w:pPr>
    </w:p>
    <w:p w14:paraId="5934A465" w14:textId="77777777" w:rsidR="00CE10FF" w:rsidRPr="00A15AF2" w:rsidRDefault="00CE10FF" w:rsidP="006323D5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A15AF2">
        <w:rPr>
          <w:rFonts w:ascii="Times New Roman" w:hAnsi="Times New Roman"/>
          <w:b/>
          <w:bCs/>
          <w:sz w:val="28"/>
          <w:szCs w:val="28"/>
        </w:rPr>
        <w:t>7. ПОРЯДОК КОНТРОЛЯ И ПРИЕМА РАБОТ</w:t>
      </w:r>
    </w:p>
    <w:p w14:paraId="539390E7" w14:textId="77777777" w:rsidR="00CE10FF" w:rsidRPr="00A15AF2" w:rsidRDefault="00CE10FF" w:rsidP="00CE10FF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F2AE26E" w14:textId="77777777" w:rsidR="00CE10FF" w:rsidRPr="00A15AF2" w:rsidRDefault="00CE10FF" w:rsidP="00CE10FF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A15AF2">
        <w:rPr>
          <w:rFonts w:ascii="Times New Roman" w:hAnsi="Times New Roman"/>
          <w:sz w:val="28"/>
          <w:szCs w:val="28"/>
        </w:rPr>
        <w:t>После завершения Исполнителем всех работ по разработке сайт</w:t>
      </w:r>
      <w:r w:rsidR="00801D7C" w:rsidRPr="00A15AF2">
        <w:rPr>
          <w:rFonts w:ascii="Times New Roman" w:hAnsi="Times New Roman"/>
          <w:sz w:val="28"/>
          <w:szCs w:val="28"/>
        </w:rPr>
        <w:t>а</w:t>
      </w:r>
      <w:r w:rsidRPr="00A15AF2">
        <w:rPr>
          <w:rFonts w:ascii="Times New Roman" w:hAnsi="Times New Roman"/>
          <w:sz w:val="28"/>
          <w:szCs w:val="28"/>
        </w:rPr>
        <w:t xml:space="preserve">, проведению обучающих тренингов в полном объёме, Заказчик и Исполнитель подписывают Акт приема-сдачи работ. Данный документ фиксирует завершение работ по созданию ресурса, их соответствия требованиям Технического задания, передачи прав на сайты и разработанное программное обеспечение, что является основанием для перечисления оплаты со стороны </w:t>
      </w:r>
      <w:r w:rsidR="000457C2" w:rsidRPr="00A15AF2">
        <w:rPr>
          <w:rFonts w:ascii="Times New Roman" w:hAnsi="Times New Roman"/>
          <w:sz w:val="28"/>
          <w:szCs w:val="28"/>
        </w:rPr>
        <w:t>З</w:t>
      </w:r>
      <w:r w:rsidRPr="00A15AF2">
        <w:rPr>
          <w:rFonts w:ascii="Times New Roman" w:hAnsi="Times New Roman"/>
          <w:sz w:val="28"/>
          <w:szCs w:val="28"/>
        </w:rPr>
        <w:t>аказчика.</w:t>
      </w:r>
    </w:p>
    <w:p w14:paraId="0B3D811D" w14:textId="4CE36835" w:rsidR="00CE10FF" w:rsidRPr="00A15AF2" w:rsidRDefault="00CE10FF" w:rsidP="00CE10FF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A15AF2">
        <w:rPr>
          <w:rFonts w:ascii="Times New Roman" w:hAnsi="Times New Roman"/>
          <w:sz w:val="28"/>
          <w:szCs w:val="28"/>
        </w:rPr>
        <w:t xml:space="preserve">Бланк акта приема-передачи </w:t>
      </w:r>
      <w:r w:rsidR="00A15AF2" w:rsidRPr="00A15AF2">
        <w:rPr>
          <w:rFonts w:ascii="Times New Roman" w:hAnsi="Times New Roman"/>
          <w:sz w:val="28"/>
          <w:szCs w:val="28"/>
        </w:rPr>
        <w:t xml:space="preserve">прав на программное обеспечение </w:t>
      </w:r>
      <w:r w:rsidRPr="00A15AF2">
        <w:rPr>
          <w:rFonts w:ascii="Times New Roman" w:hAnsi="Times New Roman"/>
          <w:sz w:val="28"/>
          <w:szCs w:val="28"/>
        </w:rPr>
        <w:t xml:space="preserve">должен быть подписан в двух подлинных экземплярах по одному для </w:t>
      </w:r>
      <w:r w:rsidR="001D576C" w:rsidRPr="00A15AF2">
        <w:rPr>
          <w:rFonts w:ascii="Times New Roman" w:hAnsi="Times New Roman"/>
          <w:sz w:val="28"/>
          <w:szCs w:val="28"/>
        </w:rPr>
        <w:t xml:space="preserve">Исполнителя и </w:t>
      </w:r>
      <w:r w:rsidR="00801D7C" w:rsidRPr="00A15AF2">
        <w:rPr>
          <w:rFonts w:ascii="Times New Roman" w:hAnsi="Times New Roman"/>
          <w:sz w:val="28"/>
          <w:szCs w:val="28"/>
        </w:rPr>
        <w:t>Заказчика</w:t>
      </w:r>
      <w:r w:rsidRPr="00A15AF2">
        <w:rPr>
          <w:rFonts w:ascii="Times New Roman" w:hAnsi="Times New Roman"/>
          <w:sz w:val="28"/>
          <w:szCs w:val="28"/>
        </w:rPr>
        <w:t>.</w:t>
      </w:r>
    </w:p>
    <w:p w14:paraId="518EDF45" w14:textId="77777777" w:rsidR="00CE10FF" w:rsidRPr="00A15AF2" w:rsidRDefault="00CE10FF" w:rsidP="00CE10FF">
      <w:pPr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A15AF2">
        <w:rPr>
          <w:rFonts w:ascii="Times New Roman" w:hAnsi="Times New Roman"/>
          <w:sz w:val="28"/>
          <w:szCs w:val="28"/>
        </w:rPr>
        <w:t xml:space="preserve">Вместе с актом приема передачи </w:t>
      </w:r>
      <w:r w:rsidR="001D576C" w:rsidRPr="00A15AF2">
        <w:rPr>
          <w:rFonts w:ascii="Times New Roman" w:hAnsi="Times New Roman"/>
          <w:sz w:val="28"/>
          <w:szCs w:val="28"/>
        </w:rPr>
        <w:t>И</w:t>
      </w:r>
      <w:r w:rsidRPr="00A15AF2">
        <w:rPr>
          <w:rFonts w:ascii="Times New Roman" w:hAnsi="Times New Roman"/>
          <w:sz w:val="28"/>
          <w:szCs w:val="28"/>
        </w:rPr>
        <w:t xml:space="preserve">сполнитель подписывает документ о </w:t>
      </w:r>
      <w:r w:rsidRPr="00A15AF2">
        <w:rPr>
          <w:rFonts w:ascii="Times New Roman" w:hAnsi="Times New Roman"/>
          <w:bCs/>
          <w:sz w:val="28"/>
          <w:szCs w:val="28"/>
        </w:rPr>
        <w:t>Гарантийной поддержке работоспособности ресурса.</w:t>
      </w:r>
    </w:p>
    <w:p w14:paraId="71183A92" w14:textId="77777777" w:rsidR="00A13FE5" w:rsidRPr="00A15AF2" w:rsidRDefault="00A13FE5" w:rsidP="00A13FE5">
      <w:pPr>
        <w:ind w:firstLine="709"/>
        <w:jc w:val="right"/>
        <w:rPr>
          <w:rFonts w:ascii="Times New Roman" w:hAnsi="Times New Roman"/>
          <w:i/>
          <w:iCs/>
          <w:sz w:val="28"/>
          <w:szCs w:val="28"/>
        </w:rPr>
      </w:pPr>
    </w:p>
    <w:p w14:paraId="356BF5AA" w14:textId="77777777" w:rsidR="00CE10FF" w:rsidRPr="00A15AF2" w:rsidRDefault="00CE10FF" w:rsidP="003F7A16">
      <w:pPr>
        <w:rPr>
          <w:rFonts w:ascii="Times New Roman" w:hAnsi="Times New Roman"/>
          <w:i/>
          <w:iCs/>
          <w:sz w:val="28"/>
          <w:szCs w:val="28"/>
        </w:rPr>
      </w:pPr>
    </w:p>
    <w:sectPr w:rsidR="00CE10FF" w:rsidRPr="00A15AF2" w:rsidSect="00A15AF2">
      <w:footerReference w:type="default" r:id="rId12"/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aksat Osmonov" w:date="2020-03-02T15:17:00Z" w:initials="MO">
    <w:p w14:paraId="2CFF9B40" w14:textId="77777777" w:rsidR="00A33F6F" w:rsidRDefault="00A33F6F">
      <w:pPr>
        <w:pStyle w:val="ac"/>
      </w:pPr>
      <w:r>
        <w:rPr>
          <w:rStyle w:val="ab"/>
        </w:rPr>
        <w:annotationRef/>
      </w:r>
      <w:r>
        <w:t xml:space="preserve">Что именно планируется, обсуждать и где именно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CFF9B4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CFF9B40" w16cid:durableId="2208C4F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9AA1EF" w14:textId="77777777" w:rsidR="009B5F2D" w:rsidRDefault="009B5F2D" w:rsidP="00FD2AB6">
      <w:r>
        <w:separator/>
      </w:r>
    </w:p>
  </w:endnote>
  <w:endnote w:type="continuationSeparator" w:id="0">
    <w:p w14:paraId="13EC2047" w14:textId="77777777" w:rsidR="009B5F2D" w:rsidRDefault="009B5F2D" w:rsidP="00FD2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MS Gothic"/>
    <w:charset w:val="80"/>
    <w:family w:val="roman"/>
    <w:pitch w:val="variable"/>
  </w:font>
  <w:font w:name="DejaVu Sans">
    <w:altName w:val="MS Gothic"/>
    <w:charset w:val="8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254042" w14:textId="20DEF3C8" w:rsidR="00261AFA" w:rsidRPr="001B0C5B" w:rsidRDefault="00261AFA" w:rsidP="00FD2AB6">
    <w:pPr>
      <w:pStyle w:val="a3"/>
      <w:jc w:val="center"/>
      <w:rPr>
        <w:rFonts w:ascii="Times New Roman" w:hAnsi="Times New Roman" w:cs="Times New Roman"/>
      </w:rPr>
    </w:pPr>
    <w:r w:rsidRPr="001B0C5B">
      <w:rPr>
        <w:rFonts w:ascii="Times New Roman" w:hAnsi="Times New Roman" w:cs="Times New Roman"/>
      </w:rPr>
      <w:fldChar w:fldCharType="begin"/>
    </w:r>
    <w:r w:rsidRPr="001B0C5B">
      <w:rPr>
        <w:rFonts w:ascii="Times New Roman" w:hAnsi="Times New Roman" w:cs="Times New Roman"/>
      </w:rPr>
      <w:instrText xml:space="preserve"> PAGE </w:instrText>
    </w:r>
    <w:r w:rsidRPr="001B0C5B">
      <w:rPr>
        <w:rFonts w:ascii="Times New Roman" w:hAnsi="Times New Roman" w:cs="Times New Roman"/>
      </w:rPr>
      <w:fldChar w:fldCharType="separate"/>
    </w:r>
    <w:r w:rsidR="007B5834">
      <w:rPr>
        <w:rFonts w:ascii="Times New Roman" w:hAnsi="Times New Roman" w:cs="Times New Roman"/>
        <w:noProof/>
      </w:rPr>
      <w:t>13</w:t>
    </w:r>
    <w:r w:rsidRPr="001B0C5B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BC6A47" w14:textId="77777777" w:rsidR="009B5F2D" w:rsidRDefault="009B5F2D" w:rsidP="00FD2AB6">
      <w:r>
        <w:separator/>
      </w:r>
    </w:p>
  </w:footnote>
  <w:footnote w:type="continuationSeparator" w:id="0">
    <w:p w14:paraId="61C9E7F4" w14:textId="77777777" w:rsidR="009B5F2D" w:rsidRDefault="009B5F2D" w:rsidP="00FD2A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0E"/>
    <w:multiLevelType w:val="multi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25"/>
    <w:multiLevelType w:val="hybridMultilevel"/>
    <w:tmpl w:val="3DC240FA"/>
    <w:lvl w:ilvl="0" w:tplc="E0FCE34E">
      <w:start w:val="1"/>
      <w:numFmt w:val="decimal"/>
      <w:lvlText w:val="3.3.%1."/>
      <w:lvlJc w:val="left"/>
    </w:lvl>
    <w:lvl w:ilvl="1" w:tplc="C6F88DA2">
      <w:start w:val="1"/>
      <w:numFmt w:val="bullet"/>
      <w:lvlText w:val=""/>
      <w:lvlJc w:val="left"/>
    </w:lvl>
    <w:lvl w:ilvl="2" w:tplc="FE280CE6">
      <w:start w:val="1"/>
      <w:numFmt w:val="bullet"/>
      <w:lvlText w:val=""/>
      <w:lvlJc w:val="left"/>
    </w:lvl>
    <w:lvl w:ilvl="3" w:tplc="20943E6A">
      <w:start w:val="1"/>
      <w:numFmt w:val="bullet"/>
      <w:lvlText w:val=""/>
      <w:lvlJc w:val="left"/>
    </w:lvl>
    <w:lvl w:ilvl="4" w:tplc="C316AA48">
      <w:start w:val="1"/>
      <w:numFmt w:val="bullet"/>
      <w:lvlText w:val=""/>
      <w:lvlJc w:val="left"/>
    </w:lvl>
    <w:lvl w:ilvl="5" w:tplc="17BE454E">
      <w:start w:val="1"/>
      <w:numFmt w:val="bullet"/>
      <w:lvlText w:val=""/>
      <w:lvlJc w:val="left"/>
    </w:lvl>
    <w:lvl w:ilvl="6" w:tplc="52CA6D3E">
      <w:start w:val="1"/>
      <w:numFmt w:val="bullet"/>
      <w:lvlText w:val=""/>
      <w:lvlJc w:val="left"/>
    </w:lvl>
    <w:lvl w:ilvl="7" w:tplc="723E432A">
      <w:start w:val="1"/>
      <w:numFmt w:val="bullet"/>
      <w:lvlText w:val=""/>
      <w:lvlJc w:val="left"/>
    </w:lvl>
    <w:lvl w:ilvl="8" w:tplc="1DE2ADFE">
      <w:start w:val="1"/>
      <w:numFmt w:val="bullet"/>
      <w:lvlText w:val=""/>
      <w:lvlJc w:val="left"/>
    </w:lvl>
  </w:abstractNum>
  <w:abstractNum w:abstractNumId="11" w15:restartNumberingAfterBreak="0">
    <w:nsid w:val="00253C7F"/>
    <w:multiLevelType w:val="hybridMultilevel"/>
    <w:tmpl w:val="321CC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FA65D3"/>
    <w:multiLevelType w:val="hybridMultilevel"/>
    <w:tmpl w:val="434E6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F83C3B"/>
    <w:multiLevelType w:val="multilevel"/>
    <w:tmpl w:val="E788DB3A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15453F80"/>
    <w:multiLevelType w:val="multilevel"/>
    <w:tmpl w:val="8BA24FC0"/>
    <w:lvl w:ilvl="0">
      <w:start w:val="2"/>
      <w:numFmt w:val="decimal"/>
      <w:lvlText w:val="%1"/>
      <w:lvlJc w:val="left"/>
      <w:pPr>
        <w:ind w:left="375" w:hanging="375"/>
      </w:pPr>
      <w:rPr>
        <w:rFonts w:cs="Mangal" w:hint="default"/>
        <w:b/>
        <w:i w:val="0"/>
      </w:rPr>
    </w:lvl>
    <w:lvl w:ilvl="1">
      <w:start w:val="9"/>
      <w:numFmt w:val="decimal"/>
      <w:lvlText w:val="%1.%2"/>
      <w:lvlJc w:val="left"/>
      <w:pPr>
        <w:ind w:left="1084" w:hanging="375"/>
      </w:pPr>
      <w:rPr>
        <w:rFonts w:cs="Mangal" w:hint="default"/>
        <w:b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Mangal" w:hint="default"/>
        <w:b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cs="Mangal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="Mangal" w:hint="default"/>
        <w:b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cs="Mangal" w:hint="default"/>
        <w:b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="Mangal" w:hint="default"/>
        <w:b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cs="Mangal" w:hint="default"/>
        <w:b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cs="Mangal" w:hint="default"/>
        <w:b/>
        <w:i w:val="0"/>
      </w:rPr>
    </w:lvl>
  </w:abstractNum>
  <w:abstractNum w:abstractNumId="15" w15:restartNumberingAfterBreak="0">
    <w:nsid w:val="187D2BFF"/>
    <w:multiLevelType w:val="multilevel"/>
    <w:tmpl w:val="258491E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1C744BC9"/>
    <w:multiLevelType w:val="hybridMultilevel"/>
    <w:tmpl w:val="29283CF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393437F8"/>
    <w:multiLevelType w:val="hybridMultilevel"/>
    <w:tmpl w:val="A0FA3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FA6148"/>
    <w:multiLevelType w:val="hybridMultilevel"/>
    <w:tmpl w:val="B322B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6D6D51"/>
    <w:multiLevelType w:val="multilevel"/>
    <w:tmpl w:val="7A6858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20" w15:restartNumberingAfterBreak="0">
    <w:nsid w:val="3D6644E3"/>
    <w:multiLevelType w:val="multilevel"/>
    <w:tmpl w:val="F1028B6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BE8549E"/>
    <w:multiLevelType w:val="hybridMultilevel"/>
    <w:tmpl w:val="12441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37212F"/>
    <w:multiLevelType w:val="hybridMultilevel"/>
    <w:tmpl w:val="8EEEED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767413"/>
    <w:multiLevelType w:val="hybridMultilevel"/>
    <w:tmpl w:val="A5A8A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6C2EF6"/>
    <w:multiLevelType w:val="hybridMultilevel"/>
    <w:tmpl w:val="A232D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555EE5"/>
    <w:multiLevelType w:val="hybridMultilevel"/>
    <w:tmpl w:val="83361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547446"/>
    <w:multiLevelType w:val="hybridMultilevel"/>
    <w:tmpl w:val="D4545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BB223F"/>
    <w:multiLevelType w:val="hybridMultilevel"/>
    <w:tmpl w:val="680037FA"/>
    <w:lvl w:ilvl="0" w:tplc="0B203B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96315F1"/>
    <w:multiLevelType w:val="multilevel"/>
    <w:tmpl w:val="F8F8C94A"/>
    <w:lvl w:ilvl="0">
      <w:start w:val="2"/>
      <w:numFmt w:val="decimal"/>
      <w:lvlText w:val="%1"/>
      <w:lvlJc w:val="left"/>
      <w:pPr>
        <w:ind w:left="375" w:hanging="375"/>
      </w:pPr>
      <w:rPr>
        <w:rFonts w:cs="Mangal" w:hint="default"/>
        <w:b/>
        <w:i w:val="0"/>
      </w:rPr>
    </w:lvl>
    <w:lvl w:ilvl="1">
      <w:start w:val="8"/>
      <w:numFmt w:val="decimal"/>
      <w:lvlText w:val="%1.%2"/>
      <w:lvlJc w:val="left"/>
      <w:pPr>
        <w:ind w:left="1084" w:hanging="375"/>
      </w:pPr>
      <w:rPr>
        <w:rFonts w:cs="Mangal" w:hint="default"/>
        <w:b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Mangal" w:hint="default"/>
        <w:b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cs="Mangal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="Mangal" w:hint="default"/>
        <w:b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cs="Mangal" w:hint="default"/>
        <w:b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="Mangal" w:hint="default"/>
        <w:b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cs="Mangal" w:hint="default"/>
        <w:b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cs="Mangal" w:hint="default"/>
        <w:b/>
        <w:i w:val="0"/>
      </w:rPr>
    </w:lvl>
  </w:abstractNum>
  <w:abstractNum w:abstractNumId="29" w15:restartNumberingAfterBreak="0">
    <w:nsid w:val="7C67541B"/>
    <w:multiLevelType w:val="multilevel"/>
    <w:tmpl w:val="8CEEF74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0" w15:restartNumberingAfterBreak="0">
    <w:nsid w:val="7DBA16E0"/>
    <w:multiLevelType w:val="multilevel"/>
    <w:tmpl w:val="ED0A5C0A"/>
    <w:lvl w:ilvl="0">
      <w:start w:val="1"/>
      <w:numFmt w:val="decimal"/>
      <w:lvlText w:val="%1."/>
      <w:lvlJc w:val="left"/>
      <w:pPr>
        <w:ind w:left="580" w:hanging="361"/>
      </w:pPr>
      <w:rPr>
        <w:rFonts w:ascii="Tahoma" w:eastAsia="Tahoma" w:hAnsi="Tahoma" w:cs="Tahoma" w:hint="default"/>
        <w:b/>
        <w:bCs/>
        <w:spacing w:val="-9"/>
        <w:w w:val="100"/>
        <w:sz w:val="24"/>
        <w:szCs w:val="24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2333" w:hanging="1056"/>
      </w:pPr>
      <w:rPr>
        <w:rFonts w:ascii="Tahoma" w:eastAsia="Tahoma" w:hAnsi="Tahoma" w:cs="Tahoma" w:hint="default"/>
        <w:b/>
        <w:bCs/>
        <w:spacing w:val="-2"/>
        <w:w w:val="100"/>
        <w:sz w:val="24"/>
        <w:szCs w:val="24"/>
        <w:lang w:val="ru-RU" w:eastAsia="ru-RU" w:bidi="ru-RU"/>
      </w:rPr>
    </w:lvl>
    <w:lvl w:ilvl="2">
      <w:numFmt w:val="bullet"/>
      <w:lvlText w:val=""/>
      <w:lvlJc w:val="left"/>
      <w:pPr>
        <w:ind w:left="1288" w:hanging="360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3">
      <w:numFmt w:val="bullet"/>
      <w:lvlText w:val="o"/>
      <w:lvlJc w:val="left"/>
      <w:pPr>
        <w:ind w:left="2063" w:hanging="389"/>
      </w:pPr>
      <w:rPr>
        <w:rFonts w:ascii="Courier New" w:eastAsia="Courier New" w:hAnsi="Courier New" w:cs="Courier New" w:hint="default"/>
        <w:spacing w:val="-2"/>
        <w:w w:val="100"/>
        <w:sz w:val="24"/>
        <w:szCs w:val="24"/>
        <w:lang w:val="ru-RU" w:eastAsia="ru-RU" w:bidi="ru-RU"/>
      </w:rPr>
    </w:lvl>
    <w:lvl w:ilvl="4">
      <w:numFmt w:val="bullet"/>
      <w:lvlText w:val="•"/>
      <w:lvlJc w:val="left"/>
      <w:pPr>
        <w:ind w:left="1440" w:hanging="389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1640" w:hanging="389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2060" w:hanging="389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4181" w:hanging="389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6303" w:hanging="389"/>
      </w:pPr>
      <w:rPr>
        <w:rFonts w:hint="default"/>
        <w:lang w:val="ru-RU" w:eastAsia="ru-RU" w:bidi="ru-RU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0"/>
  </w:num>
  <w:num w:numId="5">
    <w:abstractNumId w:val="3"/>
  </w:num>
  <w:num w:numId="6">
    <w:abstractNumId w:val="19"/>
  </w:num>
  <w:num w:numId="7">
    <w:abstractNumId w:val="18"/>
  </w:num>
  <w:num w:numId="8">
    <w:abstractNumId w:val="11"/>
  </w:num>
  <w:num w:numId="9">
    <w:abstractNumId w:val="26"/>
  </w:num>
  <w:num w:numId="10">
    <w:abstractNumId w:val="21"/>
  </w:num>
  <w:num w:numId="11">
    <w:abstractNumId w:val="16"/>
  </w:num>
  <w:num w:numId="12">
    <w:abstractNumId w:val="25"/>
  </w:num>
  <w:num w:numId="13">
    <w:abstractNumId w:val="12"/>
  </w:num>
  <w:num w:numId="14">
    <w:abstractNumId w:val="22"/>
  </w:num>
  <w:num w:numId="15">
    <w:abstractNumId w:val="24"/>
  </w:num>
  <w:num w:numId="16">
    <w:abstractNumId w:val="17"/>
  </w:num>
  <w:num w:numId="17">
    <w:abstractNumId w:val="23"/>
  </w:num>
  <w:num w:numId="18">
    <w:abstractNumId w:val="30"/>
  </w:num>
  <w:num w:numId="19">
    <w:abstractNumId w:val="14"/>
  </w:num>
  <w:num w:numId="20">
    <w:abstractNumId w:val="27"/>
  </w:num>
  <w:num w:numId="21">
    <w:abstractNumId w:val="28"/>
  </w:num>
  <w:num w:numId="22">
    <w:abstractNumId w:val="15"/>
  </w:num>
  <w:num w:numId="23">
    <w:abstractNumId w:val="29"/>
  </w:num>
  <w:num w:numId="24">
    <w:abstractNumId w:val="13"/>
  </w:num>
  <w:num w:numId="25">
    <w:abstractNumId w:val="20"/>
  </w:num>
  <w:num w:numId="26">
    <w:abstractNumId w:val="10"/>
  </w:num>
  <w:num w:numId="27">
    <w:abstractNumId w:val="1"/>
  </w:num>
  <w:numIdMacAtCleanup w:val="20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ksat Osmonov">
    <w15:presenceInfo w15:providerId="AD" w15:userId="S-1-5-21-794474379-2366780954-4220900286-26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0AC"/>
    <w:rsid w:val="00002471"/>
    <w:rsid w:val="000030B0"/>
    <w:rsid w:val="00011649"/>
    <w:rsid w:val="0001198E"/>
    <w:rsid w:val="000122DF"/>
    <w:rsid w:val="00012EFF"/>
    <w:rsid w:val="00012F4B"/>
    <w:rsid w:val="00016E92"/>
    <w:rsid w:val="00020DCF"/>
    <w:rsid w:val="00022502"/>
    <w:rsid w:val="00027A72"/>
    <w:rsid w:val="00027AFA"/>
    <w:rsid w:val="000331D6"/>
    <w:rsid w:val="00043233"/>
    <w:rsid w:val="000457C2"/>
    <w:rsid w:val="000476E7"/>
    <w:rsid w:val="00072114"/>
    <w:rsid w:val="00090239"/>
    <w:rsid w:val="0009280E"/>
    <w:rsid w:val="000A05D5"/>
    <w:rsid w:val="000A5810"/>
    <w:rsid w:val="000A732A"/>
    <w:rsid w:val="000B1846"/>
    <w:rsid w:val="000B3011"/>
    <w:rsid w:val="000B3C26"/>
    <w:rsid w:val="000C2000"/>
    <w:rsid w:val="000D2F69"/>
    <w:rsid w:val="000E12C4"/>
    <w:rsid w:val="000E1CF9"/>
    <w:rsid w:val="000E2FBD"/>
    <w:rsid w:val="000E73DD"/>
    <w:rsid w:val="000F35EE"/>
    <w:rsid w:val="000F52B2"/>
    <w:rsid w:val="00104E76"/>
    <w:rsid w:val="00107F07"/>
    <w:rsid w:val="00114878"/>
    <w:rsid w:val="0012658B"/>
    <w:rsid w:val="00126ED4"/>
    <w:rsid w:val="001276EC"/>
    <w:rsid w:val="001415E1"/>
    <w:rsid w:val="00141D9C"/>
    <w:rsid w:val="0014396D"/>
    <w:rsid w:val="00146C2B"/>
    <w:rsid w:val="00146E47"/>
    <w:rsid w:val="00152F7D"/>
    <w:rsid w:val="00156DE7"/>
    <w:rsid w:val="00160F1B"/>
    <w:rsid w:val="00165220"/>
    <w:rsid w:val="0017005A"/>
    <w:rsid w:val="00171673"/>
    <w:rsid w:val="00174281"/>
    <w:rsid w:val="00185EBF"/>
    <w:rsid w:val="0019195F"/>
    <w:rsid w:val="00194693"/>
    <w:rsid w:val="00197A35"/>
    <w:rsid w:val="001A6127"/>
    <w:rsid w:val="001B0C5B"/>
    <w:rsid w:val="001B5E38"/>
    <w:rsid w:val="001B60DF"/>
    <w:rsid w:val="001C2F0D"/>
    <w:rsid w:val="001D098F"/>
    <w:rsid w:val="001D176F"/>
    <w:rsid w:val="001D34D0"/>
    <w:rsid w:val="001D424C"/>
    <w:rsid w:val="001D576C"/>
    <w:rsid w:val="001D6322"/>
    <w:rsid w:val="001E197A"/>
    <w:rsid w:val="001E43E1"/>
    <w:rsid w:val="001F2466"/>
    <w:rsid w:val="001F5E40"/>
    <w:rsid w:val="00201E3D"/>
    <w:rsid w:val="00203AFF"/>
    <w:rsid w:val="002146EE"/>
    <w:rsid w:val="0022256C"/>
    <w:rsid w:val="00224B3C"/>
    <w:rsid w:val="00225DA8"/>
    <w:rsid w:val="0023761E"/>
    <w:rsid w:val="002401B1"/>
    <w:rsid w:val="0024296C"/>
    <w:rsid w:val="00252C63"/>
    <w:rsid w:val="00261AFA"/>
    <w:rsid w:val="00271EC5"/>
    <w:rsid w:val="00282346"/>
    <w:rsid w:val="00290B2D"/>
    <w:rsid w:val="00295CAA"/>
    <w:rsid w:val="002A3B46"/>
    <w:rsid w:val="002A7F81"/>
    <w:rsid w:val="002B0F52"/>
    <w:rsid w:val="002C0D6C"/>
    <w:rsid w:val="002C2CE0"/>
    <w:rsid w:val="002E4C31"/>
    <w:rsid w:val="002F4346"/>
    <w:rsid w:val="00303EF6"/>
    <w:rsid w:val="003060AD"/>
    <w:rsid w:val="00310326"/>
    <w:rsid w:val="003110F3"/>
    <w:rsid w:val="003128A0"/>
    <w:rsid w:val="00313799"/>
    <w:rsid w:val="0032796C"/>
    <w:rsid w:val="0033418E"/>
    <w:rsid w:val="00336668"/>
    <w:rsid w:val="0034099A"/>
    <w:rsid w:val="003440A1"/>
    <w:rsid w:val="00345028"/>
    <w:rsid w:val="00350E71"/>
    <w:rsid w:val="00352BC8"/>
    <w:rsid w:val="0035483D"/>
    <w:rsid w:val="003578B8"/>
    <w:rsid w:val="00361802"/>
    <w:rsid w:val="00361AA0"/>
    <w:rsid w:val="003721EA"/>
    <w:rsid w:val="00376849"/>
    <w:rsid w:val="003865AA"/>
    <w:rsid w:val="00397AF1"/>
    <w:rsid w:val="003A202E"/>
    <w:rsid w:val="003A6569"/>
    <w:rsid w:val="003B1701"/>
    <w:rsid w:val="003B1AE7"/>
    <w:rsid w:val="003B23FE"/>
    <w:rsid w:val="003B4B0D"/>
    <w:rsid w:val="003B7B66"/>
    <w:rsid w:val="003C0DD5"/>
    <w:rsid w:val="003C59E1"/>
    <w:rsid w:val="003D02D2"/>
    <w:rsid w:val="003D0CD7"/>
    <w:rsid w:val="003D577A"/>
    <w:rsid w:val="003E1305"/>
    <w:rsid w:val="003E2E6F"/>
    <w:rsid w:val="003E30F7"/>
    <w:rsid w:val="003E41C1"/>
    <w:rsid w:val="003E5A89"/>
    <w:rsid w:val="003F04A5"/>
    <w:rsid w:val="003F2570"/>
    <w:rsid w:val="003F7A16"/>
    <w:rsid w:val="003F7DE0"/>
    <w:rsid w:val="0040579F"/>
    <w:rsid w:val="004069C9"/>
    <w:rsid w:val="00407EA5"/>
    <w:rsid w:val="00414AD9"/>
    <w:rsid w:val="00414E98"/>
    <w:rsid w:val="00420D7A"/>
    <w:rsid w:val="00435555"/>
    <w:rsid w:val="00436A57"/>
    <w:rsid w:val="00440F5B"/>
    <w:rsid w:val="004448C9"/>
    <w:rsid w:val="00451318"/>
    <w:rsid w:val="00454A47"/>
    <w:rsid w:val="004563C5"/>
    <w:rsid w:val="00461288"/>
    <w:rsid w:val="00461F0B"/>
    <w:rsid w:val="00467132"/>
    <w:rsid w:val="00471E0D"/>
    <w:rsid w:val="004744C5"/>
    <w:rsid w:val="004765A5"/>
    <w:rsid w:val="00477F71"/>
    <w:rsid w:val="00480A21"/>
    <w:rsid w:val="004870AC"/>
    <w:rsid w:val="004901D0"/>
    <w:rsid w:val="00491225"/>
    <w:rsid w:val="0049212D"/>
    <w:rsid w:val="0049565C"/>
    <w:rsid w:val="004A42AB"/>
    <w:rsid w:val="004A5735"/>
    <w:rsid w:val="004A6CC9"/>
    <w:rsid w:val="004B43F6"/>
    <w:rsid w:val="004B5DEB"/>
    <w:rsid w:val="004B67F3"/>
    <w:rsid w:val="004C0CB2"/>
    <w:rsid w:val="004C49CC"/>
    <w:rsid w:val="004D3A7E"/>
    <w:rsid w:val="004D3FF0"/>
    <w:rsid w:val="004F55E1"/>
    <w:rsid w:val="0050001D"/>
    <w:rsid w:val="00503AC5"/>
    <w:rsid w:val="005048A3"/>
    <w:rsid w:val="005078F0"/>
    <w:rsid w:val="00513C70"/>
    <w:rsid w:val="00514116"/>
    <w:rsid w:val="0051438C"/>
    <w:rsid w:val="00516BCC"/>
    <w:rsid w:val="005401E8"/>
    <w:rsid w:val="00543521"/>
    <w:rsid w:val="005554A8"/>
    <w:rsid w:val="005613AD"/>
    <w:rsid w:val="00570F9E"/>
    <w:rsid w:val="0057126A"/>
    <w:rsid w:val="00581C59"/>
    <w:rsid w:val="0058319A"/>
    <w:rsid w:val="00585A8F"/>
    <w:rsid w:val="00587F88"/>
    <w:rsid w:val="00591075"/>
    <w:rsid w:val="00597307"/>
    <w:rsid w:val="005A7A12"/>
    <w:rsid w:val="005B2B30"/>
    <w:rsid w:val="005B4B3E"/>
    <w:rsid w:val="005C7619"/>
    <w:rsid w:val="005D455C"/>
    <w:rsid w:val="005E0A96"/>
    <w:rsid w:val="005E19B5"/>
    <w:rsid w:val="005E4D67"/>
    <w:rsid w:val="005E751D"/>
    <w:rsid w:val="005F1BC8"/>
    <w:rsid w:val="005F7F28"/>
    <w:rsid w:val="006036D8"/>
    <w:rsid w:val="00614C99"/>
    <w:rsid w:val="00625EA0"/>
    <w:rsid w:val="006269FA"/>
    <w:rsid w:val="006323D5"/>
    <w:rsid w:val="00641CB1"/>
    <w:rsid w:val="00646597"/>
    <w:rsid w:val="006476BC"/>
    <w:rsid w:val="00654F55"/>
    <w:rsid w:val="00680AD8"/>
    <w:rsid w:val="006854B9"/>
    <w:rsid w:val="00691FEB"/>
    <w:rsid w:val="006A2E1E"/>
    <w:rsid w:val="006A394D"/>
    <w:rsid w:val="006B7695"/>
    <w:rsid w:val="006C1683"/>
    <w:rsid w:val="006D2095"/>
    <w:rsid w:val="006D51E3"/>
    <w:rsid w:val="006E24D4"/>
    <w:rsid w:val="006E387F"/>
    <w:rsid w:val="006E48F7"/>
    <w:rsid w:val="00702892"/>
    <w:rsid w:val="00705161"/>
    <w:rsid w:val="007064DD"/>
    <w:rsid w:val="00707391"/>
    <w:rsid w:val="0071795A"/>
    <w:rsid w:val="007268AE"/>
    <w:rsid w:val="007302C5"/>
    <w:rsid w:val="007468B1"/>
    <w:rsid w:val="007474A5"/>
    <w:rsid w:val="00753BA5"/>
    <w:rsid w:val="00756D7D"/>
    <w:rsid w:val="0076078C"/>
    <w:rsid w:val="00760EDC"/>
    <w:rsid w:val="00762A73"/>
    <w:rsid w:val="00782E03"/>
    <w:rsid w:val="007866F3"/>
    <w:rsid w:val="00787BEE"/>
    <w:rsid w:val="00790A30"/>
    <w:rsid w:val="00790C2F"/>
    <w:rsid w:val="00794CB3"/>
    <w:rsid w:val="007951C8"/>
    <w:rsid w:val="0079780B"/>
    <w:rsid w:val="007A1294"/>
    <w:rsid w:val="007A235B"/>
    <w:rsid w:val="007A5EE5"/>
    <w:rsid w:val="007B0ED5"/>
    <w:rsid w:val="007B4D2A"/>
    <w:rsid w:val="007B5834"/>
    <w:rsid w:val="007C11D6"/>
    <w:rsid w:val="007C7BF5"/>
    <w:rsid w:val="007D7FC3"/>
    <w:rsid w:val="007E2548"/>
    <w:rsid w:val="007E528B"/>
    <w:rsid w:val="007E5DF2"/>
    <w:rsid w:val="007F7F73"/>
    <w:rsid w:val="00801D7C"/>
    <w:rsid w:val="00810317"/>
    <w:rsid w:val="008109B4"/>
    <w:rsid w:val="00820251"/>
    <w:rsid w:val="00822481"/>
    <w:rsid w:val="00826329"/>
    <w:rsid w:val="00844509"/>
    <w:rsid w:val="00846647"/>
    <w:rsid w:val="00852CDC"/>
    <w:rsid w:val="00861325"/>
    <w:rsid w:val="00865BE8"/>
    <w:rsid w:val="008702A5"/>
    <w:rsid w:val="0087355C"/>
    <w:rsid w:val="008878BA"/>
    <w:rsid w:val="00891CD3"/>
    <w:rsid w:val="008A1704"/>
    <w:rsid w:val="008A5012"/>
    <w:rsid w:val="008A63DC"/>
    <w:rsid w:val="008B08B0"/>
    <w:rsid w:val="008B31F8"/>
    <w:rsid w:val="008B5C4E"/>
    <w:rsid w:val="008D5435"/>
    <w:rsid w:val="008E0394"/>
    <w:rsid w:val="008F1169"/>
    <w:rsid w:val="00907055"/>
    <w:rsid w:val="0090725C"/>
    <w:rsid w:val="00911B96"/>
    <w:rsid w:val="00916E90"/>
    <w:rsid w:val="009267D2"/>
    <w:rsid w:val="00940226"/>
    <w:rsid w:val="0094142C"/>
    <w:rsid w:val="009429A5"/>
    <w:rsid w:val="00942C64"/>
    <w:rsid w:val="009468F6"/>
    <w:rsid w:val="009573CD"/>
    <w:rsid w:val="00964057"/>
    <w:rsid w:val="0096621B"/>
    <w:rsid w:val="009663EE"/>
    <w:rsid w:val="0097087A"/>
    <w:rsid w:val="009711A8"/>
    <w:rsid w:val="00974045"/>
    <w:rsid w:val="00982A7A"/>
    <w:rsid w:val="00993AD3"/>
    <w:rsid w:val="009A2BC1"/>
    <w:rsid w:val="009A4C8A"/>
    <w:rsid w:val="009B5F2D"/>
    <w:rsid w:val="009C0E80"/>
    <w:rsid w:val="009C4433"/>
    <w:rsid w:val="009D30D3"/>
    <w:rsid w:val="00A00339"/>
    <w:rsid w:val="00A0252C"/>
    <w:rsid w:val="00A07619"/>
    <w:rsid w:val="00A1380B"/>
    <w:rsid w:val="00A13FE5"/>
    <w:rsid w:val="00A151CF"/>
    <w:rsid w:val="00A15AF2"/>
    <w:rsid w:val="00A23E13"/>
    <w:rsid w:val="00A2623F"/>
    <w:rsid w:val="00A33F6F"/>
    <w:rsid w:val="00A55E31"/>
    <w:rsid w:val="00A64A2D"/>
    <w:rsid w:val="00A80386"/>
    <w:rsid w:val="00A95154"/>
    <w:rsid w:val="00A96E13"/>
    <w:rsid w:val="00AA50DC"/>
    <w:rsid w:val="00AB3AD0"/>
    <w:rsid w:val="00AB6EF9"/>
    <w:rsid w:val="00AC2D11"/>
    <w:rsid w:val="00AC4E30"/>
    <w:rsid w:val="00AD55E8"/>
    <w:rsid w:val="00AD747F"/>
    <w:rsid w:val="00AE5BC0"/>
    <w:rsid w:val="00AE6D4A"/>
    <w:rsid w:val="00AF6F60"/>
    <w:rsid w:val="00B003D5"/>
    <w:rsid w:val="00B06EF8"/>
    <w:rsid w:val="00B13AC9"/>
    <w:rsid w:val="00B15D4E"/>
    <w:rsid w:val="00B42153"/>
    <w:rsid w:val="00B445B9"/>
    <w:rsid w:val="00B44AE2"/>
    <w:rsid w:val="00B55930"/>
    <w:rsid w:val="00B565A9"/>
    <w:rsid w:val="00B62E08"/>
    <w:rsid w:val="00B63696"/>
    <w:rsid w:val="00B65B94"/>
    <w:rsid w:val="00B6794F"/>
    <w:rsid w:val="00B72166"/>
    <w:rsid w:val="00B72EF6"/>
    <w:rsid w:val="00B7490B"/>
    <w:rsid w:val="00B767DB"/>
    <w:rsid w:val="00B81D92"/>
    <w:rsid w:val="00B8337B"/>
    <w:rsid w:val="00B87CEF"/>
    <w:rsid w:val="00B91BAD"/>
    <w:rsid w:val="00B94FA2"/>
    <w:rsid w:val="00BA5B2D"/>
    <w:rsid w:val="00BA5CBF"/>
    <w:rsid w:val="00BA73F1"/>
    <w:rsid w:val="00BA7995"/>
    <w:rsid w:val="00BB6C64"/>
    <w:rsid w:val="00BC5571"/>
    <w:rsid w:val="00BD1A47"/>
    <w:rsid w:val="00BE1084"/>
    <w:rsid w:val="00C03A11"/>
    <w:rsid w:val="00C03AA4"/>
    <w:rsid w:val="00C212FE"/>
    <w:rsid w:val="00C33118"/>
    <w:rsid w:val="00C334DE"/>
    <w:rsid w:val="00C40F0D"/>
    <w:rsid w:val="00C47E93"/>
    <w:rsid w:val="00C500AD"/>
    <w:rsid w:val="00C53E0E"/>
    <w:rsid w:val="00C55093"/>
    <w:rsid w:val="00C57966"/>
    <w:rsid w:val="00C91E00"/>
    <w:rsid w:val="00C93821"/>
    <w:rsid w:val="00CA10A9"/>
    <w:rsid w:val="00CA26FE"/>
    <w:rsid w:val="00CA58F2"/>
    <w:rsid w:val="00CB0DAB"/>
    <w:rsid w:val="00CB2A13"/>
    <w:rsid w:val="00CB2A60"/>
    <w:rsid w:val="00CC0A42"/>
    <w:rsid w:val="00CC16DB"/>
    <w:rsid w:val="00CC30FE"/>
    <w:rsid w:val="00CD0790"/>
    <w:rsid w:val="00CD1773"/>
    <w:rsid w:val="00CD25BA"/>
    <w:rsid w:val="00CD39FD"/>
    <w:rsid w:val="00CE10FF"/>
    <w:rsid w:val="00CF5374"/>
    <w:rsid w:val="00D03582"/>
    <w:rsid w:val="00D0422F"/>
    <w:rsid w:val="00D150C9"/>
    <w:rsid w:val="00D25263"/>
    <w:rsid w:val="00D257B4"/>
    <w:rsid w:val="00D26A27"/>
    <w:rsid w:val="00D309FB"/>
    <w:rsid w:val="00D30AC1"/>
    <w:rsid w:val="00D31150"/>
    <w:rsid w:val="00D4310E"/>
    <w:rsid w:val="00D461D3"/>
    <w:rsid w:val="00D52482"/>
    <w:rsid w:val="00D64B33"/>
    <w:rsid w:val="00D660E2"/>
    <w:rsid w:val="00D6655F"/>
    <w:rsid w:val="00D66BC8"/>
    <w:rsid w:val="00D8288B"/>
    <w:rsid w:val="00D8367F"/>
    <w:rsid w:val="00D90E0C"/>
    <w:rsid w:val="00D91BD2"/>
    <w:rsid w:val="00DA20AF"/>
    <w:rsid w:val="00DA34D7"/>
    <w:rsid w:val="00DA7AF3"/>
    <w:rsid w:val="00DA7C70"/>
    <w:rsid w:val="00DB110E"/>
    <w:rsid w:val="00DB558C"/>
    <w:rsid w:val="00DB731C"/>
    <w:rsid w:val="00DB7A1D"/>
    <w:rsid w:val="00DB7A53"/>
    <w:rsid w:val="00DC1FEE"/>
    <w:rsid w:val="00DD25EA"/>
    <w:rsid w:val="00DE59EF"/>
    <w:rsid w:val="00DF2F2A"/>
    <w:rsid w:val="00DF336A"/>
    <w:rsid w:val="00DF5B01"/>
    <w:rsid w:val="00E0323D"/>
    <w:rsid w:val="00E0412A"/>
    <w:rsid w:val="00E135BC"/>
    <w:rsid w:val="00E13C7B"/>
    <w:rsid w:val="00E17AF3"/>
    <w:rsid w:val="00E321E5"/>
    <w:rsid w:val="00E35066"/>
    <w:rsid w:val="00E36A14"/>
    <w:rsid w:val="00E37F32"/>
    <w:rsid w:val="00E44CB2"/>
    <w:rsid w:val="00E6453B"/>
    <w:rsid w:val="00E64C06"/>
    <w:rsid w:val="00E65CD0"/>
    <w:rsid w:val="00E660E8"/>
    <w:rsid w:val="00E67224"/>
    <w:rsid w:val="00E77DB7"/>
    <w:rsid w:val="00E80577"/>
    <w:rsid w:val="00E8399D"/>
    <w:rsid w:val="00E86291"/>
    <w:rsid w:val="00E9148A"/>
    <w:rsid w:val="00EA0B21"/>
    <w:rsid w:val="00EA3A10"/>
    <w:rsid w:val="00EA40E9"/>
    <w:rsid w:val="00EB04B1"/>
    <w:rsid w:val="00EB1361"/>
    <w:rsid w:val="00EB233D"/>
    <w:rsid w:val="00EB278B"/>
    <w:rsid w:val="00EB3B40"/>
    <w:rsid w:val="00ED540D"/>
    <w:rsid w:val="00ED6D3D"/>
    <w:rsid w:val="00ED7BC1"/>
    <w:rsid w:val="00EE7BFA"/>
    <w:rsid w:val="00F02549"/>
    <w:rsid w:val="00F02B58"/>
    <w:rsid w:val="00F03057"/>
    <w:rsid w:val="00F04740"/>
    <w:rsid w:val="00F04BE7"/>
    <w:rsid w:val="00F16E96"/>
    <w:rsid w:val="00F37500"/>
    <w:rsid w:val="00F42708"/>
    <w:rsid w:val="00F50CA6"/>
    <w:rsid w:val="00F548E3"/>
    <w:rsid w:val="00F55067"/>
    <w:rsid w:val="00F57F47"/>
    <w:rsid w:val="00F633C3"/>
    <w:rsid w:val="00F675D5"/>
    <w:rsid w:val="00F737A1"/>
    <w:rsid w:val="00F74454"/>
    <w:rsid w:val="00F86673"/>
    <w:rsid w:val="00F923FE"/>
    <w:rsid w:val="00F9492E"/>
    <w:rsid w:val="00F975ED"/>
    <w:rsid w:val="00FA603F"/>
    <w:rsid w:val="00FB2F52"/>
    <w:rsid w:val="00FB2FB8"/>
    <w:rsid w:val="00FB5A55"/>
    <w:rsid w:val="00FB75F8"/>
    <w:rsid w:val="00FB7E21"/>
    <w:rsid w:val="00FD1B0A"/>
    <w:rsid w:val="00FD2AB6"/>
    <w:rsid w:val="00FD51F9"/>
    <w:rsid w:val="00FD529D"/>
    <w:rsid w:val="00FE11B4"/>
    <w:rsid w:val="00FF0319"/>
    <w:rsid w:val="00FF3332"/>
    <w:rsid w:val="00FF3658"/>
    <w:rsid w:val="00FF79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112AE4"/>
  <w15:docId w15:val="{22424CFC-4BBD-40A4-AAEF-32855947A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AB6"/>
    <w:pPr>
      <w:widowControl w:val="0"/>
      <w:suppressAutoHyphens/>
      <w:spacing w:after="0" w:line="240" w:lineRule="auto"/>
    </w:pPr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FB7E21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22256C"/>
    <w:pPr>
      <w:keepNext/>
      <w:keepLines/>
      <w:widowControl/>
      <w:suppressAutoHyphens w:val="0"/>
      <w:spacing w:before="200"/>
      <w:ind w:left="567"/>
      <w:outlineLvl w:val="1"/>
    </w:pPr>
    <w:rPr>
      <w:rFonts w:ascii="Times New Roman" w:eastAsiaTheme="majorEastAsia" w:hAnsi="Times New Roman" w:cstheme="majorBidi"/>
      <w:b/>
      <w:bCs/>
      <w:kern w:val="0"/>
      <w:szCs w:val="26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FD2AB6"/>
    <w:pPr>
      <w:suppressLineNumbers/>
      <w:tabs>
        <w:tab w:val="center" w:pos="4819"/>
        <w:tab w:val="right" w:pos="9638"/>
      </w:tabs>
    </w:pPr>
  </w:style>
  <w:style w:type="character" w:customStyle="1" w:styleId="a4">
    <w:name w:val="Нижний колонтитул Знак"/>
    <w:basedOn w:val="a0"/>
    <w:link w:val="a3"/>
    <w:rsid w:val="00FD2AB6"/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paragraph" w:styleId="a5">
    <w:name w:val="header"/>
    <w:basedOn w:val="a"/>
    <w:link w:val="a6"/>
    <w:uiPriority w:val="99"/>
    <w:unhideWhenUsed/>
    <w:rsid w:val="00FD2AB6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FD2AB6"/>
    <w:rPr>
      <w:rFonts w:ascii="Liberation Serif" w:eastAsia="DejaVu Sans" w:hAnsi="Liberation Serif" w:cs="Mangal"/>
      <w:kern w:val="1"/>
      <w:sz w:val="24"/>
      <w:szCs w:val="21"/>
      <w:lang w:eastAsia="hi-IN" w:bidi="hi-IN"/>
    </w:rPr>
  </w:style>
  <w:style w:type="character" w:customStyle="1" w:styleId="20">
    <w:name w:val="Заголовок 2 Знак"/>
    <w:basedOn w:val="a0"/>
    <w:link w:val="2"/>
    <w:uiPriority w:val="9"/>
    <w:rsid w:val="0022256C"/>
    <w:rPr>
      <w:rFonts w:ascii="Times New Roman" w:eastAsiaTheme="majorEastAsia" w:hAnsi="Times New Roman" w:cstheme="majorBidi"/>
      <w:b/>
      <w:bCs/>
      <w:sz w:val="24"/>
      <w:szCs w:val="26"/>
    </w:rPr>
  </w:style>
  <w:style w:type="table" w:styleId="a7">
    <w:name w:val="Table Grid"/>
    <w:basedOn w:val="a1"/>
    <w:uiPriority w:val="59"/>
    <w:rsid w:val="00797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79780B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79780B"/>
    <w:rPr>
      <w:color w:val="954F72" w:themeColor="followedHyperlink"/>
      <w:u w:val="single"/>
    </w:rPr>
  </w:style>
  <w:style w:type="paragraph" w:styleId="aa">
    <w:name w:val="List Paragraph"/>
    <w:basedOn w:val="a"/>
    <w:uiPriority w:val="1"/>
    <w:qFormat/>
    <w:rsid w:val="008A63DC"/>
    <w:pPr>
      <w:ind w:left="720"/>
      <w:contextualSpacing/>
    </w:pPr>
    <w:rPr>
      <w:rFonts w:cs="Mangal"/>
      <w:szCs w:val="21"/>
    </w:rPr>
  </w:style>
  <w:style w:type="character" w:styleId="ab">
    <w:name w:val="annotation reference"/>
    <w:basedOn w:val="a0"/>
    <w:uiPriority w:val="99"/>
    <w:semiHidden/>
    <w:unhideWhenUsed/>
    <w:rsid w:val="003E2E6F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E2E6F"/>
    <w:rPr>
      <w:rFonts w:cs="Mangal"/>
      <w:sz w:val="20"/>
      <w:szCs w:val="18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3E2E6F"/>
    <w:rPr>
      <w:rFonts w:ascii="Liberation Serif" w:eastAsia="DejaVu Sans" w:hAnsi="Liberation Serif" w:cs="Mangal"/>
      <w:kern w:val="1"/>
      <w:sz w:val="20"/>
      <w:szCs w:val="18"/>
      <w:lang w:eastAsia="hi-IN" w:bidi="hi-IN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E2E6F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E2E6F"/>
    <w:rPr>
      <w:rFonts w:ascii="Liberation Serif" w:eastAsia="DejaVu Sans" w:hAnsi="Liberation Serif" w:cs="Mangal"/>
      <w:b/>
      <w:bCs/>
      <w:kern w:val="1"/>
      <w:sz w:val="20"/>
      <w:szCs w:val="18"/>
      <w:lang w:eastAsia="hi-IN" w:bidi="hi-IN"/>
    </w:rPr>
  </w:style>
  <w:style w:type="paragraph" w:styleId="af0">
    <w:name w:val="Balloon Text"/>
    <w:basedOn w:val="a"/>
    <w:link w:val="af1"/>
    <w:uiPriority w:val="99"/>
    <w:semiHidden/>
    <w:unhideWhenUsed/>
    <w:rsid w:val="003E2E6F"/>
    <w:rPr>
      <w:rFonts w:ascii="Segoe UI" w:hAnsi="Segoe UI" w:cs="Mangal"/>
      <w:sz w:val="18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3E2E6F"/>
    <w:rPr>
      <w:rFonts w:ascii="Segoe UI" w:eastAsia="DejaVu Sans" w:hAnsi="Segoe UI" w:cs="Mangal"/>
      <w:kern w:val="1"/>
      <w:sz w:val="18"/>
      <w:szCs w:val="16"/>
      <w:lang w:eastAsia="hi-IN" w:bidi="hi-IN"/>
    </w:rPr>
  </w:style>
  <w:style w:type="paragraph" w:styleId="af2">
    <w:name w:val="Body Text"/>
    <w:basedOn w:val="a"/>
    <w:link w:val="af3"/>
    <w:uiPriority w:val="1"/>
    <w:qFormat/>
    <w:rsid w:val="008A1704"/>
    <w:pPr>
      <w:suppressAutoHyphens w:val="0"/>
      <w:autoSpaceDE w:val="0"/>
      <w:autoSpaceDN w:val="0"/>
      <w:spacing w:before="87"/>
      <w:ind w:hanging="360"/>
    </w:pPr>
    <w:rPr>
      <w:rFonts w:ascii="Tahoma" w:eastAsia="Tahoma" w:hAnsi="Tahoma" w:cs="Tahoma"/>
      <w:kern w:val="0"/>
      <w:lang w:eastAsia="ru-RU" w:bidi="ru-RU"/>
    </w:rPr>
  </w:style>
  <w:style w:type="character" w:customStyle="1" w:styleId="af3">
    <w:name w:val="Основной текст Знак"/>
    <w:basedOn w:val="a0"/>
    <w:link w:val="af2"/>
    <w:uiPriority w:val="1"/>
    <w:rsid w:val="008A1704"/>
    <w:rPr>
      <w:rFonts w:ascii="Tahoma" w:eastAsia="Tahoma" w:hAnsi="Tahoma" w:cs="Tahoma"/>
      <w:sz w:val="24"/>
      <w:szCs w:val="24"/>
      <w:lang w:eastAsia="ru-RU" w:bidi="ru-RU"/>
    </w:rPr>
  </w:style>
  <w:style w:type="paragraph" w:customStyle="1" w:styleId="tkNazvanie">
    <w:name w:val="_Название (tkNazvanie)"/>
    <w:basedOn w:val="a"/>
    <w:rsid w:val="002C2CE0"/>
    <w:pPr>
      <w:widowControl/>
      <w:suppressAutoHyphens w:val="0"/>
      <w:spacing w:before="400" w:after="400" w:line="276" w:lineRule="auto"/>
      <w:ind w:left="1134" w:right="1134"/>
      <w:jc w:val="center"/>
    </w:pPr>
    <w:rPr>
      <w:rFonts w:ascii="Arial" w:eastAsia="Times New Roman" w:hAnsi="Arial" w:cs="Arial"/>
      <w:b/>
      <w:bCs/>
      <w:kern w:val="0"/>
      <w:lang w:eastAsia="ru-RU" w:bidi="ar-SA"/>
    </w:rPr>
  </w:style>
  <w:style w:type="character" w:styleId="af4">
    <w:name w:val="Strong"/>
    <w:basedOn w:val="a0"/>
    <w:uiPriority w:val="22"/>
    <w:qFormat/>
    <w:rsid w:val="00303EF6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FB7E21"/>
    <w:rPr>
      <w:rFonts w:asciiTheme="majorHAnsi" w:eastAsiaTheme="majorEastAsia" w:hAnsiTheme="majorHAnsi" w:cs="Mangal"/>
      <w:color w:val="2E74B5" w:themeColor="accent1" w:themeShade="BF"/>
      <w:kern w:val="1"/>
      <w:sz w:val="32"/>
      <w:szCs w:val="29"/>
      <w:lang w:eastAsia="hi-IN" w:bidi="hi-IN"/>
    </w:rPr>
  </w:style>
  <w:style w:type="character" w:styleId="af5">
    <w:name w:val="Emphasis"/>
    <w:basedOn w:val="a0"/>
    <w:uiPriority w:val="20"/>
    <w:qFormat/>
    <w:rsid w:val="00FB7E21"/>
    <w:rPr>
      <w:i/>
      <w:iCs/>
    </w:rPr>
  </w:style>
  <w:style w:type="paragraph" w:customStyle="1" w:styleId="af6">
    <w:name w:val="Обычный маркированый"/>
    <w:basedOn w:val="a"/>
    <w:link w:val="af7"/>
    <w:qFormat/>
    <w:rsid w:val="00F923FE"/>
    <w:pPr>
      <w:widowControl/>
      <w:tabs>
        <w:tab w:val="left" w:pos="709"/>
      </w:tabs>
      <w:suppressAutoHyphens w:val="0"/>
      <w:spacing w:line="0" w:lineRule="atLeast"/>
      <w:ind w:left="782" w:hanging="357"/>
      <w:jc w:val="both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af7">
    <w:name w:val="Обычный маркированый Знак"/>
    <w:link w:val="af6"/>
    <w:rsid w:val="00F923F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6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kupki.gov.kg/popp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yperlink" Target="http://proverka.gov.kg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C5F66-92F4-4526-ADB7-715DEE7B8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13</Pages>
  <Words>3500</Words>
  <Characters>19952</Characters>
  <Application>Microsoft Office Word</Application>
  <DocSecurity>0</DocSecurity>
  <Lines>166</Lines>
  <Paragraphs>46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D-Link</dc:creator>
  <cp:lastModifiedBy>Улан Исмаилов</cp:lastModifiedBy>
  <cp:revision>11</cp:revision>
  <cp:lastPrinted>2018-03-19T04:46:00Z</cp:lastPrinted>
  <dcterms:created xsi:type="dcterms:W3CDTF">2020-03-09T09:10:00Z</dcterms:created>
  <dcterms:modified xsi:type="dcterms:W3CDTF">2020-03-14T04:08:00Z</dcterms:modified>
</cp:coreProperties>
</file>